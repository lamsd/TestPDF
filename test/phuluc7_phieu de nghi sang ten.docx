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D0E0CE3" w14:textId="77777777" w:rsidR="003A30DF" w:rsidRPr="003A30DF" w:rsidRDefault="003A30DF" w:rsidP="003A30DF">
      <w:pPr>
        <w:widowControl w:val="0"/>
        <w:tabs>
          <w:tab w:val="left" w:pos="288"/>
        </w:tabs>
        <w:spacing w:before="120"/>
        <w:jc w:val="both"/>
        <w:rPr>
          <w:bCs/>
          <w:sz w:val="19"/>
          <w:szCs w:val="19"/>
          <w:lang w:val="vi-VN" w:eastAsia="en-US"/>
        </w:rPr>
      </w:pPr>
    </w:p>
    <w:p w14:paraId="2F1150A2" w14:textId="77777777" w:rsidR="003A30DF" w:rsidRPr="003A30DF" w:rsidRDefault="003A30DF" w:rsidP="003A30DF">
      <w:pPr>
        <w:widowControl w:val="0"/>
        <w:jc w:val="center"/>
        <w:outlineLvl w:val="0"/>
        <w:rPr>
          <w:b/>
          <w:bCs/>
          <w:lang w:val="vi" w:eastAsia="en-US"/>
        </w:rPr>
      </w:pPr>
      <w:r w:rsidRPr="003A30DF">
        <w:rPr>
          <w:b/>
          <w:bCs/>
          <w:color w:val="231F20"/>
          <w:lang w:val="vi" w:eastAsia="en-US"/>
        </w:rPr>
        <w:t>CỘNG HÒA XÃ HỘI CHỦ NGHĨA VIỆT NAM</w:t>
      </w:r>
    </w:p>
    <w:p w14:paraId="464F2D78" w14:textId="77777777" w:rsidR="003A30DF" w:rsidRPr="003A30DF" w:rsidRDefault="003A30DF" w:rsidP="003A30DF">
      <w:pPr>
        <w:widowControl w:val="0"/>
        <w:jc w:val="center"/>
        <w:rPr>
          <w:b/>
          <w:lang w:val="vi" w:eastAsia="en-US"/>
        </w:rPr>
      </w:pPr>
      <w:r w:rsidRPr="003A30DF">
        <w:rPr>
          <w:b/>
          <w:color w:val="231F20"/>
          <w:u w:val="single"/>
          <w:lang w:val="vi" w:eastAsia="en-US"/>
        </w:rPr>
        <w:t>Độc lập – Tự do – Hạnh phúc</w:t>
      </w:r>
    </w:p>
    <w:p w14:paraId="66902D88" w14:textId="77777777" w:rsidR="003A30DF" w:rsidRPr="003A30DF" w:rsidRDefault="003A30DF" w:rsidP="003A30DF">
      <w:pPr>
        <w:widowControl w:val="0"/>
        <w:jc w:val="both"/>
        <w:rPr>
          <w:lang w:val="vi" w:eastAsia="en-US"/>
        </w:rPr>
      </w:pPr>
    </w:p>
    <w:p w14:paraId="442FAB8C" w14:textId="77777777" w:rsidR="003A30DF" w:rsidRPr="003A30DF" w:rsidRDefault="003A30DF" w:rsidP="003A30DF">
      <w:pPr>
        <w:widowControl w:val="0"/>
        <w:jc w:val="center"/>
        <w:rPr>
          <w:b/>
          <w:bCs/>
          <w:color w:val="231F20"/>
          <w:sz w:val="30"/>
          <w:szCs w:val="30"/>
          <w:lang w:val="vi" w:eastAsia="en-US"/>
        </w:rPr>
      </w:pPr>
      <w:r w:rsidRPr="003A30DF">
        <w:rPr>
          <w:b/>
          <w:bCs/>
          <w:noProof/>
          <w:sz w:val="36"/>
          <w:szCs w:val="36"/>
          <w:lang w:eastAsia="en-US"/>
        </w:rPr>
        <w:drawing>
          <wp:anchor distT="0" distB="0" distL="0" distR="0" simplePos="0" relativeHeight="251681792" behindDoc="0" locked="0" layoutInCell="1" allowOverlap="1" wp14:anchorId="5BCEF46C" wp14:editId="2D83CD98">
            <wp:simplePos x="0" y="0"/>
            <wp:positionH relativeFrom="margin">
              <wp:align>left</wp:align>
            </wp:positionH>
            <wp:positionV relativeFrom="paragraph">
              <wp:posOffset>7620</wp:posOffset>
            </wp:positionV>
            <wp:extent cx="1383030" cy="923290"/>
            <wp:effectExtent l="0" t="0" r="0" b="0"/>
            <wp:wrapNone/>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a:picLocks noChangeAspect="1" noChangeArrowheads="1"/>
                    </pic:cNvPicPr>
                  </pic:nvPicPr>
                  <pic:blipFill>
                    <a:blip r:embed="rId8"/>
                    <a:stretch>
                      <a:fillRect/>
                    </a:stretch>
                  </pic:blipFill>
                  <pic:spPr bwMode="auto">
                    <a:xfrm>
                      <a:off x="0" y="0"/>
                      <a:ext cx="1383030" cy="923290"/>
                    </a:xfrm>
                    <a:prstGeom prst="rect">
                      <a:avLst/>
                    </a:prstGeom>
                  </pic:spPr>
                </pic:pic>
              </a:graphicData>
            </a:graphic>
          </wp:anchor>
        </w:drawing>
      </w:r>
      <w:r w:rsidRPr="003A30DF">
        <w:rPr>
          <w:b/>
          <w:bCs/>
          <w:color w:val="231F20"/>
          <w:sz w:val="30"/>
          <w:szCs w:val="30"/>
          <w:lang w:val="vi" w:eastAsia="en-US"/>
        </w:rPr>
        <w:t>HỢP ĐỒNG DỊCH VỤ CẤP NƯỚC</w:t>
      </w:r>
    </w:p>
    <w:p w14:paraId="73D4FE56" w14:textId="77777777" w:rsidR="003A30DF" w:rsidRPr="003A30DF" w:rsidRDefault="003A30DF" w:rsidP="003A30DF">
      <w:pPr>
        <w:widowControl w:val="0"/>
        <w:jc w:val="center"/>
        <w:rPr>
          <w:b/>
          <w:bCs/>
          <w:sz w:val="30"/>
          <w:szCs w:val="30"/>
          <w:lang w:val="vi" w:eastAsia="en-US"/>
        </w:rPr>
      </w:pPr>
    </w:p>
    <w:p w14:paraId="4D2E1956" w14:textId="792815B3" w:rsidR="003A30DF" w:rsidRPr="007E169F" w:rsidRDefault="003A30DF" w:rsidP="003A30DF">
      <w:pPr>
        <w:widowControl w:val="0"/>
        <w:spacing w:after="120"/>
        <w:ind w:left="2268"/>
        <w:outlineLvl w:val="1"/>
        <w:rPr>
          <w:b/>
          <w:bCs/>
          <w:i/>
          <w:lang w:eastAsia="en-US"/>
        </w:rPr>
      </w:pPr>
      <w:r w:rsidRPr="003A30DF">
        <w:rPr>
          <w:b/>
          <w:bCs/>
          <w:i/>
          <w:color w:val="231F20"/>
          <w:lang w:val="vi" w:eastAsia="en-US"/>
        </w:rPr>
        <w:t>Số danh bạ:</w:t>
      </w:r>
      <w:r w:rsidRPr="00A405E0">
        <w:rPr>
          <w:b/>
          <w:bCs/>
          <w:i/>
          <w:sz w:val="22"/>
          <w:szCs w:val="22"/>
          <w:lang w:val="vi" w:eastAsia="en-US"/>
        </w:rPr>
        <w:t xml:space="preserve"> </w:t>
      </w:r>
      <w:r w:rsidR="007E169F">
        <w:rPr>
          <w:b/>
          <w:bCs/>
          <w:i/>
          <w:sz w:val="22"/>
          <w:szCs w:val="22"/>
          <w:lang w:eastAsia="en-US"/>
        </w:rPr>
        <w:t xml:space="preserve"> </w:t>
      </w:r>
      <w:r w:rsidR="007E169F" w:rsidRPr="00A405E0">
        <w:rPr>
          <w:lang w:val="vi"/>
        </w:rPr>
        <w:t>${sodanhba}</w:t>
      </w:r>
    </w:p>
    <w:p w14:paraId="7C8EC7E3" w14:textId="1A0D6D8F" w:rsidR="003A30DF" w:rsidRPr="00B43D2E" w:rsidRDefault="003A30DF" w:rsidP="003A30DF">
      <w:pPr>
        <w:widowControl w:val="0"/>
        <w:spacing w:after="120"/>
        <w:ind w:left="2268"/>
        <w:rPr>
          <w:b/>
          <w:i/>
          <w:lang w:eastAsia="en-US"/>
        </w:rPr>
      </w:pPr>
      <w:r w:rsidRPr="003A30DF">
        <w:rPr>
          <w:b/>
          <w:i/>
          <w:color w:val="231F20"/>
          <w:lang w:val="vi" w:eastAsia="en-US"/>
        </w:rPr>
        <w:t>Số hợp đồng:</w:t>
      </w:r>
      <w:r w:rsidR="007E169F">
        <w:rPr>
          <w:b/>
          <w:i/>
          <w:color w:val="231F20"/>
          <w:lang w:eastAsia="en-US"/>
        </w:rPr>
        <w:t xml:space="preserve"> </w:t>
      </w:r>
      <w:r w:rsidR="007E169F" w:rsidRPr="00A405E0">
        <w:rPr>
          <w:lang w:val="vi"/>
        </w:rPr>
        <w:t>${sohopdong}</w:t>
      </w:r>
    </w:p>
    <w:p w14:paraId="0C9752E4" w14:textId="77777777" w:rsidR="003A30DF" w:rsidRPr="003A30DF" w:rsidRDefault="003A30DF" w:rsidP="003A30DF">
      <w:pPr>
        <w:widowControl w:val="0"/>
        <w:jc w:val="both"/>
        <w:rPr>
          <w:b/>
          <w:i/>
          <w:lang w:val="vi" w:eastAsia="en-US"/>
        </w:rPr>
      </w:pPr>
    </w:p>
    <w:p w14:paraId="2453BF62" w14:textId="77777777" w:rsidR="003A30DF" w:rsidRPr="003A30DF" w:rsidRDefault="003A30DF" w:rsidP="003A30DF">
      <w:pPr>
        <w:widowControl w:val="0"/>
        <w:numPr>
          <w:ilvl w:val="0"/>
          <w:numId w:val="32"/>
        </w:numPr>
        <w:ind w:left="0" w:firstLine="540"/>
        <w:jc w:val="both"/>
        <w:rPr>
          <w:i/>
          <w:lang w:val="vi" w:eastAsia="en-US"/>
        </w:rPr>
      </w:pPr>
      <w:r w:rsidRPr="003A30DF">
        <w:rPr>
          <w:i/>
          <w:color w:val="231F20"/>
          <w:lang w:val="vi" w:eastAsia="en-US"/>
        </w:rPr>
        <w:t>Căn cứ Bộ luật Dân sự số 91/2015/QH13 được Quốc hội khóa XIII nước Cộng hòa Xã hội Chủ nghĩa Việt Nam thông qua ngày</w:t>
      </w:r>
      <w:r w:rsidRPr="003A30DF">
        <w:rPr>
          <w:i/>
          <w:color w:val="231F20"/>
          <w:spacing w:val="3"/>
          <w:lang w:val="vi" w:eastAsia="en-US"/>
        </w:rPr>
        <w:t xml:space="preserve"> </w:t>
      </w:r>
      <w:r w:rsidRPr="003A30DF">
        <w:rPr>
          <w:i/>
          <w:color w:val="231F20"/>
          <w:lang w:val="vi" w:eastAsia="en-US"/>
        </w:rPr>
        <w:t>24/11/2015;</w:t>
      </w:r>
    </w:p>
    <w:p w14:paraId="3BE1E22D" w14:textId="77777777" w:rsidR="003A30DF" w:rsidRPr="003A30DF" w:rsidRDefault="003A30DF" w:rsidP="003A30DF">
      <w:pPr>
        <w:widowControl w:val="0"/>
        <w:numPr>
          <w:ilvl w:val="0"/>
          <w:numId w:val="32"/>
        </w:numPr>
        <w:ind w:left="0" w:firstLine="540"/>
        <w:jc w:val="both"/>
        <w:rPr>
          <w:i/>
          <w:color w:val="000000"/>
          <w:spacing w:val="-8"/>
          <w:lang w:val="vi" w:eastAsia="en-US"/>
        </w:rPr>
      </w:pPr>
      <w:r w:rsidRPr="00A405E0">
        <w:rPr>
          <w:i/>
          <w:color w:val="000000"/>
          <w:spacing w:val="-8"/>
          <w:lang w:val="vi" w:eastAsia="en-US"/>
        </w:rPr>
        <w:t xml:space="preserve"> </w:t>
      </w:r>
      <w:r w:rsidRPr="003A30DF">
        <w:rPr>
          <w:i/>
          <w:color w:val="000000"/>
          <w:spacing w:val="-8"/>
          <w:lang w:val="vi" w:eastAsia="en-US"/>
        </w:rPr>
        <w:t xml:space="preserve">Căn cứ Hợp đồng ủy quyền số </w:t>
      </w:r>
      <w:r w:rsidRPr="00A405E0">
        <w:rPr>
          <w:i/>
          <w:color w:val="000000"/>
          <w:spacing w:val="-8"/>
          <w:lang w:val="vi" w:eastAsia="en-US"/>
        </w:rPr>
        <w:t>${souyquyen}</w:t>
      </w:r>
      <w:r w:rsidRPr="003A30DF">
        <w:rPr>
          <w:i/>
          <w:color w:val="000000"/>
          <w:spacing w:val="-8"/>
          <w:lang w:val="vi" w:eastAsia="en-US"/>
        </w:rPr>
        <w:t xml:space="preserve">/HĐ-TCT-KDDVKH ngày </w:t>
      </w:r>
      <w:r w:rsidRPr="003A30DF">
        <w:rPr>
          <w:i/>
          <w:color w:val="000000"/>
          <w:spacing w:val="-8"/>
          <w:lang w:val="vi-VN" w:eastAsia="en-US"/>
        </w:rPr>
        <w:t>${ngayuyquyen}</w:t>
      </w:r>
      <w:r w:rsidRPr="00A405E0">
        <w:rPr>
          <w:i/>
          <w:color w:val="000000"/>
          <w:spacing w:val="-8"/>
          <w:lang w:val="vi" w:eastAsia="en-US"/>
        </w:rPr>
        <w:t xml:space="preserve"> </w:t>
      </w:r>
      <w:r w:rsidRPr="003A30DF">
        <w:rPr>
          <w:i/>
          <w:color w:val="000000"/>
          <w:spacing w:val="-8"/>
          <w:lang w:val="vi" w:eastAsia="en-US"/>
        </w:rPr>
        <w:t xml:space="preserve">giữa Tổng Công ty Cấp nước Sài Gòn-TNHH </w:t>
      </w:r>
      <w:r w:rsidRPr="00A405E0">
        <w:rPr>
          <w:i/>
          <w:color w:val="000000"/>
          <w:spacing w:val="-8"/>
          <w:lang w:val="vi" w:eastAsia="en-US"/>
        </w:rPr>
        <w:t>MTV</w:t>
      </w:r>
      <w:r w:rsidRPr="003A30DF">
        <w:rPr>
          <w:i/>
          <w:color w:val="000000"/>
          <w:spacing w:val="-8"/>
          <w:lang w:val="vi" w:eastAsia="en-US"/>
        </w:rPr>
        <w:t xml:space="preserve"> và Công ty Cổ phần Cấp nước Trung An;</w:t>
      </w:r>
    </w:p>
    <w:p w14:paraId="63AEAE70" w14:textId="77777777" w:rsidR="003A30DF" w:rsidRPr="003A30DF" w:rsidRDefault="003A30DF" w:rsidP="003A30DF">
      <w:pPr>
        <w:widowControl w:val="0"/>
        <w:numPr>
          <w:ilvl w:val="0"/>
          <w:numId w:val="32"/>
        </w:numPr>
        <w:ind w:left="0" w:firstLine="540"/>
        <w:jc w:val="both"/>
        <w:rPr>
          <w:i/>
          <w:lang w:val="vi" w:eastAsia="en-US"/>
        </w:rPr>
      </w:pPr>
      <w:r w:rsidRPr="00A405E0">
        <w:rPr>
          <w:i/>
          <w:lang w:val="vi" w:eastAsia="en-US"/>
        </w:rPr>
        <w:t xml:space="preserve"> </w:t>
      </w:r>
      <w:r w:rsidRPr="003A30DF">
        <w:rPr>
          <w:i/>
          <w:color w:val="231F20"/>
          <w:lang w:val="vi" w:eastAsia="en-US"/>
        </w:rPr>
        <w:t>Căn cứ khả năng cung cấp và nhu cầu sử dụng nước của hai</w:t>
      </w:r>
      <w:r w:rsidRPr="003A30DF">
        <w:rPr>
          <w:i/>
          <w:color w:val="231F20"/>
          <w:spacing w:val="15"/>
          <w:lang w:val="vi" w:eastAsia="en-US"/>
        </w:rPr>
        <w:t xml:space="preserve"> </w:t>
      </w:r>
      <w:r w:rsidRPr="003A30DF">
        <w:rPr>
          <w:i/>
          <w:color w:val="231F20"/>
          <w:lang w:val="vi" w:eastAsia="en-US"/>
        </w:rPr>
        <w:t>bên.</w:t>
      </w:r>
    </w:p>
    <w:p w14:paraId="3F66F393" w14:textId="0F1BA266" w:rsidR="003A30DF" w:rsidRPr="003A30DF" w:rsidRDefault="003A30DF" w:rsidP="003A30DF">
      <w:pPr>
        <w:widowControl w:val="0"/>
        <w:tabs>
          <w:tab w:val="left" w:leader="dot" w:pos="4911"/>
        </w:tabs>
        <w:ind w:firstLine="540"/>
        <w:jc w:val="both"/>
        <w:rPr>
          <w:lang w:val="vi" w:eastAsia="en-US"/>
        </w:rPr>
      </w:pPr>
      <w:r w:rsidRPr="003A30DF">
        <w:rPr>
          <w:color w:val="231F20"/>
          <w:lang w:val="vi" w:eastAsia="en-US"/>
        </w:rPr>
        <w:t xml:space="preserve">Hôm nay, </w:t>
      </w:r>
      <w:r w:rsidR="006A5A30">
        <w:rPr>
          <w:color w:val="231F20"/>
          <w:lang w:eastAsia="en-US"/>
        </w:rPr>
        <w:t>${dd} / ${mm} / ${yyyy}</w:t>
      </w:r>
      <w:r w:rsidRPr="003A30DF">
        <w:rPr>
          <w:color w:val="231F20"/>
          <w:lang w:val="vi-VN" w:eastAsia="en-US"/>
        </w:rPr>
        <w:t xml:space="preserve">  </w:t>
      </w:r>
      <w:r w:rsidRPr="003A30DF">
        <w:rPr>
          <w:color w:val="231F20"/>
          <w:lang w:val="vi" w:eastAsia="en-US"/>
        </w:rPr>
        <w:t>tại Công ty Cổ phần Cấp nước Trung An, chúng tôi</w:t>
      </w:r>
      <w:r w:rsidRPr="003A30DF">
        <w:rPr>
          <w:color w:val="231F20"/>
          <w:spacing w:val="25"/>
          <w:lang w:val="vi" w:eastAsia="en-US"/>
        </w:rPr>
        <w:t xml:space="preserve"> </w:t>
      </w:r>
      <w:r w:rsidRPr="003A30DF">
        <w:rPr>
          <w:color w:val="231F20"/>
          <w:lang w:val="vi" w:eastAsia="en-US"/>
        </w:rPr>
        <w:t>gồm:</w:t>
      </w:r>
    </w:p>
    <w:p w14:paraId="6B9B3607" w14:textId="77777777" w:rsidR="003A30DF" w:rsidRPr="003A30DF" w:rsidRDefault="003A30DF" w:rsidP="003A30DF">
      <w:pPr>
        <w:widowControl w:val="0"/>
        <w:jc w:val="both"/>
        <w:outlineLvl w:val="0"/>
        <w:rPr>
          <w:b/>
          <w:bCs/>
          <w:lang w:val="vi" w:eastAsia="en-US"/>
        </w:rPr>
      </w:pPr>
      <w:r w:rsidRPr="003A30DF">
        <w:rPr>
          <w:b/>
          <w:bCs/>
          <w:color w:val="231F20"/>
          <w:lang w:val="vi" w:eastAsia="en-US"/>
        </w:rPr>
        <w:t>BÊN CUNG CẤP NƯỚC (gọi tắt là Bên A): CÔNG TY CỔ PHẦN CẤP NƯỚC TRUNG AN</w:t>
      </w:r>
    </w:p>
    <w:p w14:paraId="3C748C66" w14:textId="77777777" w:rsidR="003A30DF" w:rsidRPr="003A30DF" w:rsidRDefault="003A30DF" w:rsidP="003A30DF">
      <w:pPr>
        <w:widowControl w:val="0"/>
        <w:tabs>
          <w:tab w:val="left" w:pos="5670"/>
        </w:tabs>
        <w:ind w:firstLine="450"/>
        <w:jc w:val="both"/>
        <w:rPr>
          <w:b/>
          <w:lang w:val="vi-VN" w:eastAsia="en-US"/>
        </w:rPr>
      </w:pPr>
      <w:r w:rsidRPr="003A30DF">
        <w:rPr>
          <w:color w:val="231F20"/>
          <w:lang w:val="vi" w:eastAsia="en-US"/>
        </w:rPr>
        <w:t xml:space="preserve">Đại diện: </w:t>
      </w:r>
      <w:r w:rsidRPr="003A30DF">
        <w:rPr>
          <w:color w:val="231F20"/>
          <w:lang w:val="vi-VN" w:eastAsia="en-US"/>
        </w:rPr>
        <w:t>${ongba}</w:t>
      </w:r>
      <w:r w:rsidRPr="00A405E0">
        <w:rPr>
          <w:noProof/>
          <w:lang w:val="vi" w:eastAsia="en-US"/>
        </w:rPr>
        <w:t xml:space="preserve"> </w:t>
      </w:r>
      <w:r w:rsidRPr="003A30DF">
        <w:rPr>
          <w:b/>
          <w:bCs/>
          <w:noProof/>
          <w:lang w:val="vi-VN" w:eastAsia="en-US"/>
        </w:rPr>
        <w:t>${tadaidien}</w:t>
      </w:r>
      <w:r w:rsidRPr="003A30DF">
        <w:rPr>
          <w:color w:val="231F20"/>
          <w:spacing w:val="14"/>
          <w:lang w:val="vi" w:eastAsia="en-US"/>
        </w:rPr>
        <w:t xml:space="preserve">               </w:t>
      </w:r>
      <w:r w:rsidRPr="003A30DF">
        <w:rPr>
          <w:color w:val="231F20"/>
          <w:spacing w:val="14"/>
          <w:lang w:val="vi" w:eastAsia="en-US"/>
        </w:rPr>
        <w:tab/>
      </w:r>
      <w:r w:rsidRPr="003A30DF">
        <w:rPr>
          <w:color w:val="231F20"/>
          <w:lang w:val="vi" w:eastAsia="en-US"/>
        </w:rPr>
        <w:t xml:space="preserve">Chức vụ: </w:t>
      </w:r>
      <w:r w:rsidRPr="003A30DF">
        <w:rPr>
          <w:b/>
          <w:color w:val="231F20"/>
          <w:lang w:val="vi-VN" w:eastAsia="en-US"/>
        </w:rPr>
        <w:t>${tachucvu}</w:t>
      </w:r>
    </w:p>
    <w:p w14:paraId="5E3B0795" w14:textId="77777777" w:rsidR="003A30DF" w:rsidRPr="003A30DF" w:rsidRDefault="003A30DF" w:rsidP="003A30DF">
      <w:pPr>
        <w:widowControl w:val="0"/>
        <w:ind w:firstLine="450"/>
        <w:jc w:val="both"/>
        <w:rPr>
          <w:lang w:val="vi-VN" w:eastAsia="en-US"/>
        </w:rPr>
      </w:pPr>
      <w:r w:rsidRPr="003A30DF">
        <w:rPr>
          <w:color w:val="231F20"/>
          <w:lang w:val="vi" w:eastAsia="en-US"/>
        </w:rPr>
        <w:t xml:space="preserve">Trụ sở: </w:t>
      </w:r>
      <w:r w:rsidRPr="003A30DF">
        <w:rPr>
          <w:color w:val="231F20"/>
          <w:lang w:val="vi-VN" w:eastAsia="en-US"/>
        </w:rPr>
        <w:t>${tadiachi}</w:t>
      </w:r>
    </w:p>
    <w:p w14:paraId="199ED9DD" w14:textId="77777777" w:rsidR="003A30DF" w:rsidRPr="003A30DF" w:rsidRDefault="003A30DF" w:rsidP="003A30DF">
      <w:pPr>
        <w:widowControl w:val="0"/>
        <w:tabs>
          <w:tab w:val="left" w:pos="5670"/>
          <w:tab w:val="left" w:pos="5812"/>
        </w:tabs>
        <w:ind w:firstLine="450"/>
        <w:jc w:val="both"/>
        <w:rPr>
          <w:lang w:val="vi-VN" w:eastAsia="en-US"/>
        </w:rPr>
      </w:pPr>
      <w:r w:rsidRPr="003A30DF">
        <w:rPr>
          <w:color w:val="231F20"/>
          <w:lang w:val="vi" w:eastAsia="en-US"/>
        </w:rPr>
        <w:t>Số điện thoại:</w:t>
      </w:r>
      <w:r w:rsidRPr="003A30DF">
        <w:rPr>
          <w:color w:val="231F20"/>
          <w:spacing w:val="-8"/>
          <w:lang w:val="vi" w:eastAsia="en-US"/>
        </w:rPr>
        <w:t xml:space="preserve"> </w:t>
      </w:r>
      <w:r w:rsidRPr="003A30DF">
        <w:rPr>
          <w:color w:val="231F20"/>
          <w:spacing w:val="-3"/>
          <w:lang w:val="vi-VN" w:eastAsia="en-US"/>
        </w:rPr>
        <w:t>${tasdt}</w:t>
      </w:r>
      <w:r w:rsidRPr="003A30DF">
        <w:rPr>
          <w:color w:val="231F20"/>
          <w:spacing w:val="-3"/>
          <w:lang w:val="vi" w:eastAsia="en-US"/>
        </w:rPr>
        <w:tab/>
      </w:r>
      <w:r w:rsidRPr="003A30DF">
        <w:rPr>
          <w:color w:val="231F20"/>
          <w:lang w:val="vi" w:eastAsia="en-US"/>
        </w:rPr>
        <w:t xml:space="preserve">Fax: </w:t>
      </w:r>
      <w:r w:rsidRPr="003A30DF">
        <w:rPr>
          <w:color w:val="231F20"/>
          <w:lang w:val="vi-VN" w:eastAsia="en-US"/>
        </w:rPr>
        <w:t>${tafax}</w:t>
      </w:r>
    </w:p>
    <w:p w14:paraId="7E18BAFD" w14:textId="77777777" w:rsidR="003A30DF" w:rsidRPr="003A30DF" w:rsidRDefault="003A30DF" w:rsidP="003A30DF">
      <w:pPr>
        <w:widowControl w:val="0"/>
        <w:tabs>
          <w:tab w:val="left" w:pos="6079"/>
        </w:tabs>
        <w:ind w:firstLine="450"/>
        <w:jc w:val="both"/>
        <w:rPr>
          <w:color w:val="231F20"/>
          <w:lang w:val="vi" w:eastAsia="en-US"/>
        </w:rPr>
      </w:pPr>
      <w:r w:rsidRPr="003A30DF">
        <w:rPr>
          <w:color w:val="231F20"/>
          <w:lang w:val="vi" w:eastAsia="en-US"/>
        </w:rPr>
        <w:t>Email:</w:t>
      </w:r>
      <w:r w:rsidRPr="003A30DF">
        <w:rPr>
          <w:sz w:val="22"/>
          <w:szCs w:val="22"/>
          <w:lang w:val="vi-VN" w:eastAsia="en-US"/>
        </w:rPr>
        <w:t xml:space="preserve"> ${taemail}</w:t>
      </w:r>
      <w:r w:rsidRPr="003A30DF">
        <w:rPr>
          <w:color w:val="231F20"/>
          <w:lang w:val="vi" w:eastAsia="en-US"/>
        </w:rPr>
        <w:tab/>
      </w:r>
    </w:p>
    <w:p w14:paraId="15CA7599" w14:textId="77777777" w:rsidR="003A30DF" w:rsidRPr="003A30DF" w:rsidRDefault="003A30DF" w:rsidP="003A30DF">
      <w:pPr>
        <w:widowControl w:val="0"/>
        <w:tabs>
          <w:tab w:val="left" w:pos="6079"/>
        </w:tabs>
        <w:ind w:firstLine="450"/>
        <w:jc w:val="both"/>
        <w:rPr>
          <w:lang w:val="vi-VN" w:eastAsia="en-US"/>
        </w:rPr>
      </w:pPr>
      <w:r w:rsidRPr="003A30DF">
        <w:rPr>
          <w:color w:val="231F20"/>
          <w:lang w:val="vi" w:eastAsia="en-US"/>
        </w:rPr>
        <w:t>Website:</w:t>
      </w:r>
      <w:r w:rsidRPr="003A30DF">
        <w:rPr>
          <w:color w:val="231F20"/>
          <w:spacing w:val="2"/>
          <w:lang w:val="vi" w:eastAsia="en-US"/>
        </w:rPr>
        <w:t xml:space="preserve"> </w:t>
      </w:r>
      <w:r w:rsidRPr="003A30DF">
        <w:rPr>
          <w:color w:val="231F20"/>
          <w:spacing w:val="2"/>
          <w:lang w:val="vi-VN" w:eastAsia="en-US"/>
        </w:rPr>
        <w:t>${tawebsite}</w:t>
      </w:r>
    </w:p>
    <w:p w14:paraId="130E2176" w14:textId="77777777" w:rsidR="003A30DF" w:rsidRPr="003A30DF" w:rsidRDefault="003A30DF" w:rsidP="003A30DF">
      <w:pPr>
        <w:widowControl w:val="0"/>
        <w:ind w:firstLine="450"/>
        <w:jc w:val="both"/>
        <w:rPr>
          <w:lang w:val="vi" w:eastAsia="en-US"/>
        </w:rPr>
      </w:pPr>
      <w:r w:rsidRPr="003A30DF">
        <w:rPr>
          <w:color w:val="231F20"/>
          <w:lang w:val="vi" w:eastAsia="en-US"/>
        </w:rPr>
        <w:t>Tài khoản số:</w:t>
      </w:r>
      <w:r w:rsidRPr="003A30DF">
        <w:rPr>
          <w:color w:val="231F20"/>
          <w:lang w:val="vi-VN" w:eastAsia="en-US"/>
        </w:rPr>
        <w:t xml:space="preserve"> ${tanganhang}</w:t>
      </w:r>
      <w:r w:rsidRPr="003A30DF">
        <w:rPr>
          <w:color w:val="231F20"/>
          <w:lang w:val="vi" w:eastAsia="en-US"/>
        </w:rPr>
        <w:t>.</w:t>
      </w:r>
    </w:p>
    <w:p w14:paraId="20266C28" w14:textId="77777777" w:rsidR="003A30DF" w:rsidRPr="003A30DF" w:rsidRDefault="003A30DF" w:rsidP="003A30DF">
      <w:pPr>
        <w:widowControl w:val="0"/>
        <w:ind w:firstLine="450"/>
        <w:jc w:val="both"/>
        <w:rPr>
          <w:lang w:val="vi-VN" w:eastAsia="en-US"/>
        </w:rPr>
      </w:pPr>
      <w:r w:rsidRPr="003A30DF">
        <w:rPr>
          <w:color w:val="231F20"/>
          <w:lang w:val="vi" w:eastAsia="en-US"/>
        </w:rPr>
        <w:t>Mã số thuế:</w:t>
      </w:r>
      <w:r w:rsidRPr="00A405E0">
        <w:rPr>
          <w:color w:val="231F20"/>
          <w:lang w:val="vi" w:eastAsia="en-US"/>
        </w:rPr>
        <w:t xml:space="preserve"> </w:t>
      </w:r>
      <w:r w:rsidRPr="003A30DF">
        <w:rPr>
          <w:color w:val="231F20"/>
          <w:lang w:val="vi-VN" w:eastAsia="en-US"/>
        </w:rPr>
        <w:t>${tamst}</w:t>
      </w:r>
    </w:p>
    <w:p w14:paraId="7D100E86" w14:textId="7B8CB60A" w:rsidR="003A30DF" w:rsidRPr="00A405E0" w:rsidRDefault="003A30DF" w:rsidP="003A30DF">
      <w:pPr>
        <w:widowControl w:val="0"/>
        <w:tabs>
          <w:tab w:val="left" w:leader="dot" w:pos="9072"/>
        </w:tabs>
        <w:jc w:val="both"/>
        <w:rPr>
          <w:color w:val="231F20"/>
          <w:lang w:val="vi" w:eastAsia="en-US"/>
        </w:rPr>
      </w:pPr>
      <w:r w:rsidRPr="003A30DF">
        <w:rPr>
          <w:b/>
          <w:color w:val="231F20"/>
          <w:lang w:val="vi" w:eastAsia="en-US"/>
        </w:rPr>
        <w:t>BÊN SỬ DỤNG NƯỚC (gọi tắt là Bên B):</w:t>
      </w:r>
      <w:r w:rsidRPr="00A405E0">
        <w:rPr>
          <w:bCs/>
          <w:spacing w:val="-2"/>
          <w:sz w:val="22"/>
          <w:szCs w:val="22"/>
          <w:lang w:val="vi" w:eastAsia="en-US"/>
        </w:rPr>
        <w:t xml:space="preserve"> ${tenKHmoi}</w:t>
      </w:r>
    </w:p>
    <w:p w14:paraId="6C0A1C45" w14:textId="77777777" w:rsidR="003A30DF" w:rsidRPr="003A30DF" w:rsidRDefault="003A30DF" w:rsidP="003A30DF">
      <w:pPr>
        <w:widowControl w:val="0"/>
        <w:tabs>
          <w:tab w:val="left" w:pos="4962"/>
          <w:tab w:val="left" w:pos="5670"/>
        </w:tabs>
        <w:ind w:firstLine="450"/>
        <w:jc w:val="both"/>
        <w:rPr>
          <w:lang w:val="vi" w:eastAsia="en-US"/>
        </w:rPr>
      </w:pPr>
      <w:r w:rsidRPr="003A30DF">
        <w:rPr>
          <w:color w:val="231F20"/>
          <w:lang w:val="vi" w:eastAsia="en-US"/>
        </w:rPr>
        <w:t>Sinh hoạt</w:t>
      </w:r>
      <w:r w:rsidRPr="003A30DF">
        <w:rPr>
          <w:color w:val="231F20"/>
          <w:spacing w:val="8"/>
          <w:lang w:val="vi" w:eastAsia="en-US"/>
        </w:rPr>
        <w:t xml:space="preserve"> </w:t>
      </w:r>
      <w:r w:rsidRPr="003A30DF">
        <w:rPr>
          <w:color w:val="231F20"/>
          <w:lang w:val="vi" w:eastAsia="en-US"/>
        </w:rPr>
        <w:t>dân</w:t>
      </w:r>
      <w:r w:rsidRPr="003A30DF">
        <w:rPr>
          <w:color w:val="231F20"/>
          <w:spacing w:val="4"/>
          <w:lang w:val="vi" w:eastAsia="en-US"/>
        </w:rPr>
        <w:t xml:space="preserve"> </w:t>
      </w:r>
      <w:r w:rsidRPr="003A30DF">
        <w:rPr>
          <w:color w:val="231F20"/>
          <w:lang w:val="vi" w:eastAsia="en-US"/>
        </w:rPr>
        <w:t>cư:</w:t>
      </w:r>
      <w:r w:rsidRPr="00A405E0">
        <w:rPr>
          <w:color w:val="231F20"/>
          <w:lang w:val="vi" w:eastAsia="en-US"/>
        </w:rPr>
        <w:t>!CD{1}</w:t>
      </w:r>
      <w:r w:rsidRPr="003A30DF">
        <w:rPr>
          <w:color w:val="231F20"/>
          <w:lang w:val="vi" w:eastAsia="en-US"/>
        </w:rPr>
        <w:tab/>
      </w:r>
      <w:r w:rsidRPr="003A30DF">
        <w:rPr>
          <w:color w:val="231F20"/>
          <w:lang w:val="vi" w:eastAsia="en-US"/>
        </w:rPr>
        <w:tab/>
        <w:t>Sản</w:t>
      </w:r>
      <w:r w:rsidRPr="003A30DF">
        <w:rPr>
          <w:color w:val="231F20"/>
          <w:spacing w:val="4"/>
          <w:lang w:val="vi" w:eastAsia="en-US"/>
        </w:rPr>
        <w:t xml:space="preserve"> </w:t>
      </w:r>
      <w:r w:rsidRPr="003A30DF">
        <w:rPr>
          <w:color w:val="231F20"/>
          <w:lang w:val="vi" w:eastAsia="en-US"/>
        </w:rPr>
        <w:t>xuất:</w:t>
      </w:r>
      <w:r w:rsidRPr="00A405E0">
        <w:rPr>
          <w:bCs/>
          <w:color w:val="231F20"/>
          <w:lang w:val="vi" w:eastAsia="en-US"/>
        </w:rPr>
        <w:t>!CD{2}</w:t>
      </w:r>
      <w:r w:rsidRPr="003A30DF">
        <w:rPr>
          <w:color w:val="231F20"/>
          <w:lang w:val="vi" w:eastAsia="en-US"/>
        </w:rPr>
        <w:tab/>
      </w:r>
    </w:p>
    <w:p w14:paraId="5AEB6AFE" w14:textId="77777777" w:rsidR="003A30DF" w:rsidRPr="003A30DF" w:rsidRDefault="003A30DF" w:rsidP="003A30DF">
      <w:pPr>
        <w:widowControl w:val="0"/>
        <w:tabs>
          <w:tab w:val="left" w:pos="4962"/>
          <w:tab w:val="left" w:pos="5670"/>
        </w:tabs>
        <w:ind w:firstLine="450"/>
        <w:jc w:val="both"/>
        <w:rPr>
          <w:lang w:val="vi" w:eastAsia="en-US"/>
        </w:rPr>
      </w:pPr>
      <w:r w:rsidRPr="003A30DF">
        <w:rPr>
          <w:color w:val="231F20"/>
          <w:lang w:val="vi" w:eastAsia="en-US"/>
        </w:rPr>
        <w:t>Hành chính,</w:t>
      </w:r>
      <w:r w:rsidRPr="003A30DF">
        <w:rPr>
          <w:color w:val="231F20"/>
          <w:spacing w:val="7"/>
          <w:lang w:val="vi" w:eastAsia="en-US"/>
        </w:rPr>
        <w:t xml:space="preserve"> </w:t>
      </w:r>
      <w:r w:rsidRPr="003A30DF">
        <w:rPr>
          <w:color w:val="231F20"/>
          <w:lang w:val="vi" w:eastAsia="en-US"/>
        </w:rPr>
        <w:t>sự</w:t>
      </w:r>
      <w:r w:rsidRPr="003A30DF">
        <w:rPr>
          <w:color w:val="231F20"/>
          <w:spacing w:val="6"/>
          <w:lang w:val="vi" w:eastAsia="en-US"/>
        </w:rPr>
        <w:t xml:space="preserve"> </w:t>
      </w:r>
      <w:r w:rsidRPr="003A30DF">
        <w:rPr>
          <w:color w:val="231F20"/>
          <w:lang w:val="vi" w:eastAsia="en-US"/>
        </w:rPr>
        <w:t>nghiệp:</w:t>
      </w:r>
      <w:r w:rsidRPr="00A405E0">
        <w:rPr>
          <w:color w:val="231F20"/>
          <w:lang w:val="vi" w:eastAsia="en-US"/>
        </w:rPr>
        <w:t>!CD{4}</w:t>
      </w:r>
      <w:r w:rsidRPr="003A30DF">
        <w:rPr>
          <w:color w:val="231F20"/>
          <w:lang w:val="vi" w:eastAsia="en-US"/>
        </w:rPr>
        <w:tab/>
      </w:r>
      <w:r w:rsidRPr="003A30DF">
        <w:rPr>
          <w:color w:val="231F20"/>
          <w:lang w:val="vi" w:eastAsia="en-US"/>
        </w:rPr>
        <w:tab/>
        <w:t>Kinh doanh, dịch vụ:</w:t>
      </w:r>
      <w:r w:rsidRPr="00A405E0">
        <w:rPr>
          <w:bCs/>
          <w:color w:val="231F20"/>
          <w:lang w:val="vi" w:eastAsia="en-US"/>
        </w:rPr>
        <w:t>!CD{3}</w:t>
      </w:r>
      <w:r w:rsidRPr="003A30DF">
        <w:rPr>
          <w:color w:val="231F20"/>
          <w:lang w:val="vi" w:eastAsia="en-US"/>
        </w:rPr>
        <w:tab/>
      </w:r>
    </w:p>
    <w:p w14:paraId="147469B8" w14:textId="77777777" w:rsidR="003A30DF" w:rsidRPr="003A30DF" w:rsidRDefault="003A30DF" w:rsidP="003A30DF">
      <w:pPr>
        <w:widowControl w:val="0"/>
        <w:tabs>
          <w:tab w:val="left" w:pos="4962"/>
          <w:tab w:val="left" w:pos="5670"/>
          <w:tab w:val="left" w:leader="dot" w:pos="9072"/>
        </w:tabs>
        <w:ind w:firstLine="450"/>
        <w:jc w:val="both"/>
        <w:rPr>
          <w:lang w:val="vi" w:eastAsia="en-US"/>
        </w:rPr>
      </w:pPr>
      <w:r w:rsidRPr="003A30DF">
        <w:rPr>
          <w:color w:val="231F20"/>
          <w:lang w:val="vi" w:eastAsia="en-US"/>
        </w:rPr>
        <w:t xml:space="preserve">Số CCCD (Giấy CNĐKKD): </w:t>
      </w:r>
      <w:r w:rsidRPr="00A405E0">
        <w:rPr>
          <w:bCs/>
          <w:spacing w:val="-2"/>
          <w:sz w:val="22"/>
          <w:szCs w:val="22"/>
          <w:lang w:val="vi" w:eastAsia="en-US"/>
        </w:rPr>
        <w:t>${socccd}</w:t>
      </w:r>
      <w:r w:rsidRPr="00A405E0">
        <w:rPr>
          <w:bCs/>
          <w:spacing w:val="-2"/>
          <w:sz w:val="22"/>
          <w:szCs w:val="22"/>
          <w:lang w:val="vi" w:eastAsia="en-US"/>
        </w:rPr>
        <w:tab/>
      </w:r>
      <w:r w:rsidRPr="00A405E0">
        <w:rPr>
          <w:bCs/>
          <w:spacing w:val="-2"/>
          <w:sz w:val="22"/>
          <w:szCs w:val="22"/>
          <w:lang w:val="vi" w:eastAsia="en-US"/>
        </w:rPr>
        <w:tab/>
      </w:r>
      <w:r w:rsidRPr="003A30DF">
        <w:rPr>
          <w:color w:val="231F20"/>
          <w:lang w:val="vi" w:eastAsia="en-US"/>
        </w:rPr>
        <w:t>Cấp ngày:</w:t>
      </w:r>
      <w:r w:rsidRPr="00A405E0">
        <w:rPr>
          <w:color w:val="231F20"/>
          <w:lang w:val="vi" w:eastAsia="en-US"/>
        </w:rPr>
        <w:t xml:space="preserve"> ${ngaycapcccd}</w:t>
      </w:r>
      <w:r w:rsidRPr="003A30DF">
        <w:rPr>
          <w:color w:val="231F20"/>
          <w:spacing w:val="25"/>
          <w:lang w:val="vi" w:eastAsia="en-US"/>
        </w:rPr>
        <w:t xml:space="preserve"> </w:t>
      </w:r>
    </w:p>
    <w:p w14:paraId="51086A58" w14:textId="77777777" w:rsidR="003A30DF" w:rsidRPr="00A405E0" w:rsidRDefault="003A30DF" w:rsidP="003A30DF">
      <w:pPr>
        <w:widowControl w:val="0"/>
        <w:ind w:firstLine="450"/>
        <w:jc w:val="both"/>
        <w:rPr>
          <w:color w:val="231F20"/>
          <w:spacing w:val="40"/>
          <w:lang w:val="vi" w:eastAsia="en-US"/>
        </w:rPr>
      </w:pPr>
      <w:r w:rsidRPr="003A30DF">
        <w:rPr>
          <w:color w:val="231F20"/>
          <w:lang w:val="vi" w:eastAsia="en-US"/>
        </w:rPr>
        <w:t xml:space="preserve">Nơi thường trú: </w:t>
      </w:r>
      <w:r w:rsidRPr="00A405E0">
        <w:rPr>
          <w:bCs/>
          <w:spacing w:val="-2"/>
          <w:sz w:val="22"/>
          <w:szCs w:val="22"/>
          <w:lang w:val="vi" w:eastAsia="en-US"/>
        </w:rPr>
        <w:t>${diachithuongtru}</w:t>
      </w:r>
    </w:p>
    <w:p w14:paraId="4AE49C24" w14:textId="77777777" w:rsidR="003A30DF" w:rsidRPr="00A405E0" w:rsidRDefault="003A30DF" w:rsidP="003A30DF">
      <w:pPr>
        <w:widowControl w:val="0"/>
        <w:tabs>
          <w:tab w:val="left" w:pos="3402"/>
          <w:tab w:val="left" w:pos="5670"/>
          <w:tab w:val="left" w:leader="dot" w:pos="9072"/>
        </w:tabs>
        <w:ind w:firstLine="450"/>
        <w:jc w:val="both"/>
        <w:rPr>
          <w:lang w:val="vi" w:eastAsia="en-US"/>
        </w:rPr>
      </w:pPr>
      <w:r w:rsidRPr="003A30DF">
        <w:rPr>
          <w:color w:val="231F20"/>
          <w:lang w:val="vi" w:eastAsia="en-US"/>
        </w:rPr>
        <w:t xml:space="preserve">Số điện thoại: </w:t>
      </w:r>
      <w:r w:rsidRPr="00A405E0">
        <w:rPr>
          <w:bCs/>
          <w:spacing w:val="-2"/>
          <w:sz w:val="22"/>
          <w:szCs w:val="22"/>
          <w:lang w:val="vi" w:eastAsia="en-US"/>
        </w:rPr>
        <w:t>${sdt}</w:t>
      </w:r>
      <w:r w:rsidRPr="00A405E0">
        <w:rPr>
          <w:bCs/>
          <w:spacing w:val="-2"/>
          <w:sz w:val="22"/>
          <w:szCs w:val="22"/>
          <w:lang w:val="vi" w:eastAsia="en-US"/>
        </w:rPr>
        <w:tab/>
      </w:r>
      <w:r w:rsidRPr="003A30DF">
        <w:rPr>
          <w:color w:val="231F20"/>
          <w:lang w:val="vi" w:eastAsia="en-US"/>
        </w:rPr>
        <w:t>Fax:</w:t>
      </w:r>
      <w:r w:rsidRPr="00A405E0">
        <w:rPr>
          <w:bCs/>
          <w:spacing w:val="-2"/>
          <w:sz w:val="22"/>
          <w:szCs w:val="22"/>
          <w:lang w:val="vi" w:eastAsia="en-US"/>
        </w:rPr>
        <w:t xml:space="preserve"> ${fax}</w:t>
      </w:r>
      <w:r w:rsidRPr="00A405E0">
        <w:rPr>
          <w:bCs/>
          <w:spacing w:val="-2"/>
          <w:sz w:val="22"/>
          <w:szCs w:val="22"/>
          <w:lang w:val="vi" w:eastAsia="en-US"/>
        </w:rPr>
        <w:tab/>
      </w:r>
      <w:r w:rsidRPr="003A30DF">
        <w:rPr>
          <w:color w:val="231F20"/>
          <w:lang w:val="vi" w:eastAsia="en-US"/>
        </w:rPr>
        <w:t>Email:</w:t>
      </w:r>
      <w:r w:rsidRPr="003A30DF">
        <w:rPr>
          <w:color w:val="231F20"/>
          <w:spacing w:val="-16"/>
          <w:lang w:val="vi" w:eastAsia="en-US"/>
        </w:rPr>
        <w:t xml:space="preserve"> </w:t>
      </w:r>
      <w:r w:rsidRPr="00A405E0">
        <w:rPr>
          <w:bCs/>
          <w:spacing w:val="-2"/>
          <w:sz w:val="22"/>
          <w:szCs w:val="22"/>
          <w:lang w:val="vi" w:eastAsia="en-US"/>
        </w:rPr>
        <w:t>${email}</w:t>
      </w:r>
    </w:p>
    <w:p w14:paraId="3F46F9AE" w14:textId="77777777" w:rsidR="003A30DF" w:rsidRPr="003A30DF" w:rsidRDefault="003A30DF" w:rsidP="003A30DF">
      <w:pPr>
        <w:widowControl w:val="0"/>
        <w:tabs>
          <w:tab w:val="left" w:pos="5670"/>
          <w:tab w:val="left" w:leader="dot" w:pos="9072"/>
        </w:tabs>
        <w:ind w:firstLine="450"/>
        <w:jc w:val="both"/>
        <w:rPr>
          <w:lang w:val="vi" w:eastAsia="en-US"/>
        </w:rPr>
      </w:pPr>
      <w:r w:rsidRPr="003A30DF">
        <w:rPr>
          <w:color w:val="231F20"/>
          <w:lang w:val="vi" w:eastAsia="en-US"/>
        </w:rPr>
        <w:t xml:space="preserve">Tài khoản số:  </w:t>
      </w:r>
      <w:r w:rsidRPr="00A405E0">
        <w:rPr>
          <w:bCs/>
          <w:spacing w:val="-2"/>
          <w:sz w:val="22"/>
          <w:szCs w:val="22"/>
          <w:lang w:val="vi" w:eastAsia="en-US"/>
        </w:rPr>
        <w:t>${sotaikhoan}</w:t>
      </w:r>
      <w:r w:rsidRPr="003A30DF">
        <w:rPr>
          <w:color w:val="231F20"/>
          <w:spacing w:val="-4"/>
          <w:lang w:val="vi" w:eastAsia="en-US"/>
        </w:rPr>
        <w:t xml:space="preserve"> </w:t>
      </w:r>
      <w:r w:rsidRPr="00A405E0">
        <w:rPr>
          <w:color w:val="231F20"/>
          <w:spacing w:val="-4"/>
          <w:lang w:val="vi" w:eastAsia="en-US"/>
        </w:rPr>
        <w:t xml:space="preserve">                                </w:t>
      </w:r>
      <w:r w:rsidRPr="00A405E0">
        <w:rPr>
          <w:color w:val="231F20"/>
          <w:spacing w:val="-4"/>
          <w:lang w:val="vi" w:eastAsia="en-US"/>
        </w:rPr>
        <w:tab/>
      </w:r>
      <w:r w:rsidRPr="003A30DF">
        <w:rPr>
          <w:color w:val="231F20"/>
          <w:lang w:val="vi" w:eastAsia="en-US"/>
        </w:rPr>
        <w:t xml:space="preserve">tại: </w:t>
      </w:r>
      <w:r w:rsidRPr="00A405E0">
        <w:rPr>
          <w:bCs/>
          <w:spacing w:val="-2"/>
          <w:sz w:val="22"/>
          <w:szCs w:val="22"/>
          <w:lang w:val="vi" w:eastAsia="en-US"/>
        </w:rPr>
        <w:t>${nganhang}</w:t>
      </w:r>
    </w:p>
    <w:p w14:paraId="20E55191" w14:textId="77777777" w:rsidR="003A30DF" w:rsidRPr="00A405E0" w:rsidRDefault="003A30DF" w:rsidP="003A30DF">
      <w:pPr>
        <w:widowControl w:val="0"/>
        <w:tabs>
          <w:tab w:val="left" w:leader="dot" w:pos="9072"/>
        </w:tabs>
        <w:ind w:firstLine="450"/>
        <w:jc w:val="both"/>
        <w:rPr>
          <w:lang w:val="vi" w:eastAsia="en-US"/>
        </w:rPr>
      </w:pPr>
      <w:r w:rsidRPr="003A30DF">
        <w:rPr>
          <w:color w:val="231F20"/>
          <w:lang w:val="vi" w:eastAsia="en-US"/>
        </w:rPr>
        <w:t>Mã số thuế:</w:t>
      </w:r>
      <w:r w:rsidRPr="00A405E0">
        <w:rPr>
          <w:color w:val="231F20"/>
          <w:lang w:val="vi" w:eastAsia="en-US"/>
        </w:rPr>
        <w:t xml:space="preserve"> </w:t>
      </w:r>
      <w:r w:rsidRPr="00A405E0">
        <w:rPr>
          <w:bCs/>
          <w:spacing w:val="-2"/>
          <w:sz w:val="22"/>
          <w:szCs w:val="22"/>
          <w:lang w:val="vi" w:eastAsia="en-US"/>
        </w:rPr>
        <w:t>${mst}</w:t>
      </w:r>
    </w:p>
    <w:p w14:paraId="1876FAD9" w14:textId="77777777" w:rsidR="003A30DF" w:rsidRPr="003A30DF" w:rsidRDefault="003A30DF" w:rsidP="003A30DF">
      <w:pPr>
        <w:widowControl w:val="0"/>
        <w:tabs>
          <w:tab w:val="left" w:pos="10953"/>
        </w:tabs>
        <w:ind w:firstLine="450"/>
        <w:jc w:val="both"/>
        <w:rPr>
          <w:i/>
          <w:lang w:val="vi" w:eastAsia="en-US"/>
        </w:rPr>
      </w:pPr>
      <w:r w:rsidRPr="003A30DF">
        <w:rPr>
          <w:i/>
          <w:color w:val="231F20"/>
          <w:lang w:val="vi" w:eastAsia="en-US"/>
        </w:rPr>
        <w:t>Cùng</w:t>
      </w:r>
      <w:r w:rsidRPr="003A30DF">
        <w:rPr>
          <w:i/>
          <w:color w:val="231F20"/>
          <w:spacing w:val="8"/>
          <w:lang w:val="vi" w:eastAsia="en-US"/>
        </w:rPr>
        <w:t xml:space="preserve"> </w:t>
      </w:r>
      <w:r w:rsidRPr="003A30DF">
        <w:rPr>
          <w:i/>
          <w:color w:val="231F20"/>
          <w:lang w:val="vi" w:eastAsia="en-US"/>
        </w:rPr>
        <w:t>thoả</w:t>
      </w:r>
      <w:r w:rsidRPr="003A30DF">
        <w:rPr>
          <w:i/>
          <w:color w:val="231F20"/>
          <w:spacing w:val="6"/>
          <w:lang w:val="vi" w:eastAsia="en-US"/>
        </w:rPr>
        <w:t xml:space="preserve"> </w:t>
      </w:r>
      <w:r w:rsidRPr="003A30DF">
        <w:rPr>
          <w:i/>
          <w:color w:val="231F20"/>
          <w:lang w:val="vi" w:eastAsia="en-US"/>
        </w:rPr>
        <w:t>thuận</w:t>
      </w:r>
      <w:r w:rsidRPr="003A30DF">
        <w:rPr>
          <w:i/>
          <w:color w:val="231F20"/>
          <w:spacing w:val="6"/>
          <w:lang w:val="vi" w:eastAsia="en-US"/>
        </w:rPr>
        <w:t xml:space="preserve"> </w:t>
      </w:r>
      <w:r w:rsidRPr="003A30DF">
        <w:rPr>
          <w:i/>
          <w:color w:val="231F20"/>
          <w:lang w:val="vi" w:eastAsia="en-US"/>
        </w:rPr>
        <w:t>ký</w:t>
      </w:r>
      <w:r w:rsidRPr="003A30DF">
        <w:rPr>
          <w:i/>
          <w:color w:val="231F20"/>
          <w:spacing w:val="7"/>
          <w:lang w:val="vi" w:eastAsia="en-US"/>
        </w:rPr>
        <w:t xml:space="preserve"> </w:t>
      </w:r>
      <w:r w:rsidRPr="003A30DF">
        <w:rPr>
          <w:i/>
          <w:color w:val="231F20"/>
          <w:lang w:val="vi" w:eastAsia="en-US"/>
        </w:rPr>
        <w:t>hợp</w:t>
      </w:r>
      <w:r w:rsidRPr="003A30DF">
        <w:rPr>
          <w:i/>
          <w:color w:val="231F20"/>
          <w:spacing w:val="7"/>
          <w:lang w:val="vi" w:eastAsia="en-US"/>
        </w:rPr>
        <w:t xml:space="preserve"> </w:t>
      </w:r>
      <w:r w:rsidRPr="003A30DF">
        <w:rPr>
          <w:i/>
          <w:color w:val="231F20"/>
          <w:lang w:val="vi" w:eastAsia="en-US"/>
        </w:rPr>
        <w:t>đồng</w:t>
      </w:r>
      <w:r w:rsidRPr="003A30DF">
        <w:rPr>
          <w:i/>
          <w:color w:val="231F20"/>
          <w:spacing w:val="8"/>
          <w:lang w:val="vi" w:eastAsia="en-US"/>
        </w:rPr>
        <w:t xml:space="preserve"> </w:t>
      </w:r>
      <w:r w:rsidRPr="003A30DF">
        <w:rPr>
          <w:i/>
          <w:color w:val="231F20"/>
          <w:lang w:val="vi" w:eastAsia="en-US"/>
        </w:rPr>
        <w:t>dịch</w:t>
      </w:r>
      <w:r w:rsidRPr="003A30DF">
        <w:rPr>
          <w:i/>
          <w:color w:val="231F20"/>
          <w:spacing w:val="7"/>
          <w:lang w:val="vi" w:eastAsia="en-US"/>
        </w:rPr>
        <w:t xml:space="preserve"> </w:t>
      </w:r>
      <w:r w:rsidRPr="003A30DF">
        <w:rPr>
          <w:i/>
          <w:color w:val="231F20"/>
          <w:lang w:val="vi" w:eastAsia="en-US"/>
        </w:rPr>
        <w:t>vụ</w:t>
      </w:r>
      <w:r w:rsidRPr="003A30DF">
        <w:rPr>
          <w:i/>
          <w:color w:val="231F20"/>
          <w:spacing w:val="6"/>
          <w:lang w:val="vi" w:eastAsia="en-US"/>
        </w:rPr>
        <w:t xml:space="preserve"> </w:t>
      </w:r>
      <w:r w:rsidRPr="003A30DF">
        <w:rPr>
          <w:i/>
          <w:color w:val="231F20"/>
          <w:lang w:val="vi" w:eastAsia="en-US"/>
        </w:rPr>
        <w:t>cấp</w:t>
      </w:r>
      <w:r w:rsidRPr="003A30DF">
        <w:rPr>
          <w:i/>
          <w:color w:val="231F20"/>
          <w:spacing w:val="6"/>
          <w:lang w:val="vi" w:eastAsia="en-US"/>
        </w:rPr>
        <w:t xml:space="preserve"> </w:t>
      </w:r>
      <w:r w:rsidRPr="003A30DF">
        <w:rPr>
          <w:i/>
          <w:color w:val="231F20"/>
          <w:lang w:val="vi" w:eastAsia="en-US"/>
        </w:rPr>
        <w:t>nước,</w:t>
      </w:r>
      <w:r w:rsidRPr="003A30DF">
        <w:rPr>
          <w:i/>
          <w:color w:val="231F20"/>
          <w:spacing w:val="5"/>
          <w:lang w:val="vi" w:eastAsia="en-US"/>
        </w:rPr>
        <w:t xml:space="preserve"> </w:t>
      </w:r>
      <w:r w:rsidRPr="003A30DF">
        <w:rPr>
          <w:i/>
          <w:color w:val="231F20"/>
          <w:lang w:val="vi" w:eastAsia="en-US"/>
        </w:rPr>
        <w:t>gọi</w:t>
      </w:r>
      <w:r w:rsidRPr="003A30DF">
        <w:rPr>
          <w:i/>
          <w:color w:val="231F20"/>
          <w:spacing w:val="6"/>
          <w:lang w:val="vi" w:eastAsia="en-US"/>
        </w:rPr>
        <w:t xml:space="preserve"> </w:t>
      </w:r>
      <w:r w:rsidRPr="003A30DF">
        <w:rPr>
          <w:i/>
          <w:color w:val="231F20"/>
          <w:lang w:val="vi" w:eastAsia="en-US"/>
        </w:rPr>
        <w:t>tắt</w:t>
      </w:r>
      <w:r w:rsidRPr="003A30DF">
        <w:rPr>
          <w:i/>
          <w:color w:val="231F20"/>
          <w:spacing w:val="8"/>
          <w:lang w:val="vi" w:eastAsia="en-US"/>
        </w:rPr>
        <w:t xml:space="preserve"> </w:t>
      </w:r>
      <w:r w:rsidRPr="003A30DF">
        <w:rPr>
          <w:i/>
          <w:color w:val="231F20"/>
          <w:lang w:val="vi" w:eastAsia="en-US"/>
        </w:rPr>
        <w:t>là</w:t>
      </w:r>
      <w:r w:rsidRPr="003A30DF">
        <w:rPr>
          <w:i/>
          <w:color w:val="231F20"/>
          <w:spacing w:val="8"/>
          <w:lang w:val="vi" w:eastAsia="en-US"/>
        </w:rPr>
        <w:t xml:space="preserve"> </w:t>
      </w:r>
      <w:r w:rsidRPr="003A30DF">
        <w:rPr>
          <w:i/>
          <w:color w:val="231F20"/>
          <w:lang w:val="vi" w:eastAsia="en-US"/>
        </w:rPr>
        <w:t>HĐ.DVCN</w:t>
      </w:r>
      <w:r w:rsidRPr="003A30DF">
        <w:rPr>
          <w:i/>
          <w:color w:val="231F20"/>
          <w:spacing w:val="5"/>
          <w:lang w:val="vi" w:eastAsia="en-US"/>
        </w:rPr>
        <w:t xml:space="preserve"> </w:t>
      </w:r>
      <w:r w:rsidRPr="003A30DF">
        <w:rPr>
          <w:i/>
          <w:color w:val="231F20"/>
          <w:lang w:val="vi" w:eastAsia="en-US"/>
        </w:rPr>
        <w:t>gồm những điều khoản dưới</w:t>
      </w:r>
      <w:r w:rsidRPr="003A30DF">
        <w:rPr>
          <w:i/>
          <w:color w:val="231F20"/>
          <w:spacing w:val="43"/>
          <w:lang w:val="vi" w:eastAsia="en-US"/>
        </w:rPr>
        <w:t xml:space="preserve"> </w:t>
      </w:r>
      <w:r w:rsidRPr="003A30DF">
        <w:rPr>
          <w:i/>
          <w:color w:val="231F20"/>
          <w:lang w:val="vi" w:eastAsia="en-US"/>
        </w:rPr>
        <w:t>đây:</w:t>
      </w:r>
    </w:p>
    <w:p w14:paraId="27822223" w14:textId="77777777" w:rsidR="003A30DF" w:rsidRPr="003A30DF" w:rsidRDefault="003A30DF" w:rsidP="003A30DF">
      <w:pPr>
        <w:widowControl w:val="0"/>
        <w:jc w:val="both"/>
        <w:outlineLvl w:val="1"/>
        <w:rPr>
          <w:b/>
          <w:bCs/>
          <w:sz w:val="22"/>
          <w:szCs w:val="22"/>
          <w:lang w:val="vi" w:eastAsia="en-US"/>
        </w:rPr>
      </w:pPr>
      <w:r w:rsidRPr="003A30DF">
        <w:rPr>
          <w:b/>
          <w:bCs/>
          <w:color w:val="231F20"/>
          <w:sz w:val="22"/>
          <w:szCs w:val="22"/>
          <w:u w:val="thick" w:color="231F20"/>
          <w:lang w:val="vi" w:eastAsia="en-US"/>
        </w:rPr>
        <w:t>Điều 1</w:t>
      </w:r>
      <w:r w:rsidRPr="003A30DF">
        <w:rPr>
          <w:b/>
          <w:bCs/>
          <w:color w:val="231F20"/>
          <w:sz w:val="22"/>
          <w:szCs w:val="22"/>
          <w:lang w:val="vi" w:eastAsia="en-US"/>
        </w:rPr>
        <w:t>: Đối tượng của hợp</w:t>
      </w:r>
      <w:r w:rsidRPr="003A30DF">
        <w:rPr>
          <w:b/>
          <w:bCs/>
          <w:color w:val="231F20"/>
          <w:spacing w:val="37"/>
          <w:sz w:val="22"/>
          <w:szCs w:val="22"/>
          <w:lang w:val="vi" w:eastAsia="en-US"/>
        </w:rPr>
        <w:t xml:space="preserve"> </w:t>
      </w:r>
      <w:r w:rsidRPr="003A30DF">
        <w:rPr>
          <w:b/>
          <w:bCs/>
          <w:color w:val="231F20"/>
          <w:sz w:val="22"/>
          <w:szCs w:val="22"/>
          <w:lang w:val="vi" w:eastAsia="en-US"/>
        </w:rPr>
        <w:t>đồng</w:t>
      </w:r>
    </w:p>
    <w:p w14:paraId="4664613F" w14:textId="77777777" w:rsidR="003A30DF" w:rsidRPr="003A30DF" w:rsidRDefault="003A30DF" w:rsidP="003A30DF">
      <w:pPr>
        <w:widowControl w:val="0"/>
        <w:tabs>
          <w:tab w:val="left" w:pos="630"/>
        </w:tabs>
        <w:ind w:firstLine="567"/>
        <w:jc w:val="both"/>
        <w:rPr>
          <w:sz w:val="22"/>
          <w:szCs w:val="22"/>
          <w:lang w:val="vi" w:eastAsia="en-US"/>
        </w:rPr>
      </w:pPr>
      <w:r w:rsidRPr="003A30DF">
        <w:rPr>
          <w:color w:val="231F20"/>
          <w:sz w:val="22"/>
          <w:szCs w:val="22"/>
          <w:lang w:val="vi" w:eastAsia="en-US"/>
        </w:rPr>
        <w:t xml:space="preserve">Bên A cung cấp, Bên B sử dụng nước sạch theo quy định của pháp luật, phù hợp với khả năng cung cấp của hệ </w:t>
      </w:r>
      <w:r w:rsidRPr="00A405E0">
        <w:rPr>
          <w:color w:val="231F20"/>
          <w:sz w:val="22"/>
          <w:szCs w:val="22"/>
          <w:lang w:val="vi" w:eastAsia="en-US"/>
        </w:rPr>
        <w:t>th</w:t>
      </w:r>
      <w:r w:rsidRPr="003A30DF">
        <w:rPr>
          <w:color w:val="231F20"/>
          <w:sz w:val="22"/>
          <w:szCs w:val="22"/>
          <w:lang w:val="vi" w:eastAsia="en-US"/>
        </w:rPr>
        <w:t>ống cấp nước hiện hữu, thông</w:t>
      </w:r>
      <w:r w:rsidRPr="003A30DF">
        <w:rPr>
          <w:color w:val="231F20"/>
          <w:spacing w:val="-1"/>
          <w:sz w:val="22"/>
          <w:szCs w:val="22"/>
          <w:lang w:val="vi" w:eastAsia="en-US"/>
        </w:rPr>
        <w:t xml:space="preserve"> </w:t>
      </w:r>
      <w:r w:rsidRPr="003A30DF">
        <w:rPr>
          <w:color w:val="231F20"/>
          <w:sz w:val="22"/>
          <w:szCs w:val="22"/>
          <w:lang w:val="vi" w:eastAsia="en-US"/>
        </w:rPr>
        <w:t>qua:</w:t>
      </w:r>
    </w:p>
    <w:p w14:paraId="13F38123" w14:textId="69DF171B" w:rsidR="003A30DF" w:rsidRPr="003A30DF" w:rsidRDefault="003A30DF" w:rsidP="003A30DF">
      <w:pPr>
        <w:widowControl w:val="0"/>
        <w:numPr>
          <w:ilvl w:val="0"/>
          <w:numId w:val="35"/>
        </w:numPr>
        <w:tabs>
          <w:tab w:val="left" w:pos="630"/>
          <w:tab w:val="left" w:leader="dot" w:pos="9072"/>
        </w:tabs>
        <w:ind w:left="0" w:firstLine="450"/>
        <w:jc w:val="both"/>
        <w:rPr>
          <w:sz w:val="22"/>
          <w:szCs w:val="22"/>
          <w:lang w:val="vi" w:eastAsia="en-US"/>
        </w:rPr>
      </w:pPr>
      <w:r w:rsidRPr="003A30DF">
        <w:rPr>
          <w:color w:val="231F20"/>
          <w:sz w:val="22"/>
          <w:szCs w:val="22"/>
          <w:lang w:val="vi" w:eastAsia="en-US"/>
        </w:rPr>
        <w:t xml:space="preserve">Đồng hồ nước cỡ: </w:t>
      </w:r>
      <w:r w:rsidRPr="00A405E0">
        <w:rPr>
          <w:bCs/>
          <w:spacing w:val="-2"/>
          <w:sz w:val="22"/>
          <w:szCs w:val="22"/>
          <w:lang w:val="vi" w:eastAsia="en-US"/>
        </w:rPr>
        <w:t xml:space="preserve"> </w:t>
      </w:r>
      <w:r w:rsidR="006A5A30">
        <w:rPr>
          <w:bCs/>
          <w:spacing w:val="-2"/>
          <w:sz w:val="22"/>
          <w:szCs w:val="22"/>
          <w:lang w:eastAsia="en-US"/>
        </w:rPr>
        <w:t>${codh}</w:t>
      </w:r>
      <w:r w:rsidRPr="00A405E0">
        <w:rPr>
          <w:color w:val="231F20"/>
          <w:sz w:val="22"/>
          <w:szCs w:val="22"/>
          <w:lang w:val="vi" w:eastAsia="en-US"/>
        </w:rPr>
        <w:t xml:space="preserve">  </w:t>
      </w:r>
      <w:r w:rsidRPr="003A30DF">
        <w:rPr>
          <w:color w:val="231F20"/>
          <w:sz w:val="22"/>
          <w:szCs w:val="22"/>
          <w:lang w:val="vi" w:eastAsia="en-US"/>
        </w:rPr>
        <w:t xml:space="preserve">, đặt tại: </w:t>
      </w:r>
      <w:r w:rsidRPr="00A405E0">
        <w:rPr>
          <w:bCs/>
          <w:spacing w:val="-2"/>
          <w:sz w:val="22"/>
          <w:szCs w:val="22"/>
          <w:lang w:val="vi" w:eastAsia="en-US"/>
        </w:rPr>
        <w:t>${diachilapdat}</w:t>
      </w:r>
    </w:p>
    <w:p w14:paraId="7FADC79F" w14:textId="77777777" w:rsidR="003A30DF" w:rsidRPr="003A30DF" w:rsidRDefault="003A30DF" w:rsidP="003A30DF">
      <w:pPr>
        <w:widowControl w:val="0"/>
        <w:numPr>
          <w:ilvl w:val="0"/>
          <w:numId w:val="35"/>
        </w:numPr>
        <w:tabs>
          <w:tab w:val="left" w:pos="630"/>
        </w:tabs>
        <w:ind w:left="0" w:firstLine="450"/>
        <w:jc w:val="both"/>
        <w:rPr>
          <w:sz w:val="22"/>
          <w:szCs w:val="22"/>
          <w:lang w:val="vi" w:eastAsia="en-US"/>
        </w:rPr>
      </w:pPr>
      <w:r w:rsidRPr="003A30DF">
        <w:rPr>
          <w:color w:val="231F20"/>
          <w:sz w:val="22"/>
          <w:szCs w:val="22"/>
          <w:lang w:val="vi" w:eastAsia="en-US"/>
        </w:rPr>
        <w:t>Hồ sơ thiết kế hoặc bản vẽ hoàn công kèm theo được coi là phụ lục của hợp đồng này.</w:t>
      </w:r>
    </w:p>
    <w:p w14:paraId="48D00989" w14:textId="77777777" w:rsidR="003A30DF" w:rsidRPr="003A30DF" w:rsidRDefault="003A30DF" w:rsidP="003A30DF">
      <w:pPr>
        <w:widowControl w:val="0"/>
        <w:jc w:val="both"/>
        <w:outlineLvl w:val="1"/>
        <w:rPr>
          <w:b/>
          <w:bCs/>
          <w:sz w:val="22"/>
          <w:szCs w:val="22"/>
          <w:lang w:val="vi" w:eastAsia="en-US"/>
        </w:rPr>
      </w:pPr>
      <w:r w:rsidRPr="003A30DF">
        <w:rPr>
          <w:b/>
          <w:bCs/>
          <w:color w:val="231F20"/>
          <w:sz w:val="22"/>
          <w:szCs w:val="22"/>
          <w:u w:val="thick" w:color="231F20"/>
          <w:lang w:val="vi" w:eastAsia="en-US"/>
        </w:rPr>
        <w:t>Điều 2</w:t>
      </w:r>
      <w:r w:rsidRPr="003A30DF">
        <w:rPr>
          <w:b/>
          <w:bCs/>
          <w:color w:val="231F20"/>
          <w:sz w:val="22"/>
          <w:szCs w:val="22"/>
          <w:lang w:val="vi" w:eastAsia="en-US"/>
        </w:rPr>
        <w:t>: Chất lượng dịch vụ</w:t>
      </w:r>
    </w:p>
    <w:p w14:paraId="700AA076" w14:textId="77777777" w:rsidR="003A30DF" w:rsidRPr="003A30DF" w:rsidRDefault="003A30DF" w:rsidP="003A30DF">
      <w:pPr>
        <w:widowControl w:val="0"/>
        <w:numPr>
          <w:ilvl w:val="0"/>
          <w:numId w:val="33"/>
        </w:numPr>
        <w:tabs>
          <w:tab w:val="left" w:pos="664"/>
          <w:tab w:val="left" w:pos="810"/>
        </w:tabs>
        <w:ind w:left="0" w:firstLine="450"/>
        <w:jc w:val="both"/>
        <w:rPr>
          <w:sz w:val="22"/>
          <w:szCs w:val="22"/>
          <w:lang w:val="vi" w:eastAsia="en-US"/>
        </w:rPr>
      </w:pPr>
      <w:r w:rsidRPr="003A30DF">
        <w:rPr>
          <w:color w:val="231F20"/>
          <w:sz w:val="22"/>
          <w:szCs w:val="22"/>
          <w:lang w:val="vi" w:eastAsia="en-US"/>
        </w:rPr>
        <w:t>Bên A đảm bảo cung cấp nguồn nước sạch liên tục với chất lượng theo các quy chuẩn kỹ thuật do cơ quan</w:t>
      </w:r>
      <w:r w:rsidRPr="003A30DF">
        <w:rPr>
          <w:color w:val="231F20"/>
          <w:spacing w:val="37"/>
          <w:sz w:val="22"/>
          <w:szCs w:val="22"/>
          <w:lang w:val="vi" w:eastAsia="en-US"/>
        </w:rPr>
        <w:t xml:space="preserve"> </w:t>
      </w:r>
      <w:r w:rsidRPr="003A30DF">
        <w:rPr>
          <w:color w:val="231F20"/>
          <w:spacing w:val="-3"/>
          <w:sz w:val="22"/>
          <w:szCs w:val="22"/>
          <w:lang w:val="vi" w:eastAsia="en-US"/>
        </w:rPr>
        <w:t>Nhà</w:t>
      </w:r>
      <w:r w:rsidRPr="00A405E0">
        <w:rPr>
          <w:color w:val="231F20"/>
          <w:spacing w:val="-3"/>
          <w:sz w:val="22"/>
          <w:szCs w:val="22"/>
          <w:lang w:val="vi" w:eastAsia="en-US"/>
        </w:rPr>
        <w:t xml:space="preserve"> </w:t>
      </w:r>
      <w:r w:rsidRPr="003A30DF">
        <w:rPr>
          <w:color w:val="231F20"/>
          <w:sz w:val="22"/>
          <w:szCs w:val="22"/>
          <w:lang w:val="vi" w:eastAsia="en-US"/>
        </w:rPr>
        <w:t>nước có thẩm quyền quy định, phù hợp với khả năng cung cấp của hệ thống cấp nước hiện hữu.</w:t>
      </w:r>
    </w:p>
    <w:p w14:paraId="62BACAF2" w14:textId="77777777" w:rsidR="003A30DF" w:rsidRPr="003A30DF" w:rsidRDefault="003A30DF" w:rsidP="003A30DF">
      <w:pPr>
        <w:widowControl w:val="0"/>
        <w:numPr>
          <w:ilvl w:val="0"/>
          <w:numId w:val="33"/>
        </w:numPr>
        <w:tabs>
          <w:tab w:val="left" w:pos="664"/>
          <w:tab w:val="left" w:pos="810"/>
        </w:tabs>
        <w:ind w:left="0" w:firstLine="450"/>
        <w:jc w:val="both"/>
        <w:rPr>
          <w:sz w:val="22"/>
          <w:szCs w:val="22"/>
          <w:lang w:val="vi" w:eastAsia="en-US"/>
        </w:rPr>
      </w:pPr>
      <w:r w:rsidRPr="003A30DF">
        <w:rPr>
          <w:color w:val="231F20"/>
          <w:sz w:val="22"/>
          <w:szCs w:val="22"/>
          <w:lang w:val="vi" w:eastAsia="en-US"/>
        </w:rPr>
        <w:t>Khi</w:t>
      </w:r>
      <w:r w:rsidRPr="003A30DF">
        <w:rPr>
          <w:color w:val="231F20"/>
          <w:spacing w:val="12"/>
          <w:sz w:val="22"/>
          <w:szCs w:val="22"/>
          <w:lang w:val="vi" w:eastAsia="en-US"/>
        </w:rPr>
        <w:t xml:space="preserve"> </w:t>
      </w:r>
      <w:r w:rsidRPr="003A30DF">
        <w:rPr>
          <w:color w:val="231F20"/>
          <w:sz w:val="22"/>
          <w:szCs w:val="22"/>
          <w:lang w:val="vi" w:eastAsia="en-US"/>
        </w:rPr>
        <w:t>có</w:t>
      </w:r>
      <w:r w:rsidRPr="003A30DF">
        <w:rPr>
          <w:color w:val="231F20"/>
          <w:spacing w:val="9"/>
          <w:sz w:val="22"/>
          <w:szCs w:val="22"/>
          <w:lang w:val="vi" w:eastAsia="en-US"/>
        </w:rPr>
        <w:t xml:space="preserve"> </w:t>
      </w:r>
      <w:r w:rsidRPr="003A30DF">
        <w:rPr>
          <w:color w:val="231F20"/>
          <w:sz w:val="22"/>
          <w:szCs w:val="22"/>
          <w:lang w:val="vi" w:eastAsia="en-US"/>
        </w:rPr>
        <w:t>sự</w:t>
      </w:r>
      <w:r w:rsidRPr="003A30DF">
        <w:rPr>
          <w:color w:val="231F20"/>
          <w:spacing w:val="10"/>
          <w:sz w:val="22"/>
          <w:szCs w:val="22"/>
          <w:lang w:val="vi" w:eastAsia="en-US"/>
        </w:rPr>
        <w:t xml:space="preserve"> </w:t>
      </w:r>
      <w:r w:rsidRPr="003A30DF">
        <w:rPr>
          <w:color w:val="231F20"/>
          <w:sz w:val="22"/>
          <w:szCs w:val="22"/>
          <w:lang w:val="vi" w:eastAsia="en-US"/>
        </w:rPr>
        <w:t>cố</w:t>
      </w:r>
      <w:r w:rsidRPr="003A30DF">
        <w:rPr>
          <w:color w:val="231F20"/>
          <w:spacing w:val="10"/>
          <w:sz w:val="22"/>
          <w:szCs w:val="22"/>
          <w:lang w:val="vi" w:eastAsia="en-US"/>
        </w:rPr>
        <w:t xml:space="preserve"> </w:t>
      </w:r>
      <w:r w:rsidRPr="003A30DF">
        <w:rPr>
          <w:color w:val="231F20"/>
          <w:sz w:val="22"/>
          <w:szCs w:val="22"/>
          <w:lang w:val="vi" w:eastAsia="en-US"/>
        </w:rPr>
        <w:t>hoặc</w:t>
      </w:r>
      <w:r w:rsidRPr="003A30DF">
        <w:rPr>
          <w:color w:val="231F20"/>
          <w:spacing w:val="10"/>
          <w:sz w:val="22"/>
          <w:szCs w:val="22"/>
          <w:lang w:val="vi" w:eastAsia="en-US"/>
        </w:rPr>
        <w:t xml:space="preserve"> </w:t>
      </w:r>
      <w:r w:rsidRPr="003A30DF">
        <w:rPr>
          <w:color w:val="231F20"/>
          <w:sz w:val="22"/>
          <w:szCs w:val="22"/>
          <w:lang w:val="vi" w:eastAsia="en-US"/>
        </w:rPr>
        <w:t>có</w:t>
      </w:r>
      <w:r w:rsidRPr="003A30DF">
        <w:rPr>
          <w:color w:val="231F20"/>
          <w:spacing w:val="9"/>
          <w:sz w:val="22"/>
          <w:szCs w:val="22"/>
          <w:lang w:val="vi" w:eastAsia="en-US"/>
        </w:rPr>
        <w:t xml:space="preserve"> </w:t>
      </w:r>
      <w:r w:rsidRPr="003A30DF">
        <w:rPr>
          <w:color w:val="231F20"/>
          <w:sz w:val="22"/>
          <w:szCs w:val="22"/>
          <w:lang w:val="vi" w:eastAsia="en-US"/>
        </w:rPr>
        <w:t>phản</w:t>
      </w:r>
      <w:r w:rsidRPr="003A30DF">
        <w:rPr>
          <w:color w:val="231F20"/>
          <w:spacing w:val="7"/>
          <w:sz w:val="22"/>
          <w:szCs w:val="22"/>
          <w:lang w:val="vi" w:eastAsia="en-US"/>
        </w:rPr>
        <w:t xml:space="preserve"> </w:t>
      </w:r>
      <w:r w:rsidRPr="003A30DF">
        <w:rPr>
          <w:color w:val="231F20"/>
          <w:sz w:val="22"/>
          <w:szCs w:val="22"/>
          <w:lang w:val="vi" w:eastAsia="en-US"/>
        </w:rPr>
        <w:t>ảnh</w:t>
      </w:r>
      <w:r w:rsidRPr="003A30DF">
        <w:rPr>
          <w:color w:val="231F20"/>
          <w:spacing w:val="13"/>
          <w:sz w:val="22"/>
          <w:szCs w:val="22"/>
          <w:lang w:val="vi" w:eastAsia="en-US"/>
        </w:rPr>
        <w:t xml:space="preserve"> </w:t>
      </w:r>
      <w:r w:rsidRPr="003A30DF">
        <w:rPr>
          <w:color w:val="231F20"/>
          <w:sz w:val="22"/>
          <w:szCs w:val="22"/>
          <w:lang w:val="vi" w:eastAsia="en-US"/>
        </w:rPr>
        <w:t>của</w:t>
      </w:r>
      <w:r w:rsidRPr="003A30DF">
        <w:rPr>
          <w:color w:val="231F20"/>
          <w:spacing w:val="12"/>
          <w:sz w:val="22"/>
          <w:szCs w:val="22"/>
          <w:lang w:val="vi" w:eastAsia="en-US"/>
        </w:rPr>
        <w:t xml:space="preserve"> </w:t>
      </w:r>
      <w:r w:rsidRPr="003A30DF">
        <w:rPr>
          <w:color w:val="231F20"/>
          <w:sz w:val="22"/>
          <w:szCs w:val="22"/>
          <w:lang w:val="vi" w:eastAsia="en-US"/>
        </w:rPr>
        <w:t>Bên</w:t>
      </w:r>
      <w:r w:rsidRPr="003A30DF">
        <w:rPr>
          <w:color w:val="231F20"/>
          <w:spacing w:val="10"/>
          <w:sz w:val="22"/>
          <w:szCs w:val="22"/>
          <w:lang w:val="vi" w:eastAsia="en-US"/>
        </w:rPr>
        <w:t xml:space="preserve"> </w:t>
      </w:r>
      <w:r w:rsidRPr="003A30DF">
        <w:rPr>
          <w:color w:val="231F20"/>
          <w:sz w:val="22"/>
          <w:szCs w:val="22"/>
          <w:lang w:val="vi" w:eastAsia="en-US"/>
        </w:rPr>
        <w:t>B</w:t>
      </w:r>
      <w:r w:rsidRPr="003A30DF">
        <w:rPr>
          <w:color w:val="231F20"/>
          <w:spacing w:val="15"/>
          <w:sz w:val="22"/>
          <w:szCs w:val="22"/>
          <w:lang w:val="vi" w:eastAsia="en-US"/>
        </w:rPr>
        <w:t xml:space="preserve"> </w:t>
      </w:r>
      <w:r w:rsidRPr="003A30DF">
        <w:rPr>
          <w:color w:val="231F20"/>
          <w:sz w:val="22"/>
          <w:szCs w:val="22"/>
          <w:lang w:val="vi" w:eastAsia="en-US"/>
        </w:rPr>
        <w:t>về</w:t>
      </w:r>
      <w:r w:rsidRPr="003A30DF">
        <w:rPr>
          <w:color w:val="231F20"/>
          <w:spacing w:val="10"/>
          <w:sz w:val="22"/>
          <w:szCs w:val="22"/>
          <w:lang w:val="vi" w:eastAsia="en-US"/>
        </w:rPr>
        <w:t xml:space="preserve"> </w:t>
      </w:r>
      <w:r w:rsidRPr="003A30DF">
        <w:rPr>
          <w:color w:val="231F20"/>
          <w:sz w:val="22"/>
          <w:szCs w:val="22"/>
          <w:lang w:val="vi" w:eastAsia="en-US"/>
        </w:rPr>
        <w:t>chất</w:t>
      </w:r>
      <w:r w:rsidRPr="003A30DF">
        <w:rPr>
          <w:color w:val="231F20"/>
          <w:spacing w:val="10"/>
          <w:sz w:val="22"/>
          <w:szCs w:val="22"/>
          <w:lang w:val="vi" w:eastAsia="en-US"/>
        </w:rPr>
        <w:t xml:space="preserve"> </w:t>
      </w:r>
      <w:r w:rsidRPr="003A30DF">
        <w:rPr>
          <w:color w:val="231F20"/>
          <w:sz w:val="22"/>
          <w:szCs w:val="22"/>
          <w:lang w:val="vi" w:eastAsia="en-US"/>
        </w:rPr>
        <w:t>lượng</w:t>
      </w:r>
      <w:r w:rsidRPr="003A30DF">
        <w:rPr>
          <w:color w:val="231F20"/>
          <w:spacing w:val="14"/>
          <w:sz w:val="22"/>
          <w:szCs w:val="22"/>
          <w:lang w:val="vi" w:eastAsia="en-US"/>
        </w:rPr>
        <w:t xml:space="preserve"> </w:t>
      </w:r>
      <w:r w:rsidRPr="003A30DF">
        <w:rPr>
          <w:color w:val="231F20"/>
          <w:sz w:val="22"/>
          <w:szCs w:val="22"/>
          <w:lang w:val="vi" w:eastAsia="en-US"/>
        </w:rPr>
        <w:t>nước</w:t>
      </w:r>
      <w:r w:rsidRPr="003A30DF">
        <w:rPr>
          <w:color w:val="231F20"/>
          <w:spacing w:val="10"/>
          <w:sz w:val="22"/>
          <w:szCs w:val="22"/>
          <w:lang w:val="vi" w:eastAsia="en-US"/>
        </w:rPr>
        <w:t xml:space="preserve"> </w:t>
      </w:r>
      <w:r w:rsidRPr="003A30DF">
        <w:rPr>
          <w:color w:val="231F20"/>
          <w:sz w:val="22"/>
          <w:szCs w:val="22"/>
          <w:lang w:val="vi" w:eastAsia="en-US"/>
        </w:rPr>
        <w:t>sạch</w:t>
      </w:r>
      <w:r w:rsidRPr="003A30DF">
        <w:rPr>
          <w:color w:val="231F20"/>
          <w:spacing w:val="9"/>
          <w:sz w:val="22"/>
          <w:szCs w:val="22"/>
          <w:lang w:val="vi" w:eastAsia="en-US"/>
        </w:rPr>
        <w:t xml:space="preserve"> </w:t>
      </w:r>
      <w:r w:rsidRPr="003A30DF">
        <w:rPr>
          <w:color w:val="231F20"/>
          <w:sz w:val="22"/>
          <w:szCs w:val="22"/>
          <w:lang w:val="vi" w:eastAsia="en-US"/>
        </w:rPr>
        <w:t>được</w:t>
      </w:r>
      <w:r w:rsidRPr="003A30DF">
        <w:rPr>
          <w:color w:val="231F20"/>
          <w:spacing w:val="11"/>
          <w:sz w:val="22"/>
          <w:szCs w:val="22"/>
          <w:lang w:val="vi" w:eastAsia="en-US"/>
        </w:rPr>
        <w:t xml:space="preserve"> </w:t>
      </w:r>
      <w:r w:rsidRPr="003A30DF">
        <w:rPr>
          <w:color w:val="231F20"/>
          <w:sz w:val="22"/>
          <w:szCs w:val="22"/>
          <w:lang w:val="vi" w:eastAsia="en-US"/>
        </w:rPr>
        <w:t>cung</w:t>
      </w:r>
      <w:r w:rsidRPr="003A30DF">
        <w:rPr>
          <w:color w:val="231F20"/>
          <w:spacing w:val="9"/>
          <w:sz w:val="22"/>
          <w:szCs w:val="22"/>
          <w:lang w:val="vi" w:eastAsia="en-US"/>
        </w:rPr>
        <w:t xml:space="preserve"> </w:t>
      </w:r>
      <w:r w:rsidRPr="003A30DF">
        <w:rPr>
          <w:color w:val="231F20"/>
          <w:sz w:val="22"/>
          <w:szCs w:val="22"/>
          <w:lang w:val="vi" w:eastAsia="en-US"/>
        </w:rPr>
        <w:t>cấp,</w:t>
      </w:r>
      <w:r w:rsidRPr="003A30DF">
        <w:rPr>
          <w:color w:val="231F20"/>
          <w:spacing w:val="12"/>
          <w:sz w:val="22"/>
          <w:szCs w:val="22"/>
          <w:lang w:val="vi" w:eastAsia="en-US"/>
        </w:rPr>
        <w:t xml:space="preserve"> </w:t>
      </w:r>
      <w:r w:rsidRPr="003A30DF">
        <w:rPr>
          <w:color w:val="231F20"/>
          <w:sz w:val="22"/>
          <w:szCs w:val="22"/>
          <w:lang w:val="vi" w:eastAsia="en-US"/>
        </w:rPr>
        <w:t>Bên</w:t>
      </w:r>
      <w:r w:rsidRPr="003A30DF">
        <w:rPr>
          <w:color w:val="231F20"/>
          <w:spacing w:val="13"/>
          <w:sz w:val="22"/>
          <w:szCs w:val="22"/>
          <w:lang w:val="vi" w:eastAsia="en-US"/>
        </w:rPr>
        <w:t xml:space="preserve"> </w:t>
      </w:r>
      <w:r w:rsidRPr="003A30DF">
        <w:rPr>
          <w:color w:val="231F20"/>
          <w:sz w:val="22"/>
          <w:szCs w:val="22"/>
          <w:lang w:val="vi" w:eastAsia="en-US"/>
        </w:rPr>
        <w:t>A</w:t>
      </w:r>
      <w:r w:rsidRPr="003A30DF">
        <w:rPr>
          <w:color w:val="231F20"/>
          <w:spacing w:val="8"/>
          <w:sz w:val="22"/>
          <w:szCs w:val="22"/>
          <w:lang w:val="vi" w:eastAsia="en-US"/>
        </w:rPr>
        <w:t xml:space="preserve"> </w:t>
      </w:r>
      <w:r w:rsidRPr="003A30DF">
        <w:rPr>
          <w:color w:val="231F20"/>
          <w:sz w:val="22"/>
          <w:szCs w:val="22"/>
          <w:lang w:val="vi" w:eastAsia="en-US"/>
        </w:rPr>
        <w:t>có</w:t>
      </w:r>
      <w:r w:rsidRPr="003A30DF">
        <w:rPr>
          <w:color w:val="231F20"/>
          <w:spacing w:val="12"/>
          <w:sz w:val="22"/>
          <w:szCs w:val="22"/>
          <w:lang w:val="vi" w:eastAsia="en-US"/>
        </w:rPr>
        <w:t xml:space="preserve"> </w:t>
      </w:r>
      <w:r w:rsidRPr="003A30DF">
        <w:rPr>
          <w:color w:val="231F20"/>
          <w:sz w:val="22"/>
          <w:szCs w:val="22"/>
          <w:lang w:val="vi" w:eastAsia="en-US"/>
        </w:rPr>
        <w:t>trách</w:t>
      </w:r>
      <w:r w:rsidRPr="003A30DF">
        <w:rPr>
          <w:color w:val="231F20"/>
          <w:spacing w:val="13"/>
          <w:sz w:val="22"/>
          <w:szCs w:val="22"/>
          <w:lang w:val="vi" w:eastAsia="en-US"/>
        </w:rPr>
        <w:t xml:space="preserve"> </w:t>
      </w:r>
      <w:r w:rsidRPr="003A30DF">
        <w:rPr>
          <w:color w:val="231F20"/>
          <w:sz w:val="22"/>
          <w:szCs w:val="22"/>
          <w:lang w:val="vi" w:eastAsia="en-US"/>
        </w:rPr>
        <w:t>nhiệm</w:t>
      </w:r>
      <w:r w:rsidRPr="003A30DF">
        <w:rPr>
          <w:color w:val="231F20"/>
          <w:spacing w:val="10"/>
          <w:sz w:val="22"/>
          <w:szCs w:val="22"/>
          <w:lang w:val="vi" w:eastAsia="en-US"/>
        </w:rPr>
        <w:t xml:space="preserve"> </w:t>
      </w:r>
      <w:r w:rsidRPr="003A30DF">
        <w:rPr>
          <w:color w:val="231F20"/>
          <w:sz w:val="22"/>
          <w:szCs w:val="22"/>
          <w:lang w:val="vi" w:eastAsia="en-US"/>
        </w:rPr>
        <w:t>kiểm</w:t>
      </w:r>
      <w:r w:rsidRPr="003A30DF">
        <w:rPr>
          <w:color w:val="231F20"/>
          <w:spacing w:val="10"/>
          <w:sz w:val="22"/>
          <w:szCs w:val="22"/>
          <w:lang w:val="vi" w:eastAsia="en-US"/>
        </w:rPr>
        <w:t xml:space="preserve"> </w:t>
      </w:r>
      <w:r w:rsidRPr="003A30DF">
        <w:rPr>
          <w:color w:val="231F20"/>
          <w:sz w:val="22"/>
          <w:szCs w:val="22"/>
          <w:lang w:val="vi" w:eastAsia="en-US"/>
        </w:rPr>
        <w:t>tra</w:t>
      </w:r>
      <w:r w:rsidRPr="00A405E0">
        <w:rPr>
          <w:color w:val="231F20"/>
          <w:sz w:val="22"/>
          <w:szCs w:val="22"/>
          <w:lang w:val="vi" w:eastAsia="en-US"/>
        </w:rPr>
        <w:t xml:space="preserve"> </w:t>
      </w:r>
      <w:r w:rsidRPr="003A30DF">
        <w:rPr>
          <w:color w:val="231F20"/>
          <w:sz w:val="22"/>
          <w:szCs w:val="22"/>
          <w:lang w:val="vi" w:eastAsia="en-US"/>
        </w:rPr>
        <w:t xml:space="preserve">hệ thống cấp nước do mình quản lý. Việc tổ chức khắc phục sự cố xảy ra sau đồng hồ </w:t>
      </w:r>
      <w:r w:rsidRPr="00A405E0">
        <w:rPr>
          <w:color w:val="231F20"/>
          <w:sz w:val="22"/>
          <w:szCs w:val="22"/>
          <w:lang w:val="vi" w:eastAsia="en-US"/>
        </w:rPr>
        <w:t>nước</w:t>
      </w:r>
      <w:r w:rsidRPr="003A30DF">
        <w:rPr>
          <w:color w:val="231F20"/>
          <w:sz w:val="22"/>
          <w:szCs w:val="22"/>
          <w:lang w:val="vi" w:eastAsia="en-US"/>
        </w:rPr>
        <w:t xml:space="preserve"> do Bên B thực hiện.</w:t>
      </w:r>
    </w:p>
    <w:p w14:paraId="33089E53" w14:textId="77777777" w:rsidR="003A30DF" w:rsidRPr="003A30DF" w:rsidRDefault="003A30DF" w:rsidP="003A30DF">
      <w:pPr>
        <w:widowControl w:val="0"/>
        <w:jc w:val="both"/>
        <w:outlineLvl w:val="1"/>
        <w:rPr>
          <w:b/>
          <w:bCs/>
          <w:sz w:val="22"/>
          <w:szCs w:val="22"/>
          <w:lang w:val="vi" w:eastAsia="en-US"/>
        </w:rPr>
      </w:pPr>
      <w:r w:rsidRPr="003A30DF">
        <w:rPr>
          <w:b/>
          <w:bCs/>
          <w:color w:val="231F20"/>
          <w:sz w:val="22"/>
          <w:szCs w:val="22"/>
          <w:u w:val="thick" w:color="231F20"/>
          <w:lang w:val="vi" w:eastAsia="en-US"/>
        </w:rPr>
        <w:t>Điều 3</w:t>
      </w:r>
      <w:r w:rsidRPr="003A30DF">
        <w:rPr>
          <w:b/>
          <w:bCs/>
          <w:color w:val="231F20"/>
          <w:sz w:val="22"/>
          <w:szCs w:val="22"/>
          <w:lang w:val="vi" w:eastAsia="en-US"/>
        </w:rPr>
        <w:t>: Giá nước - Phương thức thanh toán và thời hạn thanh toán</w:t>
      </w:r>
    </w:p>
    <w:p w14:paraId="6CAEAC05" w14:textId="77777777" w:rsidR="003A30DF" w:rsidRPr="003A30DF" w:rsidRDefault="003A30DF" w:rsidP="003A30DF">
      <w:pPr>
        <w:widowControl w:val="0"/>
        <w:numPr>
          <w:ilvl w:val="0"/>
          <w:numId w:val="34"/>
        </w:numPr>
        <w:tabs>
          <w:tab w:val="left" w:pos="664"/>
          <w:tab w:val="left" w:pos="810"/>
        </w:tabs>
        <w:ind w:left="0" w:firstLine="450"/>
        <w:jc w:val="both"/>
        <w:rPr>
          <w:sz w:val="22"/>
          <w:szCs w:val="22"/>
          <w:lang w:val="vi" w:eastAsia="en-US"/>
        </w:rPr>
      </w:pPr>
      <w:r w:rsidRPr="003A30DF">
        <w:rPr>
          <w:color w:val="231F20"/>
          <w:sz w:val="22"/>
          <w:szCs w:val="22"/>
          <w:lang w:val="vi" w:eastAsia="en-US"/>
        </w:rPr>
        <w:t>Giá nước được tính theo biểu giá được Ủy ban nhân dân Thành phố Hồ Chí Minh phê duyệt theo từng thời điểm. Trường hợp giá nước có thay đổi, Bên A sẽ thông báo trên các phương tiện thông tin đại chúng hoặc thông báo trực tiếp đến Bên B biểu giá mới và thời điểm bắt đầu biểu giá</w:t>
      </w:r>
      <w:r w:rsidRPr="003A30DF">
        <w:rPr>
          <w:color w:val="231F20"/>
          <w:spacing w:val="12"/>
          <w:sz w:val="22"/>
          <w:szCs w:val="22"/>
          <w:lang w:val="vi" w:eastAsia="en-US"/>
        </w:rPr>
        <w:t xml:space="preserve"> </w:t>
      </w:r>
      <w:r w:rsidRPr="003A30DF">
        <w:rPr>
          <w:color w:val="231F20"/>
          <w:sz w:val="22"/>
          <w:szCs w:val="22"/>
          <w:lang w:val="vi" w:eastAsia="en-US"/>
        </w:rPr>
        <w:t>mới.</w:t>
      </w:r>
    </w:p>
    <w:p w14:paraId="040A1BCE" w14:textId="77777777" w:rsidR="003A30DF" w:rsidRPr="003A30DF" w:rsidRDefault="003A30DF" w:rsidP="003A30DF">
      <w:pPr>
        <w:widowControl w:val="0"/>
        <w:numPr>
          <w:ilvl w:val="0"/>
          <w:numId w:val="34"/>
        </w:numPr>
        <w:tabs>
          <w:tab w:val="left" w:pos="664"/>
          <w:tab w:val="left" w:pos="810"/>
        </w:tabs>
        <w:ind w:left="0" w:firstLine="450"/>
        <w:jc w:val="both"/>
        <w:rPr>
          <w:sz w:val="22"/>
          <w:szCs w:val="22"/>
          <w:lang w:val="vi" w:eastAsia="en-US"/>
        </w:rPr>
      </w:pPr>
      <w:r w:rsidRPr="003A30DF">
        <w:rPr>
          <w:color w:val="231F20"/>
          <w:sz w:val="22"/>
          <w:szCs w:val="22"/>
          <w:lang w:val="vi" w:eastAsia="en-US"/>
        </w:rPr>
        <w:t>Hóa đơn tiền nước do Tổng Công ty Cấp nước Sài Gòn - TNHH Một thành viên (Sawaco) phát hành. Bên A thực hiện việc thu hộ, hàng tháng khi nhận giấy báo tiền nước, Bên B thanh toán tiền nước một lần tại địa chỉ đặt đồng hồ nước hoặc bằng các hình thức thanh toán khác do Bên A cung</w:t>
      </w:r>
      <w:r w:rsidRPr="003A30DF">
        <w:rPr>
          <w:color w:val="231F20"/>
          <w:spacing w:val="13"/>
          <w:sz w:val="22"/>
          <w:szCs w:val="22"/>
          <w:lang w:val="vi" w:eastAsia="en-US"/>
        </w:rPr>
        <w:t xml:space="preserve"> </w:t>
      </w:r>
      <w:r w:rsidRPr="003A30DF">
        <w:rPr>
          <w:color w:val="231F20"/>
          <w:sz w:val="22"/>
          <w:szCs w:val="22"/>
          <w:lang w:val="vi" w:eastAsia="en-US"/>
        </w:rPr>
        <w:t>cấp.</w:t>
      </w:r>
    </w:p>
    <w:p w14:paraId="12D9552D" w14:textId="77777777" w:rsidR="003A30DF" w:rsidRPr="003A30DF" w:rsidRDefault="003A30DF" w:rsidP="003A30DF">
      <w:pPr>
        <w:widowControl w:val="0"/>
        <w:tabs>
          <w:tab w:val="left" w:pos="664"/>
          <w:tab w:val="left" w:pos="810"/>
        </w:tabs>
        <w:rPr>
          <w:sz w:val="22"/>
          <w:szCs w:val="22"/>
          <w:lang w:val="vi" w:eastAsia="en-US"/>
        </w:rPr>
      </w:pPr>
    </w:p>
    <w:p w14:paraId="36A560B0" w14:textId="77777777" w:rsidR="003A30DF" w:rsidRPr="003A30DF" w:rsidRDefault="003A30DF" w:rsidP="003A30DF">
      <w:pPr>
        <w:widowControl w:val="0"/>
        <w:numPr>
          <w:ilvl w:val="0"/>
          <w:numId w:val="34"/>
        </w:numPr>
        <w:tabs>
          <w:tab w:val="left" w:pos="535"/>
          <w:tab w:val="left" w:pos="664"/>
          <w:tab w:val="left" w:pos="810"/>
        </w:tabs>
        <w:ind w:left="0" w:firstLine="450"/>
        <w:jc w:val="both"/>
        <w:rPr>
          <w:sz w:val="22"/>
          <w:szCs w:val="22"/>
          <w:lang w:val="vi" w:eastAsia="en-US"/>
        </w:rPr>
      </w:pPr>
      <w:r w:rsidRPr="003A30DF">
        <w:rPr>
          <w:color w:val="231F20"/>
          <w:sz w:val="22"/>
          <w:szCs w:val="22"/>
          <w:lang w:val="vi" w:eastAsia="en-US"/>
        </w:rPr>
        <w:t xml:space="preserve">Trường hợp Bên B chưa thể thanh toán tiền nước ngay khi nhận giấy báo thì phải đến thanh toán tại các địa điểm do Bên A quy định trong thời hạn 07 ngày. Sau thời hạn này, nếu khách hàng vẫn chưa thanh toán, Bên A sẽ gửi thanh toán tiền nước lần 2 trong vòng 07 ngày tiếp theo, nếu hết thời hạn này mà Bên B vẫn không thanh toán, thì Bên A sẽ thực hiện tạm ngừng cấp nước theo quy định trong HĐ.DVCN và các quy định cụ thể của Bên A. Trường hợp Bên B chậm trả tiền nước </w:t>
      </w:r>
      <w:r w:rsidRPr="003A30DF">
        <w:rPr>
          <w:color w:val="231F20"/>
          <w:sz w:val="22"/>
          <w:szCs w:val="22"/>
          <w:lang w:val="vi" w:eastAsia="en-US"/>
        </w:rPr>
        <w:lastRenderedPageBreak/>
        <w:t xml:space="preserve">quá 30 ngày so với thời hạn thanh toán của giấy báo tiền nước lần thứ nhất, phải </w:t>
      </w:r>
      <w:r w:rsidRPr="003A30DF">
        <w:rPr>
          <w:color w:val="231F20"/>
          <w:spacing w:val="-2"/>
          <w:sz w:val="22"/>
          <w:szCs w:val="22"/>
          <w:lang w:val="vi" w:eastAsia="en-US"/>
        </w:rPr>
        <w:t xml:space="preserve">trả </w:t>
      </w:r>
      <w:r w:rsidRPr="003A30DF">
        <w:rPr>
          <w:color w:val="231F20"/>
          <w:sz w:val="22"/>
          <w:szCs w:val="22"/>
          <w:lang w:val="vi" w:eastAsia="en-US"/>
        </w:rPr>
        <w:t>thêm tiền lãi của khoản chậm trả cho Bên A theo lãi suất tiền gửi không kỳ hạn của ngân hàng mà Bên A có tài khoản ghi trong hợp đồng này tại thời điểm thanh</w:t>
      </w:r>
      <w:r w:rsidRPr="003A30DF">
        <w:rPr>
          <w:color w:val="231F20"/>
          <w:spacing w:val="-11"/>
          <w:sz w:val="22"/>
          <w:szCs w:val="22"/>
          <w:lang w:val="vi" w:eastAsia="en-US"/>
        </w:rPr>
        <w:t xml:space="preserve"> </w:t>
      </w:r>
      <w:r w:rsidRPr="003A30DF">
        <w:rPr>
          <w:color w:val="231F20"/>
          <w:sz w:val="22"/>
          <w:szCs w:val="22"/>
          <w:lang w:val="vi" w:eastAsia="en-US"/>
        </w:rPr>
        <w:t>toán.</w:t>
      </w:r>
    </w:p>
    <w:p w14:paraId="017B0267" w14:textId="77777777" w:rsidR="003A30DF" w:rsidRPr="003A30DF" w:rsidRDefault="003A30DF" w:rsidP="003A30DF">
      <w:pPr>
        <w:widowControl w:val="0"/>
        <w:jc w:val="both"/>
        <w:outlineLvl w:val="1"/>
        <w:rPr>
          <w:b/>
          <w:bCs/>
          <w:sz w:val="22"/>
          <w:szCs w:val="22"/>
          <w:lang w:val="vi" w:eastAsia="en-US"/>
        </w:rPr>
      </w:pPr>
      <w:r w:rsidRPr="003A30DF">
        <w:rPr>
          <w:b/>
          <w:bCs/>
          <w:color w:val="231F20"/>
          <w:sz w:val="22"/>
          <w:szCs w:val="22"/>
          <w:u w:val="thick" w:color="231F20"/>
          <w:lang w:val="vi" w:eastAsia="en-US"/>
        </w:rPr>
        <w:t>Điều 4</w:t>
      </w:r>
      <w:r w:rsidRPr="003A30DF">
        <w:rPr>
          <w:b/>
          <w:bCs/>
          <w:color w:val="231F20"/>
          <w:sz w:val="22"/>
          <w:szCs w:val="22"/>
          <w:lang w:val="vi" w:eastAsia="en-US"/>
        </w:rPr>
        <w:t>: Quyền và nghĩa vụ của Bên A</w:t>
      </w:r>
    </w:p>
    <w:p w14:paraId="6717E150" w14:textId="77777777" w:rsidR="003A30DF" w:rsidRPr="003A30DF" w:rsidRDefault="003A30DF" w:rsidP="003A30DF">
      <w:pPr>
        <w:widowControl w:val="0"/>
        <w:numPr>
          <w:ilvl w:val="0"/>
          <w:numId w:val="36"/>
        </w:numPr>
        <w:tabs>
          <w:tab w:val="left" w:pos="535"/>
        </w:tabs>
        <w:ind w:left="851" w:hanging="284"/>
        <w:jc w:val="both"/>
        <w:rPr>
          <w:b/>
          <w:sz w:val="22"/>
          <w:szCs w:val="22"/>
          <w:lang w:val="vi" w:eastAsia="en-US"/>
        </w:rPr>
      </w:pPr>
      <w:r w:rsidRPr="003A30DF">
        <w:rPr>
          <w:b/>
          <w:color w:val="231F20"/>
          <w:sz w:val="22"/>
          <w:szCs w:val="22"/>
          <w:lang w:val="vi" w:eastAsia="en-US"/>
        </w:rPr>
        <w:t>Bên A có</w:t>
      </w:r>
      <w:r w:rsidRPr="003A30DF">
        <w:rPr>
          <w:b/>
          <w:color w:val="231F20"/>
          <w:spacing w:val="-3"/>
          <w:sz w:val="22"/>
          <w:szCs w:val="22"/>
          <w:lang w:val="vi" w:eastAsia="en-US"/>
        </w:rPr>
        <w:t xml:space="preserve"> </w:t>
      </w:r>
      <w:r w:rsidRPr="003A30DF">
        <w:rPr>
          <w:b/>
          <w:color w:val="231F20"/>
          <w:sz w:val="22"/>
          <w:szCs w:val="22"/>
          <w:lang w:val="vi" w:eastAsia="en-US"/>
        </w:rPr>
        <w:t>quyền:</w:t>
      </w:r>
    </w:p>
    <w:p w14:paraId="1A2BA73D" w14:textId="77777777" w:rsidR="003A30DF" w:rsidRPr="003A30DF" w:rsidRDefault="003A30DF" w:rsidP="003A30DF">
      <w:pPr>
        <w:widowControl w:val="0"/>
        <w:numPr>
          <w:ilvl w:val="1"/>
          <w:numId w:val="37"/>
        </w:numPr>
        <w:tabs>
          <w:tab w:val="left" w:pos="540"/>
        </w:tabs>
        <w:ind w:left="0" w:firstLine="450"/>
        <w:jc w:val="both"/>
        <w:rPr>
          <w:sz w:val="22"/>
          <w:szCs w:val="22"/>
          <w:lang w:val="vi" w:eastAsia="en-US"/>
        </w:rPr>
      </w:pPr>
      <w:r w:rsidRPr="003A30DF">
        <w:rPr>
          <w:color w:val="231F20"/>
          <w:sz w:val="22"/>
          <w:szCs w:val="22"/>
          <w:lang w:val="vi" w:eastAsia="en-US"/>
        </w:rPr>
        <w:t>Được vào khu vực quản lý của Bên B để kiểm tra và thực hiện các nghiệp vụ cấp</w:t>
      </w:r>
      <w:r w:rsidRPr="003A30DF">
        <w:rPr>
          <w:color w:val="231F20"/>
          <w:spacing w:val="-15"/>
          <w:sz w:val="22"/>
          <w:szCs w:val="22"/>
          <w:lang w:val="vi" w:eastAsia="en-US"/>
        </w:rPr>
        <w:t xml:space="preserve"> </w:t>
      </w:r>
      <w:r w:rsidRPr="003A30DF">
        <w:rPr>
          <w:color w:val="231F20"/>
          <w:sz w:val="22"/>
          <w:szCs w:val="22"/>
          <w:lang w:val="vi" w:eastAsia="en-US"/>
        </w:rPr>
        <w:t>nước;</w:t>
      </w:r>
    </w:p>
    <w:p w14:paraId="17BB80B1" w14:textId="77777777" w:rsidR="003A30DF" w:rsidRPr="003A30DF" w:rsidRDefault="003A30DF" w:rsidP="003A30DF">
      <w:pPr>
        <w:widowControl w:val="0"/>
        <w:numPr>
          <w:ilvl w:val="1"/>
          <w:numId w:val="37"/>
        </w:numPr>
        <w:tabs>
          <w:tab w:val="left" w:pos="540"/>
        </w:tabs>
        <w:ind w:left="0" w:firstLine="450"/>
        <w:jc w:val="both"/>
        <w:rPr>
          <w:sz w:val="22"/>
          <w:szCs w:val="22"/>
          <w:lang w:val="vi" w:eastAsia="en-US"/>
        </w:rPr>
      </w:pPr>
      <w:r w:rsidRPr="003A30DF">
        <w:rPr>
          <w:color w:val="231F20"/>
          <w:sz w:val="22"/>
          <w:szCs w:val="22"/>
          <w:lang w:val="vi" w:eastAsia="en-US"/>
        </w:rPr>
        <w:t>Ngừng thực hiện dịch vụ cấp nước trong các trường</w:t>
      </w:r>
      <w:r w:rsidRPr="003A30DF">
        <w:rPr>
          <w:color w:val="231F20"/>
          <w:spacing w:val="-11"/>
          <w:sz w:val="22"/>
          <w:szCs w:val="22"/>
          <w:lang w:val="vi" w:eastAsia="en-US"/>
        </w:rPr>
        <w:t xml:space="preserve"> </w:t>
      </w:r>
      <w:r w:rsidRPr="003A30DF">
        <w:rPr>
          <w:color w:val="231F20"/>
          <w:sz w:val="22"/>
          <w:szCs w:val="22"/>
          <w:lang w:val="vi" w:eastAsia="en-US"/>
        </w:rPr>
        <w:t>hợp:</w:t>
      </w:r>
    </w:p>
    <w:p w14:paraId="0F44BC41" w14:textId="77777777" w:rsidR="003A30DF" w:rsidRPr="003A30DF" w:rsidRDefault="003A30DF" w:rsidP="003A30DF">
      <w:pPr>
        <w:widowControl w:val="0"/>
        <w:numPr>
          <w:ilvl w:val="2"/>
          <w:numId w:val="38"/>
        </w:numPr>
        <w:tabs>
          <w:tab w:val="left" w:pos="630"/>
        </w:tabs>
        <w:ind w:left="0" w:firstLine="450"/>
        <w:jc w:val="both"/>
        <w:rPr>
          <w:sz w:val="22"/>
          <w:szCs w:val="22"/>
          <w:lang w:val="vi" w:eastAsia="en-US"/>
        </w:rPr>
      </w:pPr>
      <w:r w:rsidRPr="003A30DF">
        <w:rPr>
          <w:color w:val="231F20"/>
          <w:sz w:val="22"/>
          <w:szCs w:val="22"/>
          <w:lang w:val="vi" w:eastAsia="en-US"/>
        </w:rPr>
        <w:t>Theo yêu cầu bằng văn bản của Bên</w:t>
      </w:r>
      <w:r w:rsidRPr="003A30DF">
        <w:rPr>
          <w:color w:val="231F20"/>
          <w:spacing w:val="-7"/>
          <w:sz w:val="22"/>
          <w:szCs w:val="22"/>
          <w:lang w:val="vi" w:eastAsia="en-US"/>
        </w:rPr>
        <w:t xml:space="preserve"> </w:t>
      </w:r>
      <w:r w:rsidRPr="003A30DF">
        <w:rPr>
          <w:color w:val="231F20"/>
          <w:sz w:val="22"/>
          <w:szCs w:val="22"/>
          <w:lang w:val="vi" w:eastAsia="en-US"/>
        </w:rPr>
        <w:t>B;</w:t>
      </w:r>
    </w:p>
    <w:p w14:paraId="5AF6B4B2" w14:textId="77777777" w:rsidR="003A30DF" w:rsidRPr="003A30DF" w:rsidRDefault="003A30DF" w:rsidP="003A30DF">
      <w:pPr>
        <w:widowControl w:val="0"/>
        <w:numPr>
          <w:ilvl w:val="2"/>
          <w:numId w:val="38"/>
        </w:numPr>
        <w:tabs>
          <w:tab w:val="left" w:pos="630"/>
        </w:tabs>
        <w:ind w:left="0" w:firstLine="450"/>
        <w:jc w:val="both"/>
        <w:rPr>
          <w:sz w:val="22"/>
          <w:szCs w:val="22"/>
          <w:lang w:val="vi" w:eastAsia="en-US"/>
        </w:rPr>
      </w:pPr>
      <w:r w:rsidRPr="003A30DF">
        <w:rPr>
          <w:color w:val="231F20"/>
          <w:sz w:val="22"/>
          <w:szCs w:val="22"/>
          <w:lang w:val="vi" w:eastAsia="en-US"/>
        </w:rPr>
        <w:t>Do Bên B vi phạm thời hạn thanh toán tiền nước hoặc các nghĩa vụ đã cam kết trong hợp đồng</w:t>
      </w:r>
      <w:r w:rsidRPr="003A30DF">
        <w:rPr>
          <w:color w:val="231F20"/>
          <w:spacing w:val="-18"/>
          <w:sz w:val="22"/>
          <w:szCs w:val="22"/>
          <w:lang w:val="vi" w:eastAsia="en-US"/>
        </w:rPr>
        <w:t xml:space="preserve"> </w:t>
      </w:r>
      <w:r w:rsidRPr="003A30DF">
        <w:rPr>
          <w:color w:val="231F20"/>
          <w:sz w:val="22"/>
          <w:szCs w:val="22"/>
          <w:lang w:val="vi" w:eastAsia="en-US"/>
        </w:rPr>
        <w:t>này;</w:t>
      </w:r>
    </w:p>
    <w:p w14:paraId="457EFB83" w14:textId="77777777" w:rsidR="003A30DF" w:rsidRPr="003A30DF" w:rsidRDefault="003A30DF" w:rsidP="003A30DF">
      <w:pPr>
        <w:widowControl w:val="0"/>
        <w:numPr>
          <w:ilvl w:val="2"/>
          <w:numId w:val="38"/>
        </w:numPr>
        <w:tabs>
          <w:tab w:val="left" w:pos="630"/>
        </w:tabs>
        <w:ind w:left="0" w:firstLine="450"/>
        <w:jc w:val="both"/>
        <w:rPr>
          <w:sz w:val="22"/>
          <w:szCs w:val="22"/>
          <w:lang w:val="vi" w:eastAsia="en-US"/>
        </w:rPr>
      </w:pPr>
      <w:r w:rsidRPr="003A30DF">
        <w:rPr>
          <w:color w:val="231F20"/>
          <w:sz w:val="22"/>
          <w:szCs w:val="22"/>
          <w:lang w:val="vi" w:eastAsia="en-US"/>
        </w:rPr>
        <w:t>Do yêu cầu của các cơ quan Nhà nước có thẩm quyền. Việc ngừng dịch vụ cấp nước được thực</w:t>
      </w:r>
      <w:r w:rsidRPr="003A30DF">
        <w:rPr>
          <w:color w:val="231F20"/>
          <w:spacing w:val="-4"/>
          <w:sz w:val="22"/>
          <w:szCs w:val="22"/>
          <w:lang w:val="vi" w:eastAsia="en-US"/>
        </w:rPr>
        <w:t xml:space="preserve"> </w:t>
      </w:r>
      <w:r w:rsidRPr="003A30DF">
        <w:rPr>
          <w:color w:val="231F20"/>
          <w:sz w:val="22"/>
          <w:szCs w:val="22"/>
          <w:lang w:val="vi" w:eastAsia="en-US"/>
        </w:rPr>
        <w:t>hiện:</w:t>
      </w:r>
    </w:p>
    <w:p w14:paraId="3383AB2E" w14:textId="77777777" w:rsidR="003A30DF" w:rsidRPr="003A30DF" w:rsidRDefault="003A30DF" w:rsidP="003A30DF">
      <w:pPr>
        <w:widowControl w:val="0"/>
        <w:numPr>
          <w:ilvl w:val="2"/>
          <w:numId w:val="38"/>
        </w:numPr>
        <w:tabs>
          <w:tab w:val="left" w:pos="630"/>
        </w:tabs>
        <w:ind w:left="0" w:firstLine="450"/>
        <w:jc w:val="both"/>
        <w:rPr>
          <w:sz w:val="22"/>
          <w:szCs w:val="22"/>
          <w:lang w:val="vi" w:eastAsia="en-US"/>
        </w:rPr>
      </w:pPr>
      <w:r w:rsidRPr="003A30DF">
        <w:rPr>
          <w:color w:val="231F20"/>
          <w:sz w:val="22"/>
          <w:szCs w:val="22"/>
          <w:lang w:val="vi" w:eastAsia="en-US"/>
        </w:rPr>
        <w:t>Ngay khi có yêu cầu của cơ quan Nhà nước có thẩm</w:t>
      </w:r>
      <w:r w:rsidRPr="003A30DF">
        <w:rPr>
          <w:color w:val="231F20"/>
          <w:spacing w:val="-7"/>
          <w:sz w:val="22"/>
          <w:szCs w:val="22"/>
          <w:lang w:val="vi" w:eastAsia="en-US"/>
        </w:rPr>
        <w:t xml:space="preserve"> </w:t>
      </w:r>
      <w:r w:rsidRPr="003A30DF">
        <w:rPr>
          <w:color w:val="231F20"/>
          <w:sz w:val="22"/>
          <w:szCs w:val="22"/>
          <w:lang w:val="vi" w:eastAsia="en-US"/>
        </w:rPr>
        <w:t>quyền;</w:t>
      </w:r>
    </w:p>
    <w:p w14:paraId="5D4ACE57" w14:textId="77777777" w:rsidR="003A30DF" w:rsidRPr="003A30DF" w:rsidRDefault="003A30DF" w:rsidP="003A30DF">
      <w:pPr>
        <w:widowControl w:val="0"/>
        <w:numPr>
          <w:ilvl w:val="2"/>
          <w:numId w:val="38"/>
        </w:numPr>
        <w:tabs>
          <w:tab w:val="left" w:pos="630"/>
        </w:tabs>
        <w:ind w:left="0" w:firstLine="450"/>
        <w:jc w:val="both"/>
        <w:rPr>
          <w:sz w:val="22"/>
          <w:szCs w:val="22"/>
          <w:lang w:val="vi" w:eastAsia="en-US"/>
        </w:rPr>
      </w:pPr>
      <w:r w:rsidRPr="003A30DF">
        <w:rPr>
          <w:color w:val="231F20"/>
          <w:sz w:val="22"/>
          <w:szCs w:val="22"/>
          <w:lang w:val="vi" w:eastAsia="en-US"/>
        </w:rPr>
        <w:t>Bên A có thể ngừng dịch vụ cấp nước nếu Bên B không thực hiện nghĩa vụ thanh toán tiền nước, vi phạm các quy định trong Hợp đồng dịch vụ cấp nước: sau 15 ngày làm việc kể từ khi có thông báo ngừng dịch vụ cấp nước đến Bên B, nếu Bên B thuộc đối tượng sử dụng nước cho sản xuất, kinh doanh- dịch vụ, hành chính sự nghiệp; sau 5 tuần kể từ khi có thông báo ngừng dịch vụ cấp nước đến Bên B (hoặc sau 10 tuần nếu Bên B có lý do khách quan và đã thông báo cho Bên A bằng văn bản) đối với trường hợp Bên B thuộc đối tượng sử dụng nước sinh hoạt dân</w:t>
      </w:r>
      <w:r w:rsidRPr="003A30DF">
        <w:rPr>
          <w:color w:val="231F20"/>
          <w:spacing w:val="-7"/>
          <w:sz w:val="22"/>
          <w:szCs w:val="22"/>
          <w:lang w:val="vi" w:eastAsia="en-US"/>
        </w:rPr>
        <w:t xml:space="preserve"> </w:t>
      </w:r>
      <w:r w:rsidRPr="003A30DF">
        <w:rPr>
          <w:color w:val="231F20"/>
          <w:sz w:val="22"/>
          <w:szCs w:val="22"/>
          <w:lang w:val="vi" w:eastAsia="en-US"/>
        </w:rPr>
        <w:t>cư;</w:t>
      </w:r>
    </w:p>
    <w:p w14:paraId="19DAB626" w14:textId="77777777" w:rsidR="003A30DF" w:rsidRPr="003A30DF" w:rsidRDefault="003A30DF" w:rsidP="003A30DF">
      <w:pPr>
        <w:widowControl w:val="0"/>
        <w:numPr>
          <w:ilvl w:val="2"/>
          <w:numId w:val="38"/>
        </w:numPr>
        <w:tabs>
          <w:tab w:val="left" w:pos="630"/>
        </w:tabs>
        <w:ind w:left="0" w:firstLine="450"/>
        <w:jc w:val="both"/>
        <w:rPr>
          <w:sz w:val="22"/>
          <w:szCs w:val="22"/>
          <w:lang w:val="vi" w:eastAsia="en-US"/>
        </w:rPr>
      </w:pPr>
      <w:r w:rsidRPr="003A30DF">
        <w:rPr>
          <w:color w:val="231F20"/>
          <w:sz w:val="22"/>
          <w:szCs w:val="22"/>
          <w:lang w:val="vi" w:eastAsia="en-US"/>
        </w:rPr>
        <w:t>Bên A có thể tạm ngừng cấp nước nếu xét thấy chưa cần thiết phải ngừng dịch vụ cấp nước. Việc tạm ngừng được thực hiện sau 07 ngày kể từ ngày có thông báo tạm ngừng cấp nước. Sau khi tạm ngừng cấp nước mà Bên B vẫn không khắc phục vi phạm thì Bên A buộc phải ngừng dịch vụ cấp nước theo điểm b nêu trên, thì thời điểm thông báo ngừng dịch vụ cấp nước sẽ được tính từ thời điểm thông báo ngừng cấp</w:t>
      </w:r>
      <w:r w:rsidRPr="003A30DF">
        <w:rPr>
          <w:color w:val="231F20"/>
          <w:spacing w:val="-20"/>
          <w:sz w:val="22"/>
          <w:szCs w:val="22"/>
          <w:lang w:val="vi" w:eastAsia="en-US"/>
        </w:rPr>
        <w:t xml:space="preserve"> </w:t>
      </w:r>
      <w:r w:rsidRPr="003A30DF">
        <w:rPr>
          <w:color w:val="231F20"/>
          <w:sz w:val="22"/>
          <w:szCs w:val="22"/>
          <w:lang w:val="vi" w:eastAsia="en-US"/>
        </w:rPr>
        <w:t>nước.</w:t>
      </w:r>
    </w:p>
    <w:p w14:paraId="768AA1C6" w14:textId="77777777" w:rsidR="003A30DF" w:rsidRPr="003A30DF" w:rsidRDefault="003A30DF" w:rsidP="003A30DF">
      <w:pPr>
        <w:widowControl w:val="0"/>
        <w:numPr>
          <w:ilvl w:val="0"/>
          <w:numId w:val="36"/>
        </w:numPr>
        <w:tabs>
          <w:tab w:val="left" w:pos="535"/>
        </w:tabs>
        <w:ind w:left="851" w:hanging="284"/>
        <w:jc w:val="both"/>
        <w:rPr>
          <w:b/>
          <w:color w:val="231F20"/>
          <w:sz w:val="22"/>
          <w:szCs w:val="22"/>
          <w:lang w:val="vi" w:eastAsia="en-US"/>
        </w:rPr>
      </w:pPr>
      <w:r w:rsidRPr="003A30DF">
        <w:rPr>
          <w:b/>
          <w:color w:val="231F20"/>
          <w:sz w:val="22"/>
          <w:szCs w:val="22"/>
          <w:lang w:val="vi" w:eastAsia="en-US"/>
        </w:rPr>
        <w:t>Bên A có nghĩa vụ:</w:t>
      </w:r>
    </w:p>
    <w:p w14:paraId="3F6D1E31" w14:textId="77777777" w:rsidR="003A30DF" w:rsidRPr="003A30DF" w:rsidRDefault="003A30DF" w:rsidP="003A30DF">
      <w:pPr>
        <w:widowControl w:val="0"/>
        <w:numPr>
          <w:ilvl w:val="1"/>
          <w:numId w:val="39"/>
        </w:numPr>
        <w:tabs>
          <w:tab w:val="left" w:pos="630"/>
        </w:tabs>
        <w:ind w:left="0" w:firstLine="450"/>
        <w:jc w:val="both"/>
        <w:rPr>
          <w:sz w:val="22"/>
          <w:szCs w:val="22"/>
          <w:lang w:val="vi" w:eastAsia="en-US"/>
        </w:rPr>
      </w:pPr>
      <w:r w:rsidRPr="003A30DF">
        <w:rPr>
          <w:color w:val="231F20"/>
          <w:sz w:val="22"/>
          <w:szCs w:val="22"/>
          <w:lang w:val="vi" w:eastAsia="en-US"/>
        </w:rPr>
        <w:t>Bảo đảm cung cấp dịch vụ cấp nước cho khách hàng, đáp ứng các tiêu chuẩn, quy chuẩn kỹ thuật về dịch vụ theo quy định;</w:t>
      </w:r>
    </w:p>
    <w:p w14:paraId="582C21FB" w14:textId="77777777" w:rsidR="003A30DF" w:rsidRPr="003A30DF" w:rsidRDefault="003A30DF" w:rsidP="003A30DF">
      <w:pPr>
        <w:widowControl w:val="0"/>
        <w:numPr>
          <w:ilvl w:val="1"/>
          <w:numId w:val="39"/>
        </w:numPr>
        <w:tabs>
          <w:tab w:val="left" w:pos="630"/>
        </w:tabs>
        <w:ind w:left="0" w:firstLine="450"/>
        <w:jc w:val="both"/>
        <w:rPr>
          <w:sz w:val="22"/>
          <w:szCs w:val="22"/>
          <w:lang w:val="vi" w:eastAsia="en-US"/>
        </w:rPr>
      </w:pPr>
      <w:r w:rsidRPr="003A30DF">
        <w:rPr>
          <w:color w:val="231F20"/>
          <w:sz w:val="22"/>
          <w:szCs w:val="22"/>
          <w:lang w:val="vi" w:eastAsia="en-US"/>
        </w:rPr>
        <w:t>Tiếp</w:t>
      </w:r>
      <w:r w:rsidRPr="003A30DF">
        <w:rPr>
          <w:color w:val="231F20"/>
          <w:spacing w:val="10"/>
          <w:sz w:val="22"/>
          <w:szCs w:val="22"/>
          <w:lang w:val="vi" w:eastAsia="en-US"/>
        </w:rPr>
        <w:t xml:space="preserve"> </w:t>
      </w:r>
      <w:r w:rsidRPr="003A30DF">
        <w:rPr>
          <w:color w:val="231F20"/>
          <w:sz w:val="22"/>
          <w:szCs w:val="22"/>
          <w:lang w:val="vi" w:eastAsia="en-US"/>
        </w:rPr>
        <w:t>nhận</w:t>
      </w:r>
      <w:r w:rsidRPr="003A30DF">
        <w:rPr>
          <w:color w:val="231F20"/>
          <w:spacing w:val="9"/>
          <w:sz w:val="22"/>
          <w:szCs w:val="22"/>
          <w:lang w:val="vi" w:eastAsia="en-US"/>
        </w:rPr>
        <w:t xml:space="preserve"> </w:t>
      </w:r>
      <w:r w:rsidRPr="003A30DF">
        <w:rPr>
          <w:color w:val="231F20"/>
          <w:sz w:val="22"/>
          <w:szCs w:val="22"/>
          <w:lang w:val="vi" w:eastAsia="en-US"/>
        </w:rPr>
        <w:t>và</w:t>
      </w:r>
      <w:r w:rsidRPr="003A30DF">
        <w:rPr>
          <w:color w:val="231F20"/>
          <w:spacing w:val="12"/>
          <w:sz w:val="22"/>
          <w:szCs w:val="22"/>
          <w:lang w:val="vi" w:eastAsia="en-US"/>
        </w:rPr>
        <w:t xml:space="preserve"> </w:t>
      </w:r>
      <w:r w:rsidRPr="003A30DF">
        <w:rPr>
          <w:color w:val="231F20"/>
          <w:sz w:val="22"/>
          <w:szCs w:val="22"/>
          <w:lang w:val="vi" w:eastAsia="en-US"/>
        </w:rPr>
        <w:t>có</w:t>
      </w:r>
      <w:r w:rsidRPr="003A30DF">
        <w:rPr>
          <w:color w:val="231F20"/>
          <w:spacing w:val="11"/>
          <w:sz w:val="22"/>
          <w:szCs w:val="22"/>
          <w:lang w:val="vi" w:eastAsia="en-US"/>
        </w:rPr>
        <w:t xml:space="preserve"> </w:t>
      </w:r>
      <w:r w:rsidRPr="003A30DF">
        <w:rPr>
          <w:color w:val="231F20"/>
          <w:sz w:val="22"/>
          <w:szCs w:val="22"/>
          <w:lang w:val="vi" w:eastAsia="en-US"/>
        </w:rPr>
        <w:t>biện</w:t>
      </w:r>
      <w:r w:rsidRPr="003A30DF">
        <w:rPr>
          <w:color w:val="231F20"/>
          <w:spacing w:val="8"/>
          <w:sz w:val="22"/>
          <w:szCs w:val="22"/>
          <w:lang w:val="vi" w:eastAsia="en-US"/>
        </w:rPr>
        <w:t xml:space="preserve"> </w:t>
      </w:r>
      <w:r w:rsidRPr="003A30DF">
        <w:rPr>
          <w:color w:val="231F20"/>
          <w:sz w:val="22"/>
          <w:szCs w:val="22"/>
          <w:lang w:val="vi" w:eastAsia="en-US"/>
        </w:rPr>
        <w:t>pháp</w:t>
      </w:r>
      <w:r w:rsidRPr="003A30DF">
        <w:rPr>
          <w:color w:val="231F20"/>
          <w:spacing w:val="9"/>
          <w:sz w:val="22"/>
          <w:szCs w:val="22"/>
          <w:lang w:val="vi" w:eastAsia="en-US"/>
        </w:rPr>
        <w:t xml:space="preserve"> </w:t>
      </w:r>
      <w:r w:rsidRPr="003A30DF">
        <w:rPr>
          <w:color w:val="231F20"/>
          <w:sz w:val="22"/>
          <w:szCs w:val="22"/>
          <w:lang w:val="vi" w:eastAsia="en-US"/>
        </w:rPr>
        <w:t>giải</w:t>
      </w:r>
      <w:r w:rsidRPr="003A30DF">
        <w:rPr>
          <w:color w:val="231F20"/>
          <w:spacing w:val="12"/>
          <w:sz w:val="22"/>
          <w:szCs w:val="22"/>
          <w:lang w:val="vi" w:eastAsia="en-US"/>
        </w:rPr>
        <w:t xml:space="preserve"> </w:t>
      </w:r>
      <w:r w:rsidRPr="003A30DF">
        <w:rPr>
          <w:color w:val="231F20"/>
          <w:sz w:val="22"/>
          <w:szCs w:val="22"/>
          <w:lang w:val="vi" w:eastAsia="en-US"/>
        </w:rPr>
        <w:t>quyết</w:t>
      </w:r>
      <w:r w:rsidRPr="003A30DF">
        <w:rPr>
          <w:color w:val="231F20"/>
          <w:spacing w:val="10"/>
          <w:sz w:val="22"/>
          <w:szCs w:val="22"/>
          <w:lang w:val="vi" w:eastAsia="en-US"/>
        </w:rPr>
        <w:t xml:space="preserve"> </w:t>
      </w:r>
      <w:r w:rsidRPr="003A30DF">
        <w:rPr>
          <w:color w:val="231F20"/>
          <w:sz w:val="22"/>
          <w:szCs w:val="22"/>
          <w:lang w:val="vi" w:eastAsia="en-US"/>
        </w:rPr>
        <w:t>kịp</w:t>
      </w:r>
      <w:r w:rsidRPr="003A30DF">
        <w:rPr>
          <w:color w:val="231F20"/>
          <w:spacing w:val="8"/>
          <w:sz w:val="22"/>
          <w:szCs w:val="22"/>
          <w:lang w:val="vi" w:eastAsia="en-US"/>
        </w:rPr>
        <w:t xml:space="preserve"> </w:t>
      </w:r>
      <w:r w:rsidRPr="003A30DF">
        <w:rPr>
          <w:color w:val="231F20"/>
          <w:sz w:val="22"/>
          <w:szCs w:val="22"/>
          <w:lang w:val="vi" w:eastAsia="en-US"/>
        </w:rPr>
        <w:t>thời</w:t>
      </w:r>
      <w:r w:rsidRPr="003A30DF">
        <w:rPr>
          <w:color w:val="231F20"/>
          <w:spacing w:val="10"/>
          <w:sz w:val="22"/>
          <w:szCs w:val="22"/>
          <w:lang w:val="vi" w:eastAsia="en-US"/>
        </w:rPr>
        <w:t xml:space="preserve"> </w:t>
      </w:r>
      <w:r w:rsidRPr="003A30DF">
        <w:rPr>
          <w:color w:val="231F20"/>
          <w:sz w:val="22"/>
          <w:szCs w:val="22"/>
          <w:lang w:val="vi" w:eastAsia="en-US"/>
        </w:rPr>
        <w:t>khi</w:t>
      </w:r>
      <w:r w:rsidRPr="003A30DF">
        <w:rPr>
          <w:color w:val="231F20"/>
          <w:spacing w:val="10"/>
          <w:sz w:val="22"/>
          <w:szCs w:val="22"/>
          <w:lang w:val="vi" w:eastAsia="en-US"/>
        </w:rPr>
        <w:t xml:space="preserve"> </w:t>
      </w:r>
      <w:r w:rsidRPr="003A30DF">
        <w:rPr>
          <w:color w:val="231F20"/>
          <w:sz w:val="22"/>
          <w:szCs w:val="22"/>
          <w:lang w:val="vi" w:eastAsia="en-US"/>
        </w:rPr>
        <w:t>Bên</w:t>
      </w:r>
      <w:r w:rsidRPr="003A30DF">
        <w:rPr>
          <w:color w:val="231F20"/>
          <w:spacing w:val="9"/>
          <w:sz w:val="22"/>
          <w:szCs w:val="22"/>
          <w:lang w:val="vi" w:eastAsia="en-US"/>
        </w:rPr>
        <w:t xml:space="preserve"> </w:t>
      </w:r>
      <w:r w:rsidRPr="003A30DF">
        <w:rPr>
          <w:color w:val="231F20"/>
          <w:sz w:val="22"/>
          <w:szCs w:val="22"/>
          <w:lang w:val="vi" w:eastAsia="en-US"/>
        </w:rPr>
        <w:t>B</w:t>
      </w:r>
      <w:r w:rsidRPr="003A30DF">
        <w:rPr>
          <w:color w:val="231F20"/>
          <w:spacing w:val="15"/>
          <w:sz w:val="22"/>
          <w:szCs w:val="22"/>
          <w:lang w:val="vi" w:eastAsia="en-US"/>
        </w:rPr>
        <w:t xml:space="preserve"> </w:t>
      </w:r>
      <w:r w:rsidRPr="003A30DF">
        <w:rPr>
          <w:color w:val="231F20"/>
          <w:sz w:val="22"/>
          <w:szCs w:val="22"/>
          <w:lang w:val="vi" w:eastAsia="en-US"/>
        </w:rPr>
        <w:t>thông</w:t>
      </w:r>
      <w:r w:rsidRPr="003A30DF">
        <w:rPr>
          <w:color w:val="231F20"/>
          <w:spacing w:val="10"/>
          <w:sz w:val="22"/>
          <w:szCs w:val="22"/>
          <w:lang w:val="vi" w:eastAsia="en-US"/>
        </w:rPr>
        <w:t xml:space="preserve"> </w:t>
      </w:r>
      <w:r w:rsidRPr="003A30DF">
        <w:rPr>
          <w:color w:val="231F20"/>
          <w:sz w:val="22"/>
          <w:szCs w:val="22"/>
          <w:lang w:val="vi" w:eastAsia="en-US"/>
        </w:rPr>
        <w:t>báo</w:t>
      </w:r>
      <w:r w:rsidRPr="003A30DF">
        <w:rPr>
          <w:color w:val="231F20"/>
          <w:spacing w:val="11"/>
          <w:sz w:val="22"/>
          <w:szCs w:val="22"/>
          <w:lang w:val="vi" w:eastAsia="en-US"/>
        </w:rPr>
        <w:t xml:space="preserve"> </w:t>
      </w:r>
      <w:r w:rsidRPr="003A30DF">
        <w:rPr>
          <w:color w:val="231F20"/>
          <w:sz w:val="22"/>
          <w:szCs w:val="22"/>
          <w:lang w:val="vi" w:eastAsia="en-US"/>
        </w:rPr>
        <w:t>các</w:t>
      </w:r>
      <w:r w:rsidRPr="003A30DF">
        <w:rPr>
          <w:color w:val="231F20"/>
          <w:spacing w:val="12"/>
          <w:sz w:val="22"/>
          <w:szCs w:val="22"/>
          <w:lang w:val="vi" w:eastAsia="en-US"/>
        </w:rPr>
        <w:t xml:space="preserve"> </w:t>
      </w:r>
      <w:r w:rsidRPr="003A30DF">
        <w:rPr>
          <w:color w:val="231F20"/>
          <w:sz w:val="22"/>
          <w:szCs w:val="22"/>
          <w:lang w:val="vi" w:eastAsia="en-US"/>
        </w:rPr>
        <w:t>sự</w:t>
      </w:r>
      <w:r w:rsidRPr="003A30DF">
        <w:rPr>
          <w:color w:val="231F20"/>
          <w:spacing w:val="12"/>
          <w:sz w:val="22"/>
          <w:szCs w:val="22"/>
          <w:lang w:val="vi" w:eastAsia="en-US"/>
        </w:rPr>
        <w:t xml:space="preserve"> </w:t>
      </w:r>
      <w:r w:rsidRPr="003A30DF">
        <w:rPr>
          <w:color w:val="231F20"/>
          <w:sz w:val="22"/>
          <w:szCs w:val="22"/>
          <w:lang w:val="vi" w:eastAsia="en-US"/>
        </w:rPr>
        <w:t>cố</w:t>
      </w:r>
      <w:r w:rsidRPr="003A30DF">
        <w:rPr>
          <w:color w:val="231F20"/>
          <w:spacing w:val="8"/>
          <w:sz w:val="22"/>
          <w:szCs w:val="22"/>
          <w:lang w:val="vi" w:eastAsia="en-US"/>
        </w:rPr>
        <w:t xml:space="preserve"> </w:t>
      </w:r>
      <w:r w:rsidRPr="003A30DF">
        <w:rPr>
          <w:color w:val="231F20"/>
          <w:sz w:val="22"/>
          <w:szCs w:val="22"/>
          <w:lang w:val="vi" w:eastAsia="en-US"/>
        </w:rPr>
        <w:t>về</w:t>
      </w:r>
      <w:r w:rsidRPr="003A30DF">
        <w:rPr>
          <w:color w:val="231F20"/>
          <w:spacing w:val="7"/>
          <w:sz w:val="22"/>
          <w:szCs w:val="22"/>
          <w:lang w:val="vi" w:eastAsia="en-US"/>
        </w:rPr>
        <w:t xml:space="preserve"> </w:t>
      </w:r>
      <w:r w:rsidRPr="003A30DF">
        <w:rPr>
          <w:color w:val="231F20"/>
          <w:sz w:val="22"/>
          <w:szCs w:val="22"/>
          <w:lang w:val="vi" w:eastAsia="en-US"/>
        </w:rPr>
        <w:t>chất</w:t>
      </w:r>
      <w:r w:rsidRPr="003A30DF">
        <w:rPr>
          <w:color w:val="231F20"/>
          <w:spacing w:val="10"/>
          <w:sz w:val="22"/>
          <w:szCs w:val="22"/>
          <w:lang w:val="vi" w:eastAsia="en-US"/>
        </w:rPr>
        <w:t xml:space="preserve"> </w:t>
      </w:r>
      <w:r w:rsidRPr="003A30DF">
        <w:rPr>
          <w:color w:val="231F20"/>
          <w:sz w:val="22"/>
          <w:szCs w:val="22"/>
          <w:lang w:val="vi" w:eastAsia="en-US"/>
        </w:rPr>
        <w:t>lượng</w:t>
      </w:r>
      <w:r w:rsidRPr="003A30DF">
        <w:rPr>
          <w:color w:val="231F20"/>
          <w:spacing w:val="9"/>
          <w:sz w:val="22"/>
          <w:szCs w:val="22"/>
          <w:lang w:val="vi" w:eastAsia="en-US"/>
        </w:rPr>
        <w:t xml:space="preserve"> </w:t>
      </w:r>
      <w:r w:rsidRPr="003A30DF">
        <w:rPr>
          <w:color w:val="231F20"/>
          <w:sz w:val="22"/>
          <w:szCs w:val="22"/>
          <w:lang w:val="vi" w:eastAsia="en-US"/>
        </w:rPr>
        <w:t>nước,</w:t>
      </w:r>
      <w:r w:rsidRPr="003A30DF">
        <w:rPr>
          <w:color w:val="231F20"/>
          <w:spacing w:val="9"/>
          <w:sz w:val="22"/>
          <w:szCs w:val="22"/>
          <w:lang w:val="vi" w:eastAsia="en-US"/>
        </w:rPr>
        <w:t xml:space="preserve"> </w:t>
      </w:r>
      <w:r w:rsidRPr="003A30DF">
        <w:rPr>
          <w:color w:val="231F20"/>
          <w:sz w:val="22"/>
          <w:szCs w:val="22"/>
          <w:lang w:val="vi" w:eastAsia="en-US"/>
        </w:rPr>
        <w:t>áp</w:t>
      </w:r>
      <w:r w:rsidRPr="003A30DF">
        <w:rPr>
          <w:color w:val="231F20"/>
          <w:spacing w:val="8"/>
          <w:sz w:val="22"/>
          <w:szCs w:val="22"/>
          <w:lang w:val="vi" w:eastAsia="en-US"/>
        </w:rPr>
        <w:t xml:space="preserve"> </w:t>
      </w:r>
      <w:r w:rsidRPr="003A30DF">
        <w:rPr>
          <w:color w:val="231F20"/>
          <w:sz w:val="22"/>
          <w:szCs w:val="22"/>
          <w:lang w:val="vi" w:eastAsia="en-US"/>
        </w:rPr>
        <w:t>lực</w:t>
      </w:r>
      <w:r w:rsidRPr="003A30DF">
        <w:rPr>
          <w:color w:val="231F20"/>
          <w:spacing w:val="9"/>
          <w:sz w:val="22"/>
          <w:szCs w:val="22"/>
          <w:lang w:val="vi" w:eastAsia="en-US"/>
        </w:rPr>
        <w:t xml:space="preserve"> </w:t>
      </w:r>
      <w:r w:rsidRPr="003A30DF">
        <w:rPr>
          <w:color w:val="231F20"/>
          <w:sz w:val="22"/>
          <w:szCs w:val="22"/>
          <w:lang w:val="vi" w:eastAsia="en-US"/>
        </w:rPr>
        <w:t>nước</w:t>
      </w:r>
      <w:r w:rsidRPr="00A405E0">
        <w:rPr>
          <w:color w:val="231F20"/>
          <w:sz w:val="22"/>
          <w:szCs w:val="22"/>
          <w:lang w:val="vi" w:eastAsia="en-US"/>
        </w:rPr>
        <w:t xml:space="preserve"> </w:t>
      </w:r>
      <w:r w:rsidRPr="003A30DF">
        <w:rPr>
          <w:color w:val="231F20"/>
          <w:sz w:val="22"/>
          <w:szCs w:val="22"/>
          <w:lang w:val="vi" w:eastAsia="en-US"/>
        </w:rPr>
        <w:t>hoặc các khiếu nại về đồng hồ</w:t>
      </w:r>
      <w:r w:rsidRPr="003A30DF">
        <w:rPr>
          <w:color w:val="231F20"/>
          <w:spacing w:val="-5"/>
          <w:sz w:val="22"/>
          <w:szCs w:val="22"/>
          <w:lang w:val="vi" w:eastAsia="en-US"/>
        </w:rPr>
        <w:t xml:space="preserve"> </w:t>
      </w:r>
      <w:r w:rsidRPr="003A30DF">
        <w:rPr>
          <w:color w:val="231F20"/>
          <w:sz w:val="22"/>
          <w:szCs w:val="22"/>
          <w:lang w:val="vi" w:eastAsia="en-US"/>
        </w:rPr>
        <w:t>nước;</w:t>
      </w:r>
    </w:p>
    <w:p w14:paraId="30206E67" w14:textId="77777777" w:rsidR="003A30DF" w:rsidRPr="003A30DF" w:rsidRDefault="003A30DF" w:rsidP="003A30DF">
      <w:pPr>
        <w:widowControl w:val="0"/>
        <w:numPr>
          <w:ilvl w:val="1"/>
          <w:numId w:val="39"/>
        </w:numPr>
        <w:tabs>
          <w:tab w:val="left" w:pos="630"/>
        </w:tabs>
        <w:ind w:left="0" w:firstLine="450"/>
        <w:jc w:val="both"/>
        <w:rPr>
          <w:sz w:val="22"/>
          <w:szCs w:val="22"/>
          <w:lang w:val="vi" w:eastAsia="en-US"/>
        </w:rPr>
      </w:pPr>
      <w:r w:rsidRPr="003A30DF">
        <w:rPr>
          <w:color w:val="231F20"/>
          <w:sz w:val="22"/>
          <w:szCs w:val="22"/>
          <w:lang w:val="vi" w:eastAsia="en-US"/>
        </w:rPr>
        <w:t>Thông báo trên các phương tiện thông tin đại chúng hoặc trực tiếp đến Bên B chậm nhất là ba (03) ngày làm việc trước khi tạm ngưng cung cấp nước để phục vụ công tác sửa chữa, duy tu, bảo dưỡng định kỳ, trừ trường hợp xảy ra sự cố đột</w:t>
      </w:r>
      <w:r w:rsidRPr="003A30DF">
        <w:rPr>
          <w:color w:val="231F20"/>
          <w:spacing w:val="-4"/>
          <w:sz w:val="22"/>
          <w:szCs w:val="22"/>
          <w:lang w:val="vi" w:eastAsia="en-US"/>
        </w:rPr>
        <w:t xml:space="preserve"> </w:t>
      </w:r>
      <w:r w:rsidRPr="003A30DF">
        <w:rPr>
          <w:color w:val="231F20"/>
          <w:sz w:val="22"/>
          <w:szCs w:val="22"/>
          <w:lang w:val="vi" w:eastAsia="en-US"/>
        </w:rPr>
        <w:t>xuất;</w:t>
      </w:r>
    </w:p>
    <w:p w14:paraId="6738458D" w14:textId="77777777" w:rsidR="003A30DF" w:rsidRPr="003A30DF" w:rsidRDefault="003A30DF" w:rsidP="003A30DF">
      <w:pPr>
        <w:widowControl w:val="0"/>
        <w:numPr>
          <w:ilvl w:val="1"/>
          <w:numId w:val="39"/>
        </w:numPr>
        <w:tabs>
          <w:tab w:val="left" w:pos="630"/>
        </w:tabs>
        <w:ind w:left="0" w:firstLine="450"/>
        <w:jc w:val="both"/>
        <w:rPr>
          <w:color w:val="000000"/>
          <w:sz w:val="22"/>
          <w:szCs w:val="22"/>
          <w:lang w:val="vi" w:eastAsia="en-US"/>
        </w:rPr>
      </w:pPr>
      <w:r w:rsidRPr="003A30DF">
        <w:rPr>
          <w:color w:val="000000"/>
          <w:sz w:val="22"/>
          <w:szCs w:val="22"/>
          <w:lang w:val="vi" w:eastAsia="en-US"/>
        </w:rPr>
        <w:t xml:space="preserve">Ghi chỉ số đồng hồ nước hàng tháng theo lịch trình cố định. Khi cần thiết có thể </w:t>
      </w:r>
      <w:r w:rsidRPr="00A405E0">
        <w:rPr>
          <w:color w:val="000000"/>
          <w:spacing w:val="2"/>
          <w:sz w:val="22"/>
          <w:szCs w:val="22"/>
          <w:lang w:val="vi" w:eastAsia="en-US"/>
        </w:rPr>
        <w:t>thực hiện</w:t>
      </w:r>
      <w:r w:rsidRPr="003A30DF">
        <w:rPr>
          <w:color w:val="000000"/>
          <w:sz w:val="22"/>
          <w:szCs w:val="22"/>
          <w:lang w:val="vi" w:eastAsia="en-US"/>
        </w:rPr>
        <w:t xml:space="preserve"> ngày ghi chỉ số</w:t>
      </w:r>
      <w:r w:rsidRPr="003A30DF">
        <w:rPr>
          <w:color w:val="000000"/>
          <w:spacing w:val="28"/>
          <w:sz w:val="22"/>
          <w:szCs w:val="22"/>
          <w:lang w:val="vi" w:eastAsia="en-US"/>
        </w:rPr>
        <w:t xml:space="preserve"> </w:t>
      </w:r>
      <w:r w:rsidRPr="003A30DF">
        <w:rPr>
          <w:color w:val="000000"/>
          <w:sz w:val="22"/>
          <w:szCs w:val="22"/>
          <w:lang w:val="vi" w:eastAsia="en-US"/>
        </w:rPr>
        <w:t>trước</w:t>
      </w:r>
      <w:r w:rsidRPr="00A405E0">
        <w:rPr>
          <w:color w:val="000000"/>
          <w:sz w:val="22"/>
          <w:szCs w:val="22"/>
          <w:lang w:val="vi" w:eastAsia="en-US"/>
        </w:rPr>
        <w:t xml:space="preserve"> </w:t>
      </w:r>
      <w:r w:rsidRPr="003A30DF">
        <w:rPr>
          <w:color w:val="000000"/>
          <w:sz w:val="22"/>
          <w:szCs w:val="22"/>
          <w:lang w:val="vi" w:eastAsia="en-US"/>
        </w:rPr>
        <w:t>hoặc sau 03 ngày so với lịch trình cố định;</w:t>
      </w:r>
    </w:p>
    <w:p w14:paraId="74D10DC8" w14:textId="77777777" w:rsidR="003A30DF" w:rsidRPr="003A30DF" w:rsidRDefault="003A30DF" w:rsidP="003A30DF">
      <w:pPr>
        <w:widowControl w:val="0"/>
        <w:numPr>
          <w:ilvl w:val="1"/>
          <w:numId w:val="39"/>
        </w:numPr>
        <w:tabs>
          <w:tab w:val="left" w:pos="630"/>
        </w:tabs>
        <w:ind w:left="0" w:firstLine="450"/>
        <w:jc w:val="both"/>
        <w:rPr>
          <w:sz w:val="22"/>
          <w:szCs w:val="22"/>
          <w:lang w:val="vi" w:eastAsia="en-US"/>
        </w:rPr>
      </w:pPr>
      <w:r w:rsidRPr="003A30DF">
        <w:rPr>
          <w:color w:val="231F20"/>
          <w:sz w:val="22"/>
          <w:szCs w:val="22"/>
          <w:lang w:val="vi" w:eastAsia="en-US"/>
        </w:rPr>
        <w:t>Thông báo trên phương tiện thông tin đại chúng hoặc thông báo trực tiếp đến Bên B các quy định mới liên</w:t>
      </w:r>
      <w:r w:rsidRPr="003A30DF">
        <w:rPr>
          <w:color w:val="231F20"/>
          <w:spacing w:val="40"/>
          <w:sz w:val="22"/>
          <w:szCs w:val="22"/>
          <w:lang w:val="vi" w:eastAsia="en-US"/>
        </w:rPr>
        <w:t xml:space="preserve"> </w:t>
      </w:r>
      <w:r w:rsidRPr="003A30DF">
        <w:rPr>
          <w:color w:val="231F20"/>
          <w:sz w:val="22"/>
          <w:szCs w:val="22"/>
          <w:lang w:val="vi" w:eastAsia="en-US"/>
        </w:rPr>
        <w:t>quan</w:t>
      </w:r>
      <w:r w:rsidRPr="00A405E0">
        <w:rPr>
          <w:color w:val="231F20"/>
          <w:sz w:val="22"/>
          <w:szCs w:val="22"/>
          <w:lang w:val="vi" w:eastAsia="en-US"/>
        </w:rPr>
        <w:t xml:space="preserve"> </w:t>
      </w:r>
      <w:r w:rsidRPr="003A30DF">
        <w:rPr>
          <w:color w:val="231F20"/>
          <w:sz w:val="22"/>
          <w:szCs w:val="22"/>
          <w:lang w:val="vi" w:eastAsia="en-US"/>
        </w:rPr>
        <w:t>đến việc cung cấp, sử dụng nước;</w:t>
      </w:r>
    </w:p>
    <w:p w14:paraId="130AB083" w14:textId="77777777" w:rsidR="003A30DF" w:rsidRPr="003A30DF" w:rsidRDefault="003A30DF" w:rsidP="003A30DF">
      <w:pPr>
        <w:widowControl w:val="0"/>
        <w:numPr>
          <w:ilvl w:val="1"/>
          <w:numId w:val="39"/>
        </w:numPr>
        <w:tabs>
          <w:tab w:val="left" w:pos="630"/>
        </w:tabs>
        <w:ind w:left="0" w:firstLine="450"/>
        <w:jc w:val="both"/>
        <w:rPr>
          <w:sz w:val="22"/>
          <w:szCs w:val="22"/>
          <w:lang w:val="vi" w:eastAsia="en-US"/>
        </w:rPr>
      </w:pPr>
      <w:r w:rsidRPr="003A30DF">
        <w:rPr>
          <w:color w:val="231F20"/>
          <w:sz w:val="22"/>
          <w:szCs w:val="22"/>
          <w:lang w:val="vi" w:eastAsia="en-US"/>
        </w:rPr>
        <w:t>Tiếp nhận và giải quyết các thắc mắc, khiếu nại của Bên B về các vấn đề liên quan đến việc cung cấp, sử dụng nước;</w:t>
      </w:r>
    </w:p>
    <w:p w14:paraId="1C225900" w14:textId="77777777" w:rsidR="003A30DF" w:rsidRPr="003A30DF" w:rsidRDefault="003A30DF" w:rsidP="003A30DF">
      <w:pPr>
        <w:widowControl w:val="0"/>
        <w:numPr>
          <w:ilvl w:val="1"/>
          <w:numId w:val="39"/>
        </w:numPr>
        <w:tabs>
          <w:tab w:val="left" w:pos="630"/>
        </w:tabs>
        <w:ind w:left="0" w:firstLine="450"/>
        <w:jc w:val="both"/>
        <w:rPr>
          <w:sz w:val="22"/>
          <w:szCs w:val="22"/>
          <w:lang w:val="vi" w:eastAsia="en-US"/>
        </w:rPr>
      </w:pPr>
      <w:r w:rsidRPr="003A30DF">
        <w:rPr>
          <w:color w:val="231F20"/>
          <w:sz w:val="22"/>
          <w:szCs w:val="22"/>
          <w:lang w:val="vi" w:eastAsia="en-US"/>
        </w:rPr>
        <w:t>Các nghĩa vụ khác được nêu trong hợp đồng</w:t>
      </w:r>
      <w:r w:rsidRPr="003A30DF">
        <w:rPr>
          <w:color w:val="231F20"/>
          <w:spacing w:val="-6"/>
          <w:sz w:val="22"/>
          <w:szCs w:val="22"/>
          <w:lang w:val="vi" w:eastAsia="en-US"/>
        </w:rPr>
        <w:t xml:space="preserve"> </w:t>
      </w:r>
      <w:r w:rsidRPr="003A30DF">
        <w:rPr>
          <w:color w:val="231F20"/>
          <w:sz w:val="22"/>
          <w:szCs w:val="22"/>
          <w:lang w:val="vi" w:eastAsia="en-US"/>
        </w:rPr>
        <w:t>này.</w:t>
      </w:r>
    </w:p>
    <w:p w14:paraId="6CBD0C72" w14:textId="77777777" w:rsidR="003A30DF" w:rsidRPr="003A30DF" w:rsidRDefault="003A30DF" w:rsidP="003A30DF">
      <w:pPr>
        <w:widowControl w:val="0"/>
        <w:jc w:val="both"/>
        <w:outlineLvl w:val="1"/>
        <w:rPr>
          <w:b/>
          <w:bCs/>
          <w:sz w:val="22"/>
          <w:szCs w:val="22"/>
          <w:lang w:val="vi" w:eastAsia="en-US"/>
        </w:rPr>
      </w:pPr>
      <w:r w:rsidRPr="003A30DF">
        <w:rPr>
          <w:b/>
          <w:bCs/>
          <w:color w:val="231F20"/>
          <w:sz w:val="22"/>
          <w:szCs w:val="22"/>
          <w:u w:val="thick" w:color="231F20"/>
          <w:lang w:val="vi" w:eastAsia="en-US"/>
        </w:rPr>
        <w:t>Điều 5</w:t>
      </w:r>
      <w:r w:rsidRPr="003A30DF">
        <w:rPr>
          <w:b/>
          <w:bCs/>
          <w:color w:val="231F20"/>
          <w:sz w:val="22"/>
          <w:szCs w:val="22"/>
          <w:lang w:val="vi" w:eastAsia="en-US"/>
        </w:rPr>
        <w:t>: Quyền và nghĩa vụ của Bên B</w:t>
      </w:r>
    </w:p>
    <w:p w14:paraId="2B935B24" w14:textId="77777777" w:rsidR="003A30DF" w:rsidRPr="003A30DF" w:rsidRDefault="003A30DF" w:rsidP="003A30DF">
      <w:pPr>
        <w:widowControl w:val="0"/>
        <w:numPr>
          <w:ilvl w:val="0"/>
          <w:numId w:val="40"/>
        </w:numPr>
        <w:tabs>
          <w:tab w:val="left" w:pos="535"/>
        </w:tabs>
        <w:ind w:left="851" w:hanging="284"/>
        <w:jc w:val="both"/>
        <w:rPr>
          <w:b/>
          <w:sz w:val="22"/>
          <w:szCs w:val="22"/>
          <w:lang w:val="vi" w:eastAsia="en-US"/>
        </w:rPr>
      </w:pPr>
      <w:r w:rsidRPr="003A30DF">
        <w:rPr>
          <w:b/>
          <w:color w:val="231F20"/>
          <w:sz w:val="22"/>
          <w:szCs w:val="22"/>
          <w:lang w:val="vi" w:eastAsia="en-US"/>
        </w:rPr>
        <w:t>Bên B có</w:t>
      </w:r>
      <w:r w:rsidRPr="003A30DF">
        <w:rPr>
          <w:b/>
          <w:color w:val="231F20"/>
          <w:spacing w:val="-2"/>
          <w:sz w:val="22"/>
          <w:szCs w:val="22"/>
          <w:lang w:val="vi" w:eastAsia="en-US"/>
        </w:rPr>
        <w:t xml:space="preserve"> </w:t>
      </w:r>
      <w:r w:rsidRPr="003A30DF">
        <w:rPr>
          <w:b/>
          <w:color w:val="231F20"/>
          <w:sz w:val="22"/>
          <w:szCs w:val="22"/>
          <w:lang w:val="vi" w:eastAsia="en-US"/>
        </w:rPr>
        <w:t>quyền:</w:t>
      </w:r>
    </w:p>
    <w:p w14:paraId="4F1C32F1" w14:textId="77777777" w:rsidR="003A30DF" w:rsidRPr="003A30DF" w:rsidRDefault="003A30DF" w:rsidP="003A30DF">
      <w:pPr>
        <w:widowControl w:val="0"/>
        <w:numPr>
          <w:ilvl w:val="1"/>
          <w:numId w:val="41"/>
        </w:numPr>
        <w:tabs>
          <w:tab w:val="left" w:pos="630"/>
        </w:tabs>
        <w:ind w:left="0" w:firstLine="450"/>
        <w:jc w:val="both"/>
        <w:rPr>
          <w:sz w:val="22"/>
          <w:szCs w:val="22"/>
          <w:lang w:val="vi" w:eastAsia="en-US"/>
        </w:rPr>
      </w:pPr>
      <w:r w:rsidRPr="003A30DF">
        <w:rPr>
          <w:color w:val="231F20"/>
          <w:sz w:val="22"/>
          <w:szCs w:val="22"/>
          <w:lang w:val="vi" w:eastAsia="en-US"/>
        </w:rPr>
        <w:t>Yêu cầu Bên A: cung cấp nước sạch với chất lượng và điều kiện dịch vụ đã thỏa thuận trong hợp đồng; kiểm tra chất lượng nước sạch, tính chính xác của thiết bị đo đếm nước sạch, số tiền nước phải thanh toán; khôi phục việc cung cấp nước trong thời gian sớm nhất sau khi hệ thống cấp nước bị sự</w:t>
      </w:r>
      <w:r w:rsidRPr="003A30DF">
        <w:rPr>
          <w:color w:val="231F20"/>
          <w:spacing w:val="-20"/>
          <w:sz w:val="22"/>
          <w:szCs w:val="22"/>
          <w:lang w:val="vi" w:eastAsia="en-US"/>
        </w:rPr>
        <w:t xml:space="preserve"> </w:t>
      </w:r>
      <w:r w:rsidRPr="003A30DF">
        <w:rPr>
          <w:color w:val="231F20"/>
          <w:sz w:val="22"/>
          <w:szCs w:val="22"/>
          <w:lang w:val="vi" w:eastAsia="en-US"/>
        </w:rPr>
        <w:t>cố;</w:t>
      </w:r>
    </w:p>
    <w:p w14:paraId="07DB309B" w14:textId="77777777" w:rsidR="003A30DF" w:rsidRPr="003A30DF" w:rsidRDefault="003A30DF" w:rsidP="003A30DF">
      <w:pPr>
        <w:widowControl w:val="0"/>
        <w:numPr>
          <w:ilvl w:val="1"/>
          <w:numId w:val="41"/>
        </w:numPr>
        <w:tabs>
          <w:tab w:val="left" w:pos="630"/>
        </w:tabs>
        <w:ind w:left="0" w:firstLine="450"/>
        <w:jc w:val="both"/>
        <w:rPr>
          <w:sz w:val="22"/>
          <w:szCs w:val="22"/>
          <w:lang w:val="vi" w:eastAsia="en-US"/>
        </w:rPr>
      </w:pPr>
      <w:r w:rsidRPr="003A30DF">
        <w:rPr>
          <w:color w:val="231F20"/>
          <w:sz w:val="22"/>
          <w:szCs w:val="22"/>
          <w:lang w:val="vi" w:eastAsia="en-US"/>
        </w:rPr>
        <w:t>Được Bên A cung cấp thông tin về: các sự cố liên quan đến việc cung cấp nước; kế hoạch sửa chữa, duy tu, bảo dưỡng hệ thống cấp nước; các quy định mới liên quan đến việc cung cấp, sử dụng</w:t>
      </w:r>
      <w:r w:rsidRPr="003A30DF">
        <w:rPr>
          <w:color w:val="231F20"/>
          <w:spacing w:val="-15"/>
          <w:sz w:val="22"/>
          <w:szCs w:val="22"/>
          <w:lang w:val="vi" w:eastAsia="en-US"/>
        </w:rPr>
        <w:t xml:space="preserve"> </w:t>
      </w:r>
      <w:r w:rsidRPr="003A30DF">
        <w:rPr>
          <w:color w:val="231F20"/>
          <w:sz w:val="22"/>
          <w:szCs w:val="22"/>
          <w:lang w:val="vi" w:eastAsia="en-US"/>
        </w:rPr>
        <w:t>nước;</w:t>
      </w:r>
    </w:p>
    <w:p w14:paraId="7EE450BE" w14:textId="77777777" w:rsidR="003A30DF" w:rsidRPr="003A30DF" w:rsidRDefault="003A30DF" w:rsidP="003A30DF">
      <w:pPr>
        <w:widowControl w:val="0"/>
        <w:numPr>
          <w:ilvl w:val="1"/>
          <w:numId w:val="41"/>
        </w:numPr>
        <w:tabs>
          <w:tab w:val="left" w:pos="630"/>
        </w:tabs>
        <w:ind w:left="0" w:firstLine="450"/>
        <w:jc w:val="both"/>
        <w:rPr>
          <w:sz w:val="22"/>
          <w:szCs w:val="22"/>
          <w:lang w:val="vi" w:eastAsia="en-US"/>
        </w:rPr>
      </w:pPr>
      <w:r w:rsidRPr="003A30DF">
        <w:rPr>
          <w:color w:val="231F20"/>
          <w:sz w:val="22"/>
          <w:szCs w:val="22"/>
          <w:lang w:val="vi" w:eastAsia="en-US"/>
        </w:rPr>
        <w:t>Yêu cầu Bên A tạm ngừng dịch vụ cấp nước trong thời hạn tối đa 03 tháng liên tục, Bên B phải trả các chi phí phát sinh về việc đóng, mở nước (nếu</w:t>
      </w:r>
      <w:r w:rsidRPr="003A30DF">
        <w:rPr>
          <w:color w:val="231F20"/>
          <w:spacing w:val="-18"/>
          <w:sz w:val="22"/>
          <w:szCs w:val="22"/>
          <w:lang w:val="vi" w:eastAsia="en-US"/>
        </w:rPr>
        <w:t xml:space="preserve"> </w:t>
      </w:r>
      <w:r w:rsidRPr="003A30DF">
        <w:rPr>
          <w:color w:val="231F20"/>
          <w:sz w:val="22"/>
          <w:szCs w:val="22"/>
          <w:lang w:val="vi" w:eastAsia="en-US"/>
        </w:rPr>
        <w:t>có).</w:t>
      </w:r>
    </w:p>
    <w:p w14:paraId="17FA9032" w14:textId="77777777" w:rsidR="003A30DF" w:rsidRPr="003A30DF" w:rsidRDefault="003A30DF" w:rsidP="003A30DF">
      <w:pPr>
        <w:widowControl w:val="0"/>
        <w:numPr>
          <w:ilvl w:val="0"/>
          <w:numId w:val="40"/>
        </w:numPr>
        <w:tabs>
          <w:tab w:val="left" w:pos="535"/>
        </w:tabs>
        <w:ind w:left="851" w:hanging="284"/>
        <w:jc w:val="both"/>
        <w:rPr>
          <w:b/>
          <w:color w:val="231F20"/>
          <w:sz w:val="22"/>
          <w:szCs w:val="22"/>
          <w:lang w:val="vi" w:eastAsia="en-US"/>
        </w:rPr>
      </w:pPr>
      <w:r w:rsidRPr="003A30DF">
        <w:rPr>
          <w:b/>
          <w:color w:val="231F20"/>
          <w:sz w:val="22"/>
          <w:szCs w:val="22"/>
          <w:lang w:val="vi" w:eastAsia="en-US"/>
        </w:rPr>
        <w:t>Bên B có nghĩa vụ:</w:t>
      </w:r>
    </w:p>
    <w:p w14:paraId="027A9BB8" w14:textId="77777777" w:rsidR="003A30DF" w:rsidRPr="003A30DF" w:rsidRDefault="003A30DF" w:rsidP="003A30DF">
      <w:pPr>
        <w:widowControl w:val="0"/>
        <w:numPr>
          <w:ilvl w:val="1"/>
          <w:numId w:val="42"/>
        </w:numPr>
        <w:tabs>
          <w:tab w:val="left" w:pos="630"/>
        </w:tabs>
        <w:ind w:left="0" w:firstLine="450"/>
        <w:jc w:val="both"/>
        <w:rPr>
          <w:sz w:val="22"/>
          <w:szCs w:val="22"/>
          <w:lang w:val="vi" w:eastAsia="en-US"/>
        </w:rPr>
      </w:pPr>
      <w:r w:rsidRPr="003A30DF">
        <w:rPr>
          <w:color w:val="231F20"/>
          <w:sz w:val="22"/>
          <w:szCs w:val="22"/>
          <w:lang w:val="vi" w:eastAsia="en-US"/>
        </w:rPr>
        <w:t>Thanh toán tiền nước đầy đủ và đúng thời gian theo Điều 3 của hợp đồng này. Trường hợp Bên B có khiếu nại đang chờ Bên A hoặc các cơ quan có thẩm quyền giải quyết, Bên B vẫn phải thanh toán tiền nước còn nợ theo đúng thời hạn đã được thông</w:t>
      </w:r>
      <w:r w:rsidRPr="003A30DF">
        <w:rPr>
          <w:color w:val="231F20"/>
          <w:spacing w:val="-3"/>
          <w:sz w:val="22"/>
          <w:szCs w:val="22"/>
          <w:lang w:val="vi" w:eastAsia="en-US"/>
        </w:rPr>
        <w:t xml:space="preserve"> </w:t>
      </w:r>
      <w:r w:rsidRPr="003A30DF">
        <w:rPr>
          <w:color w:val="231F20"/>
          <w:sz w:val="22"/>
          <w:szCs w:val="22"/>
          <w:lang w:val="vi" w:eastAsia="en-US"/>
        </w:rPr>
        <w:t>báo;</w:t>
      </w:r>
    </w:p>
    <w:p w14:paraId="34B4953F" w14:textId="77777777" w:rsidR="003A30DF" w:rsidRPr="003A30DF" w:rsidRDefault="003A30DF" w:rsidP="003A30DF">
      <w:pPr>
        <w:widowControl w:val="0"/>
        <w:numPr>
          <w:ilvl w:val="1"/>
          <w:numId w:val="42"/>
        </w:numPr>
        <w:tabs>
          <w:tab w:val="left" w:pos="630"/>
        </w:tabs>
        <w:ind w:left="0" w:firstLine="450"/>
        <w:jc w:val="both"/>
        <w:rPr>
          <w:sz w:val="22"/>
          <w:szCs w:val="22"/>
          <w:lang w:val="vi" w:eastAsia="en-US"/>
        </w:rPr>
      </w:pPr>
      <w:r w:rsidRPr="003A30DF">
        <w:rPr>
          <w:color w:val="231F20"/>
          <w:sz w:val="22"/>
          <w:szCs w:val="22"/>
          <w:lang w:val="vi" w:eastAsia="en-US"/>
        </w:rPr>
        <w:t>Tạo điều kiện thuận lợi cho Bên A ghi chỉ số đồng hồ nước, thay đồng hồ nước định kỳ và kiểm tra hệ thống cấp nước phía sau đồng hồ</w:t>
      </w:r>
      <w:r w:rsidRPr="003A30DF">
        <w:rPr>
          <w:color w:val="231F20"/>
          <w:spacing w:val="-16"/>
          <w:sz w:val="22"/>
          <w:szCs w:val="22"/>
          <w:lang w:val="vi" w:eastAsia="en-US"/>
        </w:rPr>
        <w:t xml:space="preserve"> </w:t>
      </w:r>
      <w:r w:rsidRPr="003A30DF">
        <w:rPr>
          <w:color w:val="231F20"/>
          <w:sz w:val="22"/>
          <w:szCs w:val="22"/>
          <w:lang w:val="vi" w:eastAsia="en-US"/>
        </w:rPr>
        <w:t>nước;</w:t>
      </w:r>
    </w:p>
    <w:p w14:paraId="0ECE5C99" w14:textId="77777777" w:rsidR="003A30DF" w:rsidRPr="003A30DF" w:rsidRDefault="003A30DF" w:rsidP="003A30DF">
      <w:pPr>
        <w:widowControl w:val="0"/>
        <w:numPr>
          <w:ilvl w:val="1"/>
          <w:numId w:val="42"/>
        </w:numPr>
        <w:tabs>
          <w:tab w:val="left" w:pos="630"/>
        </w:tabs>
        <w:ind w:left="0" w:firstLine="450"/>
        <w:jc w:val="both"/>
        <w:rPr>
          <w:sz w:val="22"/>
          <w:szCs w:val="22"/>
          <w:lang w:val="vi" w:eastAsia="en-US"/>
        </w:rPr>
      </w:pPr>
      <w:r w:rsidRPr="003A30DF">
        <w:rPr>
          <w:color w:val="231F20"/>
          <w:sz w:val="22"/>
          <w:szCs w:val="22"/>
          <w:lang w:val="vi" w:eastAsia="en-US"/>
        </w:rPr>
        <w:t>Kịp thời thông báo cho Bên A khi phát hiện các sự cố về chất lượng nước, áp lực nước hoặc sự bất thường của đồng hồ</w:t>
      </w:r>
      <w:r w:rsidRPr="003A30DF">
        <w:rPr>
          <w:color w:val="231F20"/>
          <w:spacing w:val="-3"/>
          <w:sz w:val="22"/>
          <w:szCs w:val="22"/>
          <w:lang w:val="vi" w:eastAsia="en-US"/>
        </w:rPr>
        <w:t xml:space="preserve"> </w:t>
      </w:r>
      <w:r w:rsidRPr="003A30DF">
        <w:rPr>
          <w:color w:val="231F20"/>
          <w:sz w:val="22"/>
          <w:szCs w:val="22"/>
          <w:lang w:val="vi" w:eastAsia="en-US"/>
        </w:rPr>
        <w:t>nước;</w:t>
      </w:r>
    </w:p>
    <w:p w14:paraId="1DC3015F" w14:textId="77777777" w:rsidR="003A30DF" w:rsidRPr="003A30DF" w:rsidRDefault="003A30DF" w:rsidP="003A30DF">
      <w:pPr>
        <w:widowControl w:val="0"/>
        <w:numPr>
          <w:ilvl w:val="1"/>
          <w:numId w:val="42"/>
        </w:numPr>
        <w:tabs>
          <w:tab w:val="left" w:pos="540"/>
        </w:tabs>
        <w:ind w:left="0" w:firstLine="450"/>
        <w:jc w:val="both"/>
        <w:rPr>
          <w:sz w:val="22"/>
          <w:szCs w:val="22"/>
          <w:lang w:val="vi" w:eastAsia="en-US"/>
        </w:rPr>
      </w:pPr>
      <w:r w:rsidRPr="003A30DF">
        <w:rPr>
          <w:color w:val="231F20"/>
          <w:sz w:val="22"/>
          <w:szCs w:val="22"/>
          <w:lang w:val="vi" w:eastAsia="en-US"/>
        </w:rPr>
        <w:t>Đảm bảo nơi đặt đồng hồ nước thuận lợi cho việc ghi chỉ số và thay thế đồng hồ nước; bảo quản đồng hồ nước, các thiết bị và các chì niêm do Bên A lắp đặt; không làm sai lệch đo đếm của đồng hồ nước, không tự ý sửa chữa</w:t>
      </w:r>
      <w:r w:rsidRPr="003A30DF">
        <w:rPr>
          <w:color w:val="231F20"/>
          <w:spacing w:val="-3"/>
          <w:sz w:val="22"/>
          <w:szCs w:val="22"/>
          <w:lang w:val="vi" w:eastAsia="en-US"/>
        </w:rPr>
        <w:t xml:space="preserve"> </w:t>
      </w:r>
      <w:r w:rsidRPr="003A30DF">
        <w:rPr>
          <w:color w:val="231F20"/>
          <w:sz w:val="22"/>
          <w:szCs w:val="22"/>
          <w:lang w:val="vi" w:eastAsia="en-US"/>
        </w:rPr>
        <w:t>hoặc</w:t>
      </w:r>
      <w:r w:rsidRPr="003A30DF">
        <w:rPr>
          <w:color w:val="231F20"/>
          <w:spacing w:val="-4"/>
          <w:sz w:val="22"/>
          <w:szCs w:val="22"/>
          <w:lang w:val="vi" w:eastAsia="en-US"/>
        </w:rPr>
        <w:t xml:space="preserve"> </w:t>
      </w:r>
      <w:r w:rsidRPr="003A30DF">
        <w:rPr>
          <w:color w:val="231F20"/>
          <w:sz w:val="22"/>
          <w:szCs w:val="22"/>
          <w:lang w:val="vi" w:eastAsia="en-US"/>
        </w:rPr>
        <w:t>thay</w:t>
      </w:r>
      <w:r w:rsidRPr="003A30DF">
        <w:rPr>
          <w:color w:val="231F20"/>
          <w:spacing w:val="-4"/>
          <w:sz w:val="22"/>
          <w:szCs w:val="22"/>
          <w:lang w:val="vi" w:eastAsia="en-US"/>
        </w:rPr>
        <w:t xml:space="preserve"> </w:t>
      </w:r>
      <w:r w:rsidRPr="003A30DF">
        <w:rPr>
          <w:color w:val="231F20"/>
          <w:sz w:val="22"/>
          <w:szCs w:val="22"/>
          <w:lang w:val="vi" w:eastAsia="en-US"/>
        </w:rPr>
        <w:t>đổi</w:t>
      </w:r>
      <w:r w:rsidRPr="003A30DF">
        <w:rPr>
          <w:color w:val="231F20"/>
          <w:spacing w:val="-4"/>
          <w:sz w:val="22"/>
          <w:szCs w:val="22"/>
          <w:lang w:val="vi" w:eastAsia="en-US"/>
        </w:rPr>
        <w:t xml:space="preserve"> </w:t>
      </w:r>
      <w:r w:rsidRPr="003A30DF">
        <w:rPr>
          <w:color w:val="231F20"/>
          <w:sz w:val="22"/>
          <w:szCs w:val="22"/>
          <w:lang w:val="vi" w:eastAsia="en-US"/>
        </w:rPr>
        <w:t>hệ</w:t>
      </w:r>
      <w:r w:rsidRPr="003A30DF">
        <w:rPr>
          <w:color w:val="231F20"/>
          <w:spacing w:val="-2"/>
          <w:sz w:val="22"/>
          <w:szCs w:val="22"/>
          <w:lang w:val="vi" w:eastAsia="en-US"/>
        </w:rPr>
        <w:t xml:space="preserve"> </w:t>
      </w:r>
      <w:r w:rsidRPr="003A30DF">
        <w:rPr>
          <w:color w:val="231F20"/>
          <w:sz w:val="22"/>
          <w:szCs w:val="22"/>
          <w:lang w:val="vi" w:eastAsia="en-US"/>
        </w:rPr>
        <w:t>thống</w:t>
      </w:r>
      <w:r w:rsidRPr="003A30DF">
        <w:rPr>
          <w:color w:val="231F20"/>
          <w:spacing w:val="-3"/>
          <w:sz w:val="22"/>
          <w:szCs w:val="22"/>
          <w:lang w:val="vi" w:eastAsia="en-US"/>
        </w:rPr>
        <w:t xml:space="preserve"> </w:t>
      </w:r>
      <w:r w:rsidRPr="003A30DF">
        <w:rPr>
          <w:color w:val="231F20"/>
          <w:sz w:val="22"/>
          <w:szCs w:val="22"/>
          <w:lang w:val="vi" w:eastAsia="en-US"/>
        </w:rPr>
        <w:t>ống</w:t>
      </w:r>
      <w:r w:rsidRPr="003A30DF">
        <w:rPr>
          <w:color w:val="231F20"/>
          <w:spacing w:val="-2"/>
          <w:sz w:val="22"/>
          <w:szCs w:val="22"/>
          <w:lang w:val="vi" w:eastAsia="en-US"/>
        </w:rPr>
        <w:t xml:space="preserve"> </w:t>
      </w:r>
      <w:r w:rsidRPr="003A30DF">
        <w:rPr>
          <w:color w:val="231F20"/>
          <w:sz w:val="22"/>
          <w:szCs w:val="22"/>
          <w:lang w:val="vi" w:eastAsia="en-US"/>
        </w:rPr>
        <w:t>dẫn</w:t>
      </w:r>
      <w:r w:rsidRPr="003A30DF">
        <w:rPr>
          <w:color w:val="231F20"/>
          <w:spacing w:val="-5"/>
          <w:sz w:val="22"/>
          <w:szCs w:val="22"/>
          <w:lang w:val="vi" w:eastAsia="en-US"/>
        </w:rPr>
        <w:t xml:space="preserve"> </w:t>
      </w:r>
      <w:r w:rsidRPr="003A30DF">
        <w:rPr>
          <w:color w:val="231F20"/>
          <w:sz w:val="22"/>
          <w:szCs w:val="22"/>
          <w:lang w:val="vi" w:eastAsia="en-US"/>
        </w:rPr>
        <w:t>từ</w:t>
      </w:r>
      <w:r w:rsidRPr="003A30DF">
        <w:rPr>
          <w:color w:val="231F20"/>
          <w:spacing w:val="-4"/>
          <w:sz w:val="22"/>
          <w:szCs w:val="22"/>
          <w:lang w:val="vi" w:eastAsia="en-US"/>
        </w:rPr>
        <w:t xml:space="preserve"> </w:t>
      </w:r>
      <w:r w:rsidRPr="003A30DF">
        <w:rPr>
          <w:color w:val="231F20"/>
          <w:sz w:val="22"/>
          <w:szCs w:val="22"/>
          <w:lang w:val="vi" w:eastAsia="en-US"/>
        </w:rPr>
        <w:t>đồng</w:t>
      </w:r>
      <w:r w:rsidRPr="003A30DF">
        <w:rPr>
          <w:color w:val="231F20"/>
          <w:spacing w:val="-3"/>
          <w:sz w:val="22"/>
          <w:szCs w:val="22"/>
          <w:lang w:val="vi" w:eastAsia="en-US"/>
        </w:rPr>
        <w:t xml:space="preserve"> </w:t>
      </w:r>
      <w:r w:rsidRPr="003A30DF">
        <w:rPr>
          <w:color w:val="231F20"/>
          <w:sz w:val="22"/>
          <w:szCs w:val="22"/>
          <w:lang w:val="vi" w:eastAsia="en-US"/>
        </w:rPr>
        <w:t>hồ</w:t>
      </w:r>
      <w:r w:rsidRPr="003A30DF">
        <w:rPr>
          <w:color w:val="231F20"/>
          <w:spacing w:val="-2"/>
          <w:sz w:val="22"/>
          <w:szCs w:val="22"/>
          <w:lang w:val="vi" w:eastAsia="en-US"/>
        </w:rPr>
        <w:t xml:space="preserve"> </w:t>
      </w:r>
      <w:r w:rsidRPr="003A30DF">
        <w:rPr>
          <w:color w:val="231F20"/>
          <w:sz w:val="22"/>
          <w:szCs w:val="22"/>
          <w:lang w:val="vi" w:eastAsia="en-US"/>
        </w:rPr>
        <w:t>nước</w:t>
      </w:r>
      <w:r w:rsidRPr="003A30DF">
        <w:rPr>
          <w:color w:val="231F20"/>
          <w:spacing w:val="-5"/>
          <w:sz w:val="22"/>
          <w:szCs w:val="22"/>
          <w:lang w:val="vi" w:eastAsia="en-US"/>
        </w:rPr>
        <w:t xml:space="preserve"> </w:t>
      </w:r>
      <w:r w:rsidRPr="003A30DF">
        <w:rPr>
          <w:color w:val="231F20"/>
          <w:sz w:val="22"/>
          <w:szCs w:val="22"/>
          <w:lang w:val="vi" w:eastAsia="en-US"/>
        </w:rPr>
        <w:t>trở</w:t>
      </w:r>
      <w:r w:rsidRPr="003A30DF">
        <w:rPr>
          <w:color w:val="231F20"/>
          <w:spacing w:val="-1"/>
          <w:sz w:val="22"/>
          <w:szCs w:val="22"/>
          <w:lang w:val="vi" w:eastAsia="en-US"/>
        </w:rPr>
        <w:t xml:space="preserve"> </w:t>
      </w:r>
      <w:r w:rsidRPr="003A30DF">
        <w:rPr>
          <w:color w:val="231F20"/>
          <w:sz w:val="22"/>
          <w:szCs w:val="22"/>
          <w:lang w:val="vi" w:eastAsia="en-US"/>
        </w:rPr>
        <w:t>ra</w:t>
      </w:r>
      <w:r w:rsidRPr="003A30DF">
        <w:rPr>
          <w:color w:val="231F20"/>
          <w:spacing w:val="-5"/>
          <w:sz w:val="22"/>
          <w:szCs w:val="22"/>
          <w:lang w:val="vi" w:eastAsia="en-US"/>
        </w:rPr>
        <w:t xml:space="preserve"> </w:t>
      </w:r>
      <w:r w:rsidRPr="003A30DF">
        <w:rPr>
          <w:color w:val="231F20"/>
          <w:sz w:val="22"/>
          <w:szCs w:val="22"/>
          <w:lang w:val="vi" w:eastAsia="en-US"/>
        </w:rPr>
        <w:t>thuộc thẩm</w:t>
      </w:r>
      <w:r w:rsidRPr="003A30DF">
        <w:rPr>
          <w:color w:val="231F20"/>
          <w:spacing w:val="-2"/>
          <w:sz w:val="22"/>
          <w:szCs w:val="22"/>
          <w:lang w:val="vi" w:eastAsia="en-US"/>
        </w:rPr>
        <w:t xml:space="preserve"> </w:t>
      </w:r>
      <w:r w:rsidRPr="003A30DF">
        <w:rPr>
          <w:color w:val="231F20"/>
          <w:sz w:val="22"/>
          <w:szCs w:val="22"/>
          <w:lang w:val="vi" w:eastAsia="en-US"/>
        </w:rPr>
        <w:t>quyền</w:t>
      </w:r>
      <w:r w:rsidRPr="003A30DF">
        <w:rPr>
          <w:color w:val="231F20"/>
          <w:spacing w:val="-3"/>
          <w:sz w:val="22"/>
          <w:szCs w:val="22"/>
          <w:lang w:val="vi" w:eastAsia="en-US"/>
        </w:rPr>
        <w:t xml:space="preserve"> </w:t>
      </w:r>
      <w:r w:rsidRPr="003A30DF">
        <w:rPr>
          <w:color w:val="231F20"/>
          <w:sz w:val="22"/>
          <w:szCs w:val="22"/>
          <w:lang w:val="vi" w:eastAsia="en-US"/>
        </w:rPr>
        <w:t>quản</w:t>
      </w:r>
      <w:r w:rsidRPr="003A30DF">
        <w:rPr>
          <w:color w:val="231F20"/>
          <w:spacing w:val="-2"/>
          <w:sz w:val="22"/>
          <w:szCs w:val="22"/>
          <w:lang w:val="vi" w:eastAsia="en-US"/>
        </w:rPr>
        <w:t xml:space="preserve"> </w:t>
      </w:r>
      <w:r w:rsidRPr="003A30DF">
        <w:rPr>
          <w:color w:val="231F20"/>
          <w:sz w:val="22"/>
          <w:szCs w:val="22"/>
          <w:lang w:val="vi" w:eastAsia="en-US"/>
        </w:rPr>
        <w:t>lý</w:t>
      </w:r>
      <w:r w:rsidRPr="003A30DF">
        <w:rPr>
          <w:color w:val="231F20"/>
          <w:spacing w:val="-5"/>
          <w:sz w:val="22"/>
          <w:szCs w:val="22"/>
          <w:lang w:val="vi" w:eastAsia="en-US"/>
        </w:rPr>
        <w:t xml:space="preserve"> </w:t>
      </w:r>
      <w:r w:rsidRPr="003A30DF">
        <w:rPr>
          <w:color w:val="231F20"/>
          <w:sz w:val="22"/>
          <w:szCs w:val="22"/>
          <w:lang w:val="vi" w:eastAsia="en-US"/>
        </w:rPr>
        <w:t>của</w:t>
      </w:r>
      <w:r w:rsidRPr="003A30DF">
        <w:rPr>
          <w:color w:val="231F20"/>
          <w:spacing w:val="-1"/>
          <w:sz w:val="22"/>
          <w:szCs w:val="22"/>
          <w:lang w:val="vi" w:eastAsia="en-US"/>
        </w:rPr>
        <w:t xml:space="preserve"> </w:t>
      </w:r>
      <w:r w:rsidRPr="003A30DF">
        <w:rPr>
          <w:color w:val="231F20"/>
          <w:sz w:val="22"/>
          <w:szCs w:val="22"/>
          <w:lang w:val="vi" w:eastAsia="en-US"/>
        </w:rPr>
        <w:t>Bên</w:t>
      </w:r>
      <w:r w:rsidRPr="003A30DF">
        <w:rPr>
          <w:color w:val="231F20"/>
          <w:spacing w:val="-3"/>
          <w:sz w:val="22"/>
          <w:szCs w:val="22"/>
          <w:lang w:val="vi" w:eastAsia="en-US"/>
        </w:rPr>
        <w:t xml:space="preserve"> </w:t>
      </w:r>
      <w:r w:rsidRPr="003A30DF">
        <w:rPr>
          <w:color w:val="231F20"/>
          <w:sz w:val="22"/>
          <w:szCs w:val="22"/>
          <w:lang w:val="vi" w:eastAsia="en-US"/>
        </w:rPr>
        <w:t>A;</w:t>
      </w:r>
    </w:p>
    <w:p w14:paraId="5D185E4B" w14:textId="77777777" w:rsidR="003A30DF" w:rsidRPr="003A30DF" w:rsidRDefault="003A30DF" w:rsidP="003A30DF">
      <w:pPr>
        <w:widowControl w:val="0"/>
        <w:numPr>
          <w:ilvl w:val="1"/>
          <w:numId w:val="42"/>
        </w:numPr>
        <w:tabs>
          <w:tab w:val="left" w:pos="540"/>
        </w:tabs>
        <w:ind w:left="0" w:firstLine="450"/>
        <w:jc w:val="both"/>
        <w:rPr>
          <w:sz w:val="22"/>
          <w:szCs w:val="22"/>
          <w:lang w:val="vi" w:eastAsia="en-US"/>
        </w:rPr>
      </w:pPr>
      <w:r w:rsidRPr="003A30DF">
        <w:rPr>
          <w:color w:val="231F20"/>
          <w:sz w:val="22"/>
          <w:szCs w:val="22"/>
          <w:lang w:val="vi" w:eastAsia="en-US"/>
        </w:rPr>
        <w:t>Không được sử dụng máy bơm hút nước trực tiếp từ hệ thống cấp nước của Bên A; không đấu nối chung hệ thống</w:t>
      </w:r>
      <w:r w:rsidRPr="003A30DF">
        <w:rPr>
          <w:color w:val="231F20"/>
          <w:spacing w:val="-4"/>
          <w:sz w:val="22"/>
          <w:szCs w:val="22"/>
          <w:lang w:val="vi" w:eastAsia="en-US"/>
        </w:rPr>
        <w:t xml:space="preserve"> </w:t>
      </w:r>
      <w:r w:rsidRPr="003A30DF">
        <w:rPr>
          <w:color w:val="231F20"/>
          <w:sz w:val="22"/>
          <w:szCs w:val="22"/>
          <w:lang w:val="vi" w:eastAsia="en-US"/>
        </w:rPr>
        <w:t>cấp</w:t>
      </w:r>
      <w:r w:rsidRPr="003A30DF">
        <w:rPr>
          <w:color w:val="231F20"/>
          <w:spacing w:val="-2"/>
          <w:sz w:val="22"/>
          <w:szCs w:val="22"/>
          <w:lang w:val="vi" w:eastAsia="en-US"/>
        </w:rPr>
        <w:t xml:space="preserve"> </w:t>
      </w:r>
      <w:r w:rsidRPr="003A30DF">
        <w:rPr>
          <w:color w:val="231F20"/>
          <w:sz w:val="22"/>
          <w:szCs w:val="22"/>
          <w:lang w:val="vi" w:eastAsia="en-US"/>
        </w:rPr>
        <w:t>nước</w:t>
      </w:r>
      <w:r w:rsidRPr="003A30DF">
        <w:rPr>
          <w:color w:val="231F20"/>
          <w:spacing w:val="-2"/>
          <w:sz w:val="22"/>
          <w:szCs w:val="22"/>
          <w:lang w:val="vi" w:eastAsia="en-US"/>
        </w:rPr>
        <w:t xml:space="preserve"> </w:t>
      </w:r>
      <w:r w:rsidRPr="003A30DF">
        <w:rPr>
          <w:color w:val="231F20"/>
          <w:sz w:val="22"/>
          <w:szCs w:val="22"/>
          <w:lang w:val="vi" w:eastAsia="en-US"/>
        </w:rPr>
        <w:t>của</w:t>
      </w:r>
      <w:r w:rsidRPr="003A30DF">
        <w:rPr>
          <w:color w:val="231F20"/>
          <w:spacing w:val="-1"/>
          <w:sz w:val="22"/>
          <w:szCs w:val="22"/>
          <w:lang w:val="vi" w:eastAsia="en-US"/>
        </w:rPr>
        <w:t xml:space="preserve"> </w:t>
      </w:r>
      <w:r w:rsidRPr="003A30DF">
        <w:rPr>
          <w:color w:val="231F20"/>
          <w:sz w:val="22"/>
          <w:szCs w:val="22"/>
          <w:lang w:val="vi" w:eastAsia="en-US"/>
        </w:rPr>
        <w:t>Bên</w:t>
      </w:r>
      <w:r w:rsidRPr="003A30DF">
        <w:rPr>
          <w:color w:val="231F20"/>
          <w:spacing w:val="-1"/>
          <w:sz w:val="22"/>
          <w:szCs w:val="22"/>
          <w:lang w:val="vi" w:eastAsia="en-US"/>
        </w:rPr>
        <w:t xml:space="preserve"> </w:t>
      </w:r>
      <w:r w:rsidRPr="003A30DF">
        <w:rPr>
          <w:color w:val="231F20"/>
          <w:sz w:val="22"/>
          <w:szCs w:val="22"/>
          <w:lang w:val="vi" w:eastAsia="en-US"/>
        </w:rPr>
        <w:t>A</w:t>
      </w:r>
      <w:r w:rsidRPr="003A30DF">
        <w:rPr>
          <w:color w:val="231F20"/>
          <w:spacing w:val="-5"/>
          <w:sz w:val="22"/>
          <w:szCs w:val="22"/>
          <w:lang w:val="vi" w:eastAsia="en-US"/>
        </w:rPr>
        <w:t xml:space="preserve"> </w:t>
      </w:r>
      <w:r w:rsidRPr="003A30DF">
        <w:rPr>
          <w:color w:val="231F20"/>
          <w:sz w:val="22"/>
          <w:szCs w:val="22"/>
          <w:lang w:val="vi" w:eastAsia="en-US"/>
        </w:rPr>
        <w:t>với</w:t>
      </w:r>
      <w:r w:rsidRPr="003A30DF">
        <w:rPr>
          <w:color w:val="231F20"/>
          <w:spacing w:val="-3"/>
          <w:sz w:val="22"/>
          <w:szCs w:val="22"/>
          <w:lang w:val="vi" w:eastAsia="en-US"/>
        </w:rPr>
        <w:t xml:space="preserve"> </w:t>
      </w:r>
      <w:r w:rsidRPr="003A30DF">
        <w:rPr>
          <w:color w:val="231F20"/>
          <w:sz w:val="22"/>
          <w:szCs w:val="22"/>
          <w:lang w:val="vi" w:eastAsia="en-US"/>
        </w:rPr>
        <w:t>các</w:t>
      </w:r>
      <w:r w:rsidRPr="003A30DF">
        <w:rPr>
          <w:color w:val="231F20"/>
          <w:spacing w:val="-3"/>
          <w:sz w:val="22"/>
          <w:szCs w:val="22"/>
          <w:lang w:val="vi" w:eastAsia="en-US"/>
        </w:rPr>
        <w:t xml:space="preserve"> </w:t>
      </w:r>
      <w:r w:rsidRPr="003A30DF">
        <w:rPr>
          <w:color w:val="231F20"/>
          <w:sz w:val="22"/>
          <w:szCs w:val="22"/>
          <w:lang w:val="vi" w:eastAsia="en-US"/>
        </w:rPr>
        <w:t>hệ</w:t>
      </w:r>
      <w:r w:rsidRPr="003A30DF">
        <w:rPr>
          <w:color w:val="231F20"/>
          <w:spacing w:val="-3"/>
          <w:sz w:val="22"/>
          <w:szCs w:val="22"/>
          <w:lang w:val="vi" w:eastAsia="en-US"/>
        </w:rPr>
        <w:t xml:space="preserve"> </w:t>
      </w:r>
      <w:r w:rsidRPr="003A30DF">
        <w:rPr>
          <w:color w:val="231F20"/>
          <w:sz w:val="22"/>
          <w:szCs w:val="22"/>
          <w:lang w:val="vi" w:eastAsia="en-US"/>
        </w:rPr>
        <w:t>thống</w:t>
      </w:r>
      <w:r w:rsidRPr="003A30DF">
        <w:rPr>
          <w:color w:val="231F20"/>
          <w:spacing w:val="-4"/>
          <w:sz w:val="22"/>
          <w:szCs w:val="22"/>
          <w:lang w:val="vi" w:eastAsia="en-US"/>
        </w:rPr>
        <w:t xml:space="preserve"> </w:t>
      </w:r>
      <w:r w:rsidRPr="003A30DF">
        <w:rPr>
          <w:color w:val="231F20"/>
          <w:sz w:val="22"/>
          <w:szCs w:val="22"/>
          <w:lang w:val="vi" w:eastAsia="en-US"/>
        </w:rPr>
        <w:t>cấp</w:t>
      </w:r>
      <w:r w:rsidRPr="003A30DF">
        <w:rPr>
          <w:color w:val="231F20"/>
          <w:spacing w:val="-4"/>
          <w:sz w:val="22"/>
          <w:szCs w:val="22"/>
          <w:lang w:val="vi" w:eastAsia="en-US"/>
        </w:rPr>
        <w:t xml:space="preserve"> </w:t>
      </w:r>
      <w:r w:rsidRPr="003A30DF">
        <w:rPr>
          <w:color w:val="231F20"/>
          <w:sz w:val="22"/>
          <w:szCs w:val="22"/>
          <w:lang w:val="vi" w:eastAsia="en-US"/>
        </w:rPr>
        <w:t>nước</w:t>
      </w:r>
      <w:r w:rsidRPr="003A30DF">
        <w:rPr>
          <w:color w:val="231F20"/>
          <w:spacing w:val="-4"/>
          <w:sz w:val="22"/>
          <w:szCs w:val="22"/>
          <w:lang w:val="vi" w:eastAsia="en-US"/>
        </w:rPr>
        <w:t xml:space="preserve"> </w:t>
      </w:r>
      <w:r w:rsidRPr="003A30DF">
        <w:rPr>
          <w:color w:val="231F20"/>
          <w:sz w:val="22"/>
          <w:szCs w:val="22"/>
          <w:lang w:val="vi" w:eastAsia="en-US"/>
        </w:rPr>
        <w:t>khác;</w:t>
      </w:r>
      <w:r w:rsidRPr="003A30DF">
        <w:rPr>
          <w:color w:val="231F20"/>
          <w:spacing w:val="-3"/>
          <w:sz w:val="22"/>
          <w:szCs w:val="22"/>
          <w:lang w:val="vi" w:eastAsia="en-US"/>
        </w:rPr>
        <w:t xml:space="preserve"> </w:t>
      </w:r>
      <w:r w:rsidRPr="003A30DF">
        <w:rPr>
          <w:color w:val="231F20"/>
          <w:sz w:val="22"/>
          <w:szCs w:val="22"/>
          <w:lang w:val="vi" w:eastAsia="en-US"/>
        </w:rPr>
        <w:t>không</w:t>
      </w:r>
      <w:r w:rsidRPr="003A30DF">
        <w:rPr>
          <w:color w:val="231F20"/>
          <w:spacing w:val="-4"/>
          <w:sz w:val="22"/>
          <w:szCs w:val="22"/>
          <w:lang w:val="vi" w:eastAsia="en-US"/>
        </w:rPr>
        <w:t xml:space="preserve"> </w:t>
      </w:r>
      <w:r w:rsidRPr="003A30DF">
        <w:rPr>
          <w:color w:val="231F20"/>
          <w:sz w:val="22"/>
          <w:szCs w:val="22"/>
          <w:lang w:val="vi" w:eastAsia="en-US"/>
        </w:rPr>
        <w:t>gây</w:t>
      </w:r>
      <w:r w:rsidRPr="003A30DF">
        <w:rPr>
          <w:color w:val="231F20"/>
          <w:spacing w:val="-4"/>
          <w:sz w:val="22"/>
          <w:szCs w:val="22"/>
          <w:lang w:val="vi" w:eastAsia="en-US"/>
        </w:rPr>
        <w:t xml:space="preserve"> </w:t>
      </w:r>
      <w:r w:rsidRPr="003A30DF">
        <w:rPr>
          <w:color w:val="231F20"/>
          <w:sz w:val="22"/>
          <w:szCs w:val="22"/>
          <w:lang w:val="vi" w:eastAsia="en-US"/>
        </w:rPr>
        <w:t>trở</w:t>
      </w:r>
      <w:r w:rsidRPr="003A30DF">
        <w:rPr>
          <w:color w:val="231F20"/>
          <w:spacing w:val="-1"/>
          <w:sz w:val="22"/>
          <w:szCs w:val="22"/>
          <w:lang w:val="vi" w:eastAsia="en-US"/>
        </w:rPr>
        <w:t xml:space="preserve"> </w:t>
      </w:r>
      <w:r w:rsidRPr="003A30DF">
        <w:rPr>
          <w:color w:val="231F20"/>
          <w:sz w:val="22"/>
          <w:szCs w:val="22"/>
          <w:lang w:val="vi" w:eastAsia="en-US"/>
        </w:rPr>
        <w:t>ngại</w:t>
      </w:r>
      <w:r w:rsidRPr="003A30DF">
        <w:rPr>
          <w:color w:val="231F20"/>
          <w:spacing w:val="-3"/>
          <w:sz w:val="22"/>
          <w:szCs w:val="22"/>
          <w:lang w:val="vi" w:eastAsia="en-US"/>
        </w:rPr>
        <w:t xml:space="preserve"> </w:t>
      </w:r>
      <w:r w:rsidRPr="003A30DF">
        <w:rPr>
          <w:color w:val="231F20"/>
          <w:sz w:val="22"/>
          <w:szCs w:val="22"/>
          <w:lang w:val="vi" w:eastAsia="en-US"/>
        </w:rPr>
        <w:t>khi</w:t>
      </w:r>
      <w:r w:rsidRPr="003A30DF">
        <w:rPr>
          <w:color w:val="231F20"/>
          <w:spacing w:val="-1"/>
          <w:sz w:val="22"/>
          <w:szCs w:val="22"/>
          <w:lang w:val="vi" w:eastAsia="en-US"/>
        </w:rPr>
        <w:t xml:space="preserve"> </w:t>
      </w:r>
      <w:r w:rsidRPr="003A30DF">
        <w:rPr>
          <w:color w:val="231F20"/>
          <w:sz w:val="22"/>
          <w:szCs w:val="22"/>
          <w:lang w:val="vi" w:eastAsia="en-US"/>
        </w:rPr>
        <w:t>Bên</w:t>
      </w:r>
      <w:r w:rsidRPr="003A30DF">
        <w:rPr>
          <w:color w:val="231F20"/>
          <w:spacing w:val="-1"/>
          <w:sz w:val="22"/>
          <w:szCs w:val="22"/>
          <w:lang w:val="vi" w:eastAsia="en-US"/>
        </w:rPr>
        <w:t xml:space="preserve"> </w:t>
      </w:r>
      <w:r w:rsidRPr="003A30DF">
        <w:rPr>
          <w:color w:val="231F20"/>
          <w:sz w:val="22"/>
          <w:szCs w:val="22"/>
          <w:lang w:val="vi" w:eastAsia="en-US"/>
        </w:rPr>
        <w:t>A</w:t>
      </w:r>
      <w:r w:rsidRPr="003A30DF">
        <w:rPr>
          <w:color w:val="231F20"/>
          <w:spacing w:val="-5"/>
          <w:sz w:val="22"/>
          <w:szCs w:val="22"/>
          <w:lang w:val="vi" w:eastAsia="en-US"/>
        </w:rPr>
        <w:t xml:space="preserve"> </w:t>
      </w:r>
      <w:r w:rsidRPr="003A30DF">
        <w:rPr>
          <w:color w:val="231F20"/>
          <w:sz w:val="22"/>
          <w:szCs w:val="22"/>
          <w:lang w:val="vi" w:eastAsia="en-US"/>
        </w:rPr>
        <w:t>thực</w:t>
      </w:r>
      <w:r w:rsidRPr="003A30DF">
        <w:rPr>
          <w:color w:val="231F20"/>
          <w:spacing w:val="-1"/>
          <w:sz w:val="22"/>
          <w:szCs w:val="22"/>
          <w:lang w:val="vi" w:eastAsia="en-US"/>
        </w:rPr>
        <w:t xml:space="preserve"> </w:t>
      </w:r>
      <w:r w:rsidRPr="003A30DF">
        <w:rPr>
          <w:color w:val="231F20"/>
          <w:sz w:val="22"/>
          <w:szCs w:val="22"/>
          <w:lang w:val="vi" w:eastAsia="en-US"/>
        </w:rPr>
        <w:t>hiện</w:t>
      </w:r>
      <w:r w:rsidRPr="003A30DF">
        <w:rPr>
          <w:color w:val="231F20"/>
          <w:spacing w:val="2"/>
          <w:sz w:val="22"/>
          <w:szCs w:val="22"/>
          <w:lang w:val="vi" w:eastAsia="en-US"/>
        </w:rPr>
        <w:t xml:space="preserve"> </w:t>
      </w:r>
      <w:r w:rsidRPr="003A30DF">
        <w:rPr>
          <w:color w:val="231F20"/>
          <w:sz w:val="22"/>
          <w:szCs w:val="22"/>
          <w:lang w:val="vi" w:eastAsia="en-US"/>
        </w:rPr>
        <w:t>quyền</w:t>
      </w:r>
      <w:r w:rsidRPr="003A30DF">
        <w:rPr>
          <w:color w:val="231F20"/>
          <w:spacing w:val="-2"/>
          <w:sz w:val="22"/>
          <w:szCs w:val="22"/>
          <w:lang w:val="vi" w:eastAsia="en-US"/>
        </w:rPr>
        <w:t xml:space="preserve"> </w:t>
      </w:r>
      <w:r w:rsidRPr="003A30DF">
        <w:rPr>
          <w:color w:val="231F20"/>
          <w:sz w:val="22"/>
          <w:szCs w:val="22"/>
          <w:lang w:val="vi" w:eastAsia="en-US"/>
        </w:rPr>
        <w:t>quản lý và khai thác trên hệ thống cấp nước của Bên</w:t>
      </w:r>
      <w:r w:rsidRPr="003A30DF">
        <w:rPr>
          <w:color w:val="231F20"/>
          <w:spacing w:val="-20"/>
          <w:sz w:val="22"/>
          <w:szCs w:val="22"/>
          <w:lang w:val="vi" w:eastAsia="en-US"/>
        </w:rPr>
        <w:t xml:space="preserve"> </w:t>
      </w:r>
      <w:r w:rsidRPr="003A30DF">
        <w:rPr>
          <w:color w:val="231F20"/>
          <w:sz w:val="22"/>
          <w:szCs w:val="22"/>
          <w:lang w:val="vi" w:eastAsia="en-US"/>
        </w:rPr>
        <w:t>A;</w:t>
      </w:r>
    </w:p>
    <w:p w14:paraId="0AE659B6" w14:textId="77777777" w:rsidR="003A30DF" w:rsidRPr="003A30DF" w:rsidRDefault="003A30DF" w:rsidP="003A30DF">
      <w:pPr>
        <w:widowControl w:val="0"/>
        <w:numPr>
          <w:ilvl w:val="1"/>
          <w:numId w:val="42"/>
        </w:numPr>
        <w:tabs>
          <w:tab w:val="left" w:pos="540"/>
        </w:tabs>
        <w:ind w:left="0" w:firstLine="450"/>
        <w:jc w:val="both"/>
        <w:rPr>
          <w:sz w:val="22"/>
          <w:szCs w:val="22"/>
          <w:lang w:val="vi" w:eastAsia="en-US"/>
        </w:rPr>
      </w:pPr>
      <w:r w:rsidRPr="003A30DF">
        <w:rPr>
          <w:color w:val="231F20"/>
          <w:sz w:val="22"/>
          <w:szCs w:val="22"/>
          <w:lang w:val="vi" w:eastAsia="en-US"/>
        </w:rPr>
        <w:t>Các nghĩa vụ khác được nêu trong hợp đồng</w:t>
      </w:r>
      <w:r w:rsidRPr="003A30DF">
        <w:rPr>
          <w:color w:val="231F20"/>
          <w:spacing w:val="-17"/>
          <w:sz w:val="22"/>
          <w:szCs w:val="22"/>
          <w:lang w:val="vi" w:eastAsia="en-US"/>
        </w:rPr>
        <w:t xml:space="preserve"> </w:t>
      </w:r>
      <w:r w:rsidRPr="003A30DF">
        <w:rPr>
          <w:color w:val="231F20"/>
          <w:sz w:val="22"/>
          <w:szCs w:val="22"/>
          <w:lang w:val="vi" w:eastAsia="en-US"/>
        </w:rPr>
        <w:t>này.</w:t>
      </w:r>
    </w:p>
    <w:p w14:paraId="420C5543" w14:textId="77777777" w:rsidR="003A30DF" w:rsidRPr="003A30DF" w:rsidRDefault="003A30DF" w:rsidP="003A30DF">
      <w:pPr>
        <w:widowControl w:val="0"/>
        <w:jc w:val="both"/>
        <w:outlineLvl w:val="1"/>
        <w:rPr>
          <w:b/>
          <w:bCs/>
          <w:sz w:val="22"/>
          <w:szCs w:val="22"/>
          <w:lang w:val="vi" w:eastAsia="en-US"/>
        </w:rPr>
      </w:pPr>
      <w:r w:rsidRPr="003A30DF">
        <w:rPr>
          <w:b/>
          <w:bCs/>
          <w:color w:val="231F20"/>
          <w:sz w:val="22"/>
          <w:szCs w:val="22"/>
          <w:u w:val="thick" w:color="231F20"/>
          <w:lang w:val="vi" w:eastAsia="en-US"/>
        </w:rPr>
        <w:lastRenderedPageBreak/>
        <w:t>Điều 6</w:t>
      </w:r>
      <w:r w:rsidRPr="003A30DF">
        <w:rPr>
          <w:b/>
          <w:bCs/>
          <w:color w:val="231F20"/>
          <w:sz w:val="22"/>
          <w:szCs w:val="22"/>
          <w:lang w:val="vi" w:eastAsia="en-US"/>
        </w:rPr>
        <w:t>: Bồi thường thiệt hại</w:t>
      </w:r>
    </w:p>
    <w:p w14:paraId="6E2FC361" w14:textId="77777777" w:rsidR="003A30DF" w:rsidRPr="003A30DF" w:rsidRDefault="003A30DF" w:rsidP="003A30DF">
      <w:pPr>
        <w:widowControl w:val="0"/>
        <w:numPr>
          <w:ilvl w:val="0"/>
          <w:numId w:val="43"/>
        </w:numPr>
        <w:tabs>
          <w:tab w:val="left" w:pos="531"/>
        </w:tabs>
        <w:ind w:left="851"/>
        <w:jc w:val="both"/>
        <w:rPr>
          <w:b/>
          <w:sz w:val="22"/>
          <w:szCs w:val="22"/>
          <w:lang w:val="vi" w:eastAsia="en-US"/>
        </w:rPr>
      </w:pPr>
      <w:r w:rsidRPr="003A30DF">
        <w:rPr>
          <w:b/>
          <w:color w:val="231F20"/>
          <w:sz w:val="22"/>
          <w:szCs w:val="22"/>
          <w:lang w:val="vi" w:eastAsia="en-US"/>
        </w:rPr>
        <w:t>Bên A có trách nhiệm bồi thường thiệt hại cho Bên B trong các trường hợp</w:t>
      </w:r>
      <w:r w:rsidRPr="003A30DF">
        <w:rPr>
          <w:b/>
          <w:color w:val="231F20"/>
          <w:spacing w:val="-32"/>
          <w:sz w:val="22"/>
          <w:szCs w:val="22"/>
          <w:lang w:val="vi" w:eastAsia="en-US"/>
        </w:rPr>
        <w:t xml:space="preserve"> </w:t>
      </w:r>
      <w:r w:rsidRPr="003A30DF">
        <w:rPr>
          <w:b/>
          <w:color w:val="231F20"/>
          <w:sz w:val="22"/>
          <w:szCs w:val="22"/>
          <w:lang w:val="vi" w:eastAsia="en-US"/>
        </w:rPr>
        <w:t>sau:</w:t>
      </w:r>
    </w:p>
    <w:p w14:paraId="39674A7D" w14:textId="77777777" w:rsidR="003A30DF" w:rsidRPr="003A30DF" w:rsidRDefault="003A30DF" w:rsidP="003A30DF">
      <w:pPr>
        <w:widowControl w:val="0"/>
        <w:numPr>
          <w:ilvl w:val="1"/>
          <w:numId w:val="44"/>
        </w:numPr>
        <w:tabs>
          <w:tab w:val="left" w:pos="630"/>
        </w:tabs>
        <w:ind w:left="0" w:firstLine="450"/>
        <w:jc w:val="both"/>
        <w:rPr>
          <w:sz w:val="22"/>
          <w:szCs w:val="22"/>
          <w:lang w:val="vi" w:eastAsia="en-US"/>
        </w:rPr>
      </w:pPr>
      <w:r w:rsidRPr="003A30DF">
        <w:rPr>
          <w:color w:val="231F20"/>
          <w:sz w:val="22"/>
          <w:szCs w:val="22"/>
          <w:lang w:val="vi" w:eastAsia="en-US"/>
        </w:rPr>
        <w:t>Cung</w:t>
      </w:r>
      <w:r w:rsidRPr="003A30DF">
        <w:rPr>
          <w:color w:val="231F20"/>
          <w:spacing w:val="12"/>
          <w:sz w:val="22"/>
          <w:szCs w:val="22"/>
          <w:lang w:val="vi" w:eastAsia="en-US"/>
        </w:rPr>
        <w:t xml:space="preserve"> </w:t>
      </w:r>
      <w:r w:rsidRPr="003A30DF">
        <w:rPr>
          <w:color w:val="231F20"/>
          <w:sz w:val="22"/>
          <w:szCs w:val="22"/>
          <w:lang w:val="vi" w:eastAsia="en-US"/>
        </w:rPr>
        <w:t>cấp</w:t>
      </w:r>
      <w:r w:rsidRPr="003A30DF">
        <w:rPr>
          <w:color w:val="231F20"/>
          <w:spacing w:val="13"/>
          <w:sz w:val="22"/>
          <w:szCs w:val="22"/>
          <w:lang w:val="vi" w:eastAsia="en-US"/>
        </w:rPr>
        <w:t xml:space="preserve"> </w:t>
      </w:r>
      <w:r w:rsidRPr="003A30DF">
        <w:rPr>
          <w:color w:val="231F20"/>
          <w:sz w:val="22"/>
          <w:szCs w:val="22"/>
          <w:lang w:val="vi" w:eastAsia="en-US"/>
        </w:rPr>
        <w:t>nước</w:t>
      </w:r>
      <w:r w:rsidRPr="003A30DF">
        <w:rPr>
          <w:color w:val="231F20"/>
          <w:spacing w:val="13"/>
          <w:sz w:val="22"/>
          <w:szCs w:val="22"/>
          <w:lang w:val="vi" w:eastAsia="en-US"/>
        </w:rPr>
        <w:t xml:space="preserve"> </w:t>
      </w:r>
      <w:r w:rsidRPr="003A30DF">
        <w:rPr>
          <w:color w:val="231F20"/>
          <w:sz w:val="22"/>
          <w:szCs w:val="22"/>
          <w:lang w:val="vi" w:eastAsia="en-US"/>
        </w:rPr>
        <w:t>không</w:t>
      </w:r>
      <w:r w:rsidRPr="003A30DF">
        <w:rPr>
          <w:color w:val="231F20"/>
          <w:spacing w:val="13"/>
          <w:sz w:val="22"/>
          <w:szCs w:val="22"/>
          <w:lang w:val="vi" w:eastAsia="en-US"/>
        </w:rPr>
        <w:t xml:space="preserve"> </w:t>
      </w:r>
      <w:r w:rsidRPr="003A30DF">
        <w:rPr>
          <w:color w:val="231F20"/>
          <w:sz w:val="22"/>
          <w:szCs w:val="22"/>
          <w:lang w:val="vi" w:eastAsia="en-US"/>
        </w:rPr>
        <w:t>đảm</w:t>
      </w:r>
      <w:r w:rsidRPr="003A30DF">
        <w:rPr>
          <w:color w:val="231F20"/>
          <w:spacing w:val="11"/>
          <w:sz w:val="22"/>
          <w:szCs w:val="22"/>
          <w:lang w:val="vi" w:eastAsia="en-US"/>
        </w:rPr>
        <w:t xml:space="preserve"> </w:t>
      </w:r>
      <w:r w:rsidRPr="003A30DF">
        <w:rPr>
          <w:color w:val="231F20"/>
          <w:sz w:val="22"/>
          <w:szCs w:val="22"/>
          <w:lang w:val="vi" w:eastAsia="en-US"/>
        </w:rPr>
        <w:t>bảo</w:t>
      </w:r>
      <w:r w:rsidRPr="003A30DF">
        <w:rPr>
          <w:color w:val="231F20"/>
          <w:spacing w:val="14"/>
          <w:sz w:val="22"/>
          <w:szCs w:val="22"/>
          <w:lang w:val="vi" w:eastAsia="en-US"/>
        </w:rPr>
        <w:t xml:space="preserve"> </w:t>
      </w:r>
      <w:r w:rsidRPr="003A30DF">
        <w:rPr>
          <w:color w:val="231F20"/>
          <w:sz w:val="22"/>
          <w:szCs w:val="22"/>
          <w:lang w:val="vi" w:eastAsia="en-US"/>
        </w:rPr>
        <w:t>chất</w:t>
      </w:r>
      <w:r w:rsidRPr="003A30DF">
        <w:rPr>
          <w:color w:val="231F20"/>
          <w:spacing w:val="13"/>
          <w:sz w:val="22"/>
          <w:szCs w:val="22"/>
          <w:lang w:val="vi" w:eastAsia="en-US"/>
        </w:rPr>
        <w:t xml:space="preserve"> </w:t>
      </w:r>
      <w:r w:rsidRPr="003A30DF">
        <w:rPr>
          <w:color w:val="231F20"/>
          <w:sz w:val="22"/>
          <w:szCs w:val="22"/>
          <w:lang w:val="vi" w:eastAsia="en-US"/>
        </w:rPr>
        <w:t>lượng</w:t>
      </w:r>
      <w:r w:rsidRPr="003A30DF">
        <w:rPr>
          <w:color w:val="231F20"/>
          <w:spacing w:val="12"/>
          <w:sz w:val="22"/>
          <w:szCs w:val="22"/>
          <w:lang w:val="vi" w:eastAsia="en-US"/>
        </w:rPr>
        <w:t xml:space="preserve"> </w:t>
      </w:r>
      <w:r w:rsidRPr="003A30DF">
        <w:rPr>
          <w:color w:val="231F20"/>
          <w:sz w:val="22"/>
          <w:szCs w:val="22"/>
          <w:lang w:val="vi" w:eastAsia="en-US"/>
        </w:rPr>
        <w:t>theo</w:t>
      </w:r>
      <w:r w:rsidRPr="003A30DF">
        <w:rPr>
          <w:color w:val="231F20"/>
          <w:spacing w:val="14"/>
          <w:sz w:val="22"/>
          <w:szCs w:val="22"/>
          <w:lang w:val="vi" w:eastAsia="en-US"/>
        </w:rPr>
        <w:t xml:space="preserve"> </w:t>
      </w:r>
      <w:r w:rsidRPr="003A30DF">
        <w:rPr>
          <w:color w:val="231F20"/>
          <w:sz w:val="22"/>
          <w:szCs w:val="22"/>
          <w:lang w:val="vi" w:eastAsia="en-US"/>
        </w:rPr>
        <w:t>quy</w:t>
      </w:r>
      <w:r w:rsidRPr="003A30DF">
        <w:rPr>
          <w:color w:val="231F20"/>
          <w:spacing w:val="12"/>
          <w:sz w:val="22"/>
          <w:szCs w:val="22"/>
          <w:lang w:val="vi" w:eastAsia="en-US"/>
        </w:rPr>
        <w:t xml:space="preserve"> </w:t>
      </w:r>
      <w:r w:rsidRPr="003A30DF">
        <w:rPr>
          <w:color w:val="231F20"/>
          <w:sz w:val="22"/>
          <w:szCs w:val="22"/>
          <w:lang w:val="vi" w:eastAsia="en-US"/>
        </w:rPr>
        <w:t>định,</w:t>
      </w:r>
      <w:r w:rsidRPr="003A30DF">
        <w:rPr>
          <w:color w:val="231F20"/>
          <w:spacing w:val="12"/>
          <w:sz w:val="22"/>
          <w:szCs w:val="22"/>
          <w:lang w:val="vi" w:eastAsia="en-US"/>
        </w:rPr>
        <w:t xml:space="preserve"> </w:t>
      </w:r>
      <w:r w:rsidRPr="003A30DF">
        <w:rPr>
          <w:color w:val="231F20"/>
          <w:sz w:val="22"/>
          <w:szCs w:val="22"/>
          <w:lang w:val="vi" w:eastAsia="en-US"/>
        </w:rPr>
        <w:t>mức</w:t>
      </w:r>
      <w:r w:rsidRPr="003A30DF">
        <w:rPr>
          <w:color w:val="231F20"/>
          <w:spacing w:val="14"/>
          <w:sz w:val="22"/>
          <w:szCs w:val="22"/>
          <w:lang w:val="vi" w:eastAsia="en-US"/>
        </w:rPr>
        <w:t xml:space="preserve"> </w:t>
      </w:r>
      <w:r w:rsidRPr="003A30DF">
        <w:rPr>
          <w:color w:val="231F20"/>
          <w:sz w:val="22"/>
          <w:szCs w:val="22"/>
          <w:lang w:val="vi" w:eastAsia="en-US"/>
        </w:rPr>
        <w:t>bồi</w:t>
      </w:r>
      <w:r w:rsidRPr="003A30DF">
        <w:rPr>
          <w:color w:val="231F20"/>
          <w:spacing w:val="13"/>
          <w:sz w:val="22"/>
          <w:szCs w:val="22"/>
          <w:lang w:val="vi" w:eastAsia="en-US"/>
        </w:rPr>
        <w:t xml:space="preserve"> </w:t>
      </w:r>
      <w:r w:rsidRPr="003A30DF">
        <w:rPr>
          <w:color w:val="231F20"/>
          <w:sz w:val="22"/>
          <w:szCs w:val="22"/>
          <w:lang w:val="vi" w:eastAsia="en-US"/>
        </w:rPr>
        <w:t>thường</w:t>
      </w:r>
      <w:r w:rsidRPr="003A30DF">
        <w:rPr>
          <w:color w:val="231F20"/>
          <w:spacing w:val="12"/>
          <w:sz w:val="22"/>
          <w:szCs w:val="22"/>
          <w:lang w:val="vi" w:eastAsia="en-US"/>
        </w:rPr>
        <w:t xml:space="preserve"> </w:t>
      </w:r>
      <w:r w:rsidRPr="003A30DF">
        <w:rPr>
          <w:color w:val="231F20"/>
          <w:sz w:val="22"/>
          <w:szCs w:val="22"/>
          <w:lang w:val="vi" w:eastAsia="en-US"/>
        </w:rPr>
        <w:t>bằng</w:t>
      </w:r>
      <w:r w:rsidRPr="003A30DF">
        <w:rPr>
          <w:color w:val="231F20"/>
          <w:spacing w:val="11"/>
          <w:sz w:val="22"/>
          <w:szCs w:val="22"/>
          <w:lang w:val="vi" w:eastAsia="en-US"/>
        </w:rPr>
        <w:t xml:space="preserve"> </w:t>
      </w:r>
      <w:r w:rsidRPr="003A30DF">
        <w:rPr>
          <w:color w:val="231F20"/>
          <w:sz w:val="22"/>
          <w:szCs w:val="22"/>
          <w:lang w:val="vi" w:eastAsia="en-US"/>
        </w:rPr>
        <w:t>giá</w:t>
      </w:r>
      <w:r w:rsidRPr="003A30DF">
        <w:rPr>
          <w:color w:val="231F20"/>
          <w:spacing w:val="13"/>
          <w:sz w:val="22"/>
          <w:szCs w:val="22"/>
          <w:lang w:val="vi" w:eastAsia="en-US"/>
        </w:rPr>
        <w:t xml:space="preserve"> </w:t>
      </w:r>
      <w:r w:rsidRPr="003A30DF">
        <w:rPr>
          <w:color w:val="231F20"/>
          <w:sz w:val="22"/>
          <w:szCs w:val="22"/>
          <w:lang w:val="vi" w:eastAsia="en-US"/>
        </w:rPr>
        <w:t>trị</w:t>
      </w:r>
      <w:r w:rsidRPr="003A30DF">
        <w:rPr>
          <w:color w:val="231F20"/>
          <w:spacing w:val="13"/>
          <w:sz w:val="22"/>
          <w:szCs w:val="22"/>
          <w:lang w:val="vi" w:eastAsia="en-US"/>
        </w:rPr>
        <w:t xml:space="preserve"> </w:t>
      </w:r>
      <w:r w:rsidRPr="003A30DF">
        <w:rPr>
          <w:color w:val="231F20"/>
          <w:sz w:val="22"/>
          <w:szCs w:val="22"/>
          <w:lang w:val="vi" w:eastAsia="en-US"/>
        </w:rPr>
        <w:t>bù</w:t>
      </w:r>
      <w:r w:rsidRPr="003A30DF">
        <w:rPr>
          <w:color w:val="231F20"/>
          <w:spacing w:val="13"/>
          <w:sz w:val="22"/>
          <w:szCs w:val="22"/>
          <w:lang w:val="vi" w:eastAsia="en-US"/>
        </w:rPr>
        <w:t xml:space="preserve"> </w:t>
      </w:r>
      <w:r w:rsidRPr="003A30DF">
        <w:rPr>
          <w:color w:val="231F20"/>
          <w:sz w:val="22"/>
          <w:szCs w:val="22"/>
          <w:lang w:val="vi" w:eastAsia="en-US"/>
        </w:rPr>
        <w:t>đắp</w:t>
      </w:r>
      <w:r w:rsidRPr="003A30DF">
        <w:rPr>
          <w:color w:val="231F20"/>
          <w:spacing w:val="13"/>
          <w:sz w:val="22"/>
          <w:szCs w:val="22"/>
          <w:lang w:val="vi" w:eastAsia="en-US"/>
        </w:rPr>
        <w:t xml:space="preserve"> </w:t>
      </w:r>
      <w:r w:rsidRPr="003A30DF">
        <w:rPr>
          <w:color w:val="231F20"/>
          <w:sz w:val="22"/>
          <w:szCs w:val="22"/>
          <w:lang w:val="vi" w:eastAsia="en-US"/>
        </w:rPr>
        <w:t>lại</w:t>
      </w:r>
      <w:r w:rsidRPr="003A30DF">
        <w:rPr>
          <w:color w:val="231F20"/>
          <w:spacing w:val="14"/>
          <w:sz w:val="22"/>
          <w:szCs w:val="22"/>
          <w:lang w:val="vi" w:eastAsia="en-US"/>
        </w:rPr>
        <w:t xml:space="preserve"> </w:t>
      </w:r>
      <w:r w:rsidRPr="003A30DF">
        <w:rPr>
          <w:color w:val="231F20"/>
          <w:sz w:val="22"/>
          <w:szCs w:val="22"/>
          <w:lang w:val="vi" w:eastAsia="en-US"/>
        </w:rPr>
        <w:t>phần</w:t>
      </w:r>
      <w:r w:rsidRPr="003A30DF">
        <w:rPr>
          <w:color w:val="231F20"/>
          <w:spacing w:val="14"/>
          <w:sz w:val="22"/>
          <w:szCs w:val="22"/>
          <w:lang w:val="vi" w:eastAsia="en-US"/>
        </w:rPr>
        <w:t xml:space="preserve"> </w:t>
      </w:r>
      <w:r w:rsidRPr="003A30DF">
        <w:rPr>
          <w:color w:val="231F20"/>
          <w:sz w:val="22"/>
          <w:szCs w:val="22"/>
          <w:lang w:val="vi" w:eastAsia="en-US"/>
        </w:rPr>
        <w:t>lượng</w:t>
      </w:r>
      <w:r w:rsidRPr="00A405E0">
        <w:rPr>
          <w:color w:val="231F20"/>
          <w:sz w:val="22"/>
          <w:szCs w:val="22"/>
          <w:lang w:val="vi" w:eastAsia="en-US"/>
        </w:rPr>
        <w:t xml:space="preserve"> </w:t>
      </w:r>
      <w:r w:rsidRPr="003A30DF">
        <w:rPr>
          <w:color w:val="231F20"/>
          <w:sz w:val="22"/>
          <w:szCs w:val="22"/>
          <w:lang w:val="vi" w:eastAsia="en-US"/>
        </w:rPr>
        <w:t>nước không đảm bảo chất lượng trên cơ sở thỏa thuận với Bên B;</w:t>
      </w:r>
    </w:p>
    <w:p w14:paraId="4AA166C4" w14:textId="77777777" w:rsidR="003A30DF" w:rsidRPr="003A30DF" w:rsidRDefault="003A30DF" w:rsidP="003A30DF">
      <w:pPr>
        <w:widowControl w:val="0"/>
        <w:numPr>
          <w:ilvl w:val="1"/>
          <w:numId w:val="44"/>
        </w:numPr>
        <w:tabs>
          <w:tab w:val="left" w:pos="630"/>
        </w:tabs>
        <w:ind w:left="0" w:firstLine="450"/>
        <w:jc w:val="both"/>
        <w:rPr>
          <w:sz w:val="22"/>
          <w:szCs w:val="22"/>
          <w:lang w:val="vi" w:eastAsia="en-US"/>
        </w:rPr>
      </w:pPr>
      <w:r w:rsidRPr="003A30DF">
        <w:rPr>
          <w:color w:val="231F20"/>
          <w:sz w:val="22"/>
          <w:szCs w:val="22"/>
          <w:lang w:val="vi" w:eastAsia="en-US"/>
        </w:rPr>
        <w:t>Bán</w:t>
      </w:r>
      <w:r w:rsidRPr="003A30DF">
        <w:rPr>
          <w:color w:val="231F20"/>
          <w:spacing w:val="6"/>
          <w:sz w:val="22"/>
          <w:szCs w:val="22"/>
          <w:lang w:val="vi" w:eastAsia="en-US"/>
        </w:rPr>
        <w:t xml:space="preserve"> </w:t>
      </w:r>
      <w:r w:rsidRPr="003A30DF">
        <w:rPr>
          <w:color w:val="231F20"/>
          <w:sz w:val="22"/>
          <w:szCs w:val="22"/>
          <w:lang w:val="vi" w:eastAsia="en-US"/>
        </w:rPr>
        <w:t>nước</w:t>
      </w:r>
      <w:r w:rsidRPr="003A30DF">
        <w:rPr>
          <w:color w:val="231F20"/>
          <w:spacing w:val="7"/>
          <w:sz w:val="22"/>
          <w:szCs w:val="22"/>
          <w:lang w:val="vi" w:eastAsia="en-US"/>
        </w:rPr>
        <w:t xml:space="preserve"> </w:t>
      </w:r>
      <w:r w:rsidRPr="003A30DF">
        <w:rPr>
          <w:color w:val="231F20"/>
          <w:sz w:val="22"/>
          <w:szCs w:val="22"/>
          <w:lang w:val="vi" w:eastAsia="en-US"/>
        </w:rPr>
        <w:t>sạch</w:t>
      </w:r>
      <w:r w:rsidRPr="003A30DF">
        <w:rPr>
          <w:color w:val="231F20"/>
          <w:spacing w:val="6"/>
          <w:sz w:val="22"/>
          <w:szCs w:val="22"/>
          <w:lang w:val="vi" w:eastAsia="en-US"/>
        </w:rPr>
        <w:t xml:space="preserve"> </w:t>
      </w:r>
      <w:r w:rsidRPr="003A30DF">
        <w:rPr>
          <w:color w:val="231F20"/>
          <w:sz w:val="22"/>
          <w:szCs w:val="22"/>
          <w:lang w:val="vi" w:eastAsia="en-US"/>
        </w:rPr>
        <w:t>cao</w:t>
      </w:r>
      <w:r w:rsidRPr="003A30DF">
        <w:rPr>
          <w:color w:val="231F20"/>
          <w:spacing w:val="6"/>
          <w:sz w:val="22"/>
          <w:szCs w:val="22"/>
          <w:lang w:val="vi" w:eastAsia="en-US"/>
        </w:rPr>
        <w:t xml:space="preserve"> </w:t>
      </w:r>
      <w:r w:rsidRPr="003A30DF">
        <w:rPr>
          <w:color w:val="231F20"/>
          <w:sz w:val="22"/>
          <w:szCs w:val="22"/>
          <w:lang w:val="vi" w:eastAsia="en-US"/>
        </w:rPr>
        <w:t>hơn</w:t>
      </w:r>
      <w:r w:rsidRPr="003A30DF">
        <w:rPr>
          <w:color w:val="231F20"/>
          <w:spacing w:val="6"/>
          <w:sz w:val="22"/>
          <w:szCs w:val="22"/>
          <w:lang w:val="vi" w:eastAsia="en-US"/>
        </w:rPr>
        <w:t xml:space="preserve"> </w:t>
      </w:r>
      <w:r w:rsidRPr="003A30DF">
        <w:rPr>
          <w:color w:val="231F20"/>
          <w:sz w:val="22"/>
          <w:szCs w:val="22"/>
          <w:lang w:val="vi" w:eastAsia="en-US"/>
        </w:rPr>
        <w:t>giá</w:t>
      </w:r>
      <w:r w:rsidRPr="003A30DF">
        <w:rPr>
          <w:color w:val="231F20"/>
          <w:spacing w:val="5"/>
          <w:sz w:val="22"/>
          <w:szCs w:val="22"/>
          <w:lang w:val="vi" w:eastAsia="en-US"/>
        </w:rPr>
        <w:t xml:space="preserve"> </w:t>
      </w:r>
      <w:r w:rsidRPr="003A30DF">
        <w:rPr>
          <w:color w:val="231F20"/>
          <w:sz w:val="22"/>
          <w:szCs w:val="22"/>
          <w:lang w:val="vi" w:eastAsia="en-US"/>
        </w:rPr>
        <w:t>quy</w:t>
      </w:r>
      <w:r w:rsidRPr="003A30DF">
        <w:rPr>
          <w:color w:val="231F20"/>
          <w:spacing w:val="6"/>
          <w:sz w:val="22"/>
          <w:szCs w:val="22"/>
          <w:lang w:val="vi" w:eastAsia="en-US"/>
        </w:rPr>
        <w:t xml:space="preserve"> </w:t>
      </w:r>
      <w:r w:rsidRPr="003A30DF">
        <w:rPr>
          <w:color w:val="231F20"/>
          <w:sz w:val="22"/>
          <w:szCs w:val="22"/>
          <w:lang w:val="vi" w:eastAsia="en-US"/>
        </w:rPr>
        <w:t>định</w:t>
      </w:r>
      <w:r w:rsidRPr="003A30DF">
        <w:rPr>
          <w:color w:val="231F20"/>
          <w:spacing w:val="6"/>
          <w:sz w:val="22"/>
          <w:szCs w:val="22"/>
          <w:lang w:val="vi" w:eastAsia="en-US"/>
        </w:rPr>
        <w:t xml:space="preserve"> </w:t>
      </w:r>
      <w:r w:rsidRPr="003A30DF">
        <w:rPr>
          <w:color w:val="231F20"/>
          <w:sz w:val="22"/>
          <w:szCs w:val="22"/>
          <w:lang w:val="vi" w:eastAsia="en-US"/>
        </w:rPr>
        <w:t>cho</w:t>
      </w:r>
      <w:r w:rsidRPr="003A30DF">
        <w:rPr>
          <w:color w:val="231F20"/>
          <w:spacing w:val="7"/>
          <w:sz w:val="22"/>
          <w:szCs w:val="22"/>
          <w:lang w:val="vi" w:eastAsia="en-US"/>
        </w:rPr>
        <w:t xml:space="preserve"> </w:t>
      </w:r>
      <w:r w:rsidRPr="003A30DF">
        <w:rPr>
          <w:color w:val="231F20"/>
          <w:sz w:val="22"/>
          <w:szCs w:val="22"/>
          <w:lang w:val="vi" w:eastAsia="en-US"/>
        </w:rPr>
        <w:t>Bên</w:t>
      </w:r>
      <w:r w:rsidRPr="003A30DF">
        <w:rPr>
          <w:color w:val="231F20"/>
          <w:spacing w:val="7"/>
          <w:sz w:val="22"/>
          <w:szCs w:val="22"/>
          <w:lang w:val="vi" w:eastAsia="en-US"/>
        </w:rPr>
        <w:t xml:space="preserve"> </w:t>
      </w:r>
      <w:r w:rsidRPr="003A30DF">
        <w:rPr>
          <w:color w:val="231F20"/>
          <w:sz w:val="22"/>
          <w:szCs w:val="22"/>
          <w:lang w:val="vi" w:eastAsia="en-US"/>
        </w:rPr>
        <w:t>B</w:t>
      </w:r>
      <w:r w:rsidRPr="003A30DF">
        <w:rPr>
          <w:color w:val="231F20"/>
          <w:spacing w:val="5"/>
          <w:sz w:val="22"/>
          <w:szCs w:val="22"/>
          <w:lang w:val="vi" w:eastAsia="en-US"/>
        </w:rPr>
        <w:t xml:space="preserve"> </w:t>
      </w:r>
      <w:r w:rsidRPr="003A30DF">
        <w:rPr>
          <w:color w:val="231F20"/>
          <w:sz w:val="22"/>
          <w:szCs w:val="22"/>
          <w:lang w:val="vi" w:eastAsia="en-US"/>
        </w:rPr>
        <w:t>thì</w:t>
      </w:r>
      <w:r w:rsidRPr="003A30DF">
        <w:rPr>
          <w:color w:val="231F20"/>
          <w:spacing w:val="7"/>
          <w:sz w:val="22"/>
          <w:szCs w:val="22"/>
          <w:lang w:val="vi" w:eastAsia="en-US"/>
        </w:rPr>
        <w:t xml:space="preserve"> </w:t>
      </w:r>
      <w:r w:rsidRPr="003A30DF">
        <w:rPr>
          <w:color w:val="231F20"/>
          <w:sz w:val="22"/>
          <w:szCs w:val="22"/>
          <w:lang w:val="vi" w:eastAsia="en-US"/>
        </w:rPr>
        <w:t>phải</w:t>
      </w:r>
      <w:r w:rsidRPr="003A30DF">
        <w:rPr>
          <w:color w:val="231F20"/>
          <w:spacing w:val="8"/>
          <w:sz w:val="22"/>
          <w:szCs w:val="22"/>
          <w:lang w:val="vi" w:eastAsia="en-US"/>
        </w:rPr>
        <w:t xml:space="preserve"> </w:t>
      </w:r>
      <w:r w:rsidRPr="003A30DF">
        <w:rPr>
          <w:color w:val="231F20"/>
          <w:sz w:val="22"/>
          <w:szCs w:val="22"/>
          <w:lang w:val="vi" w:eastAsia="en-US"/>
        </w:rPr>
        <w:t>bồi</w:t>
      </w:r>
      <w:r w:rsidRPr="003A30DF">
        <w:rPr>
          <w:color w:val="231F20"/>
          <w:spacing w:val="5"/>
          <w:sz w:val="22"/>
          <w:szCs w:val="22"/>
          <w:lang w:val="vi" w:eastAsia="en-US"/>
        </w:rPr>
        <w:t xml:space="preserve"> </w:t>
      </w:r>
      <w:r w:rsidRPr="003A30DF">
        <w:rPr>
          <w:color w:val="231F20"/>
          <w:sz w:val="22"/>
          <w:szCs w:val="22"/>
          <w:lang w:val="vi" w:eastAsia="en-US"/>
        </w:rPr>
        <w:t>thường</w:t>
      </w:r>
      <w:r w:rsidRPr="003A30DF">
        <w:rPr>
          <w:color w:val="231F20"/>
          <w:spacing w:val="6"/>
          <w:sz w:val="22"/>
          <w:szCs w:val="22"/>
          <w:lang w:val="vi" w:eastAsia="en-US"/>
        </w:rPr>
        <w:t xml:space="preserve"> </w:t>
      </w:r>
      <w:r w:rsidRPr="003A30DF">
        <w:rPr>
          <w:color w:val="231F20"/>
          <w:sz w:val="22"/>
          <w:szCs w:val="22"/>
          <w:lang w:val="vi" w:eastAsia="en-US"/>
        </w:rPr>
        <w:t>thiệt</w:t>
      </w:r>
      <w:r w:rsidRPr="003A30DF">
        <w:rPr>
          <w:color w:val="231F20"/>
          <w:spacing w:val="7"/>
          <w:sz w:val="22"/>
          <w:szCs w:val="22"/>
          <w:lang w:val="vi" w:eastAsia="en-US"/>
        </w:rPr>
        <w:t xml:space="preserve"> </w:t>
      </w:r>
      <w:r w:rsidRPr="003A30DF">
        <w:rPr>
          <w:color w:val="231F20"/>
          <w:sz w:val="22"/>
          <w:szCs w:val="22"/>
          <w:lang w:val="vi" w:eastAsia="en-US"/>
        </w:rPr>
        <w:t>hại</w:t>
      </w:r>
      <w:r w:rsidRPr="003A30DF">
        <w:rPr>
          <w:color w:val="231F20"/>
          <w:spacing w:val="8"/>
          <w:sz w:val="22"/>
          <w:szCs w:val="22"/>
          <w:lang w:val="vi" w:eastAsia="en-US"/>
        </w:rPr>
        <w:t xml:space="preserve"> </w:t>
      </w:r>
      <w:r w:rsidRPr="003A30DF">
        <w:rPr>
          <w:color w:val="231F20"/>
          <w:sz w:val="22"/>
          <w:szCs w:val="22"/>
          <w:lang w:val="vi" w:eastAsia="en-US"/>
        </w:rPr>
        <w:t>cho</w:t>
      </w:r>
      <w:r w:rsidRPr="003A30DF">
        <w:rPr>
          <w:color w:val="231F20"/>
          <w:spacing w:val="4"/>
          <w:sz w:val="22"/>
          <w:szCs w:val="22"/>
          <w:lang w:val="vi" w:eastAsia="en-US"/>
        </w:rPr>
        <w:t xml:space="preserve"> </w:t>
      </w:r>
      <w:r w:rsidRPr="003A30DF">
        <w:rPr>
          <w:color w:val="231F20"/>
          <w:sz w:val="22"/>
          <w:szCs w:val="22"/>
          <w:lang w:val="vi" w:eastAsia="en-US"/>
        </w:rPr>
        <w:t>Bên</w:t>
      </w:r>
      <w:r w:rsidRPr="003A30DF">
        <w:rPr>
          <w:color w:val="231F20"/>
          <w:spacing w:val="7"/>
          <w:sz w:val="22"/>
          <w:szCs w:val="22"/>
          <w:lang w:val="vi" w:eastAsia="en-US"/>
        </w:rPr>
        <w:t xml:space="preserve"> </w:t>
      </w:r>
      <w:r w:rsidRPr="003A30DF">
        <w:rPr>
          <w:color w:val="231F20"/>
          <w:sz w:val="22"/>
          <w:szCs w:val="22"/>
          <w:lang w:val="vi" w:eastAsia="en-US"/>
        </w:rPr>
        <w:t>B,</w:t>
      </w:r>
      <w:r w:rsidRPr="003A30DF">
        <w:rPr>
          <w:color w:val="231F20"/>
          <w:spacing w:val="6"/>
          <w:sz w:val="22"/>
          <w:szCs w:val="22"/>
          <w:lang w:val="vi" w:eastAsia="en-US"/>
        </w:rPr>
        <w:t xml:space="preserve"> </w:t>
      </w:r>
      <w:r w:rsidRPr="003A30DF">
        <w:rPr>
          <w:color w:val="231F20"/>
          <w:sz w:val="22"/>
          <w:szCs w:val="22"/>
          <w:lang w:val="vi" w:eastAsia="en-US"/>
        </w:rPr>
        <w:t>mức</w:t>
      </w:r>
      <w:r w:rsidRPr="003A30DF">
        <w:rPr>
          <w:color w:val="231F20"/>
          <w:spacing w:val="6"/>
          <w:sz w:val="22"/>
          <w:szCs w:val="22"/>
          <w:lang w:val="vi" w:eastAsia="en-US"/>
        </w:rPr>
        <w:t xml:space="preserve"> </w:t>
      </w:r>
      <w:r w:rsidRPr="003A30DF">
        <w:rPr>
          <w:color w:val="231F20"/>
          <w:sz w:val="22"/>
          <w:szCs w:val="22"/>
          <w:lang w:val="vi" w:eastAsia="en-US"/>
        </w:rPr>
        <w:t>bồi</w:t>
      </w:r>
      <w:r w:rsidRPr="003A30DF">
        <w:rPr>
          <w:color w:val="231F20"/>
          <w:spacing w:val="7"/>
          <w:sz w:val="22"/>
          <w:szCs w:val="22"/>
          <w:lang w:val="vi" w:eastAsia="en-US"/>
        </w:rPr>
        <w:t xml:space="preserve"> </w:t>
      </w:r>
      <w:r w:rsidRPr="003A30DF">
        <w:rPr>
          <w:color w:val="231F20"/>
          <w:sz w:val="22"/>
          <w:szCs w:val="22"/>
          <w:lang w:val="vi" w:eastAsia="en-US"/>
        </w:rPr>
        <w:t>thường</w:t>
      </w:r>
      <w:r w:rsidRPr="003A30DF">
        <w:rPr>
          <w:color w:val="231F20"/>
          <w:spacing w:val="6"/>
          <w:sz w:val="22"/>
          <w:szCs w:val="22"/>
          <w:lang w:val="vi" w:eastAsia="en-US"/>
        </w:rPr>
        <w:t xml:space="preserve"> </w:t>
      </w:r>
      <w:r w:rsidRPr="003A30DF">
        <w:rPr>
          <w:color w:val="231F20"/>
          <w:sz w:val="22"/>
          <w:szCs w:val="22"/>
          <w:lang w:val="vi" w:eastAsia="en-US"/>
        </w:rPr>
        <w:t>bằng</w:t>
      </w:r>
      <w:r w:rsidRPr="00A405E0">
        <w:rPr>
          <w:color w:val="231F20"/>
          <w:sz w:val="22"/>
          <w:szCs w:val="22"/>
          <w:lang w:val="vi" w:eastAsia="en-US"/>
        </w:rPr>
        <w:t xml:space="preserve"> </w:t>
      </w:r>
      <w:r w:rsidRPr="003A30DF">
        <w:rPr>
          <w:color w:val="231F20"/>
          <w:sz w:val="22"/>
          <w:szCs w:val="22"/>
          <w:lang w:val="vi" w:eastAsia="en-US"/>
        </w:rPr>
        <w:t>khoản tiền chênh lệch giá đã thu thừa cộng với lãi suất;</w:t>
      </w:r>
    </w:p>
    <w:p w14:paraId="2CF04060" w14:textId="77777777" w:rsidR="003A30DF" w:rsidRPr="003A30DF" w:rsidRDefault="003A30DF" w:rsidP="003A30DF">
      <w:pPr>
        <w:widowControl w:val="0"/>
        <w:numPr>
          <w:ilvl w:val="1"/>
          <w:numId w:val="44"/>
        </w:numPr>
        <w:tabs>
          <w:tab w:val="left" w:pos="630"/>
        </w:tabs>
        <w:ind w:left="0" w:firstLine="450"/>
        <w:jc w:val="both"/>
        <w:rPr>
          <w:sz w:val="22"/>
          <w:szCs w:val="22"/>
          <w:lang w:val="vi" w:eastAsia="en-US"/>
        </w:rPr>
      </w:pPr>
      <w:r w:rsidRPr="003A30DF">
        <w:rPr>
          <w:color w:val="231F20"/>
          <w:sz w:val="22"/>
          <w:szCs w:val="22"/>
          <w:lang w:val="vi" w:eastAsia="en-US"/>
        </w:rPr>
        <w:t>Ghi sai chỉ số đồng hồ nước hoặc sử dụng đồng hồ nước không đạt tiêu chuẩn quy định dẫn đến thu tiền nước nhiều</w:t>
      </w:r>
      <w:r w:rsidRPr="003A30DF">
        <w:rPr>
          <w:color w:val="231F20"/>
          <w:spacing w:val="-5"/>
          <w:sz w:val="22"/>
          <w:szCs w:val="22"/>
          <w:lang w:val="vi" w:eastAsia="en-US"/>
        </w:rPr>
        <w:t xml:space="preserve"> </w:t>
      </w:r>
      <w:r w:rsidRPr="003A30DF">
        <w:rPr>
          <w:color w:val="231F20"/>
          <w:sz w:val="22"/>
          <w:szCs w:val="22"/>
          <w:lang w:val="vi" w:eastAsia="en-US"/>
        </w:rPr>
        <w:t>hơn</w:t>
      </w:r>
      <w:r w:rsidRPr="003A30DF">
        <w:rPr>
          <w:color w:val="231F20"/>
          <w:spacing w:val="-9"/>
          <w:sz w:val="22"/>
          <w:szCs w:val="22"/>
          <w:lang w:val="vi" w:eastAsia="en-US"/>
        </w:rPr>
        <w:t xml:space="preserve"> </w:t>
      </w:r>
      <w:r w:rsidRPr="003A30DF">
        <w:rPr>
          <w:color w:val="231F20"/>
          <w:sz w:val="22"/>
          <w:szCs w:val="22"/>
          <w:lang w:val="vi" w:eastAsia="en-US"/>
        </w:rPr>
        <w:t>số</w:t>
      </w:r>
      <w:r w:rsidRPr="003A30DF">
        <w:rPr>
          <w:color w:val="231F20"/>
          <w:spacing w:val="-3"/>
          <w:sz w:val="22"/>
          <w:szCs w:val="22"/>
          <w:lang w:val="vi" w:eastAsia="en-US"/>
        </w:rPr>
        <w:t xml:space="preserve"> </w:t>
      </w:r>
      <w:r w:rsidRPr="003A30DF">
        <w:rPr>
          <w:color w:val="231F20"/>
          <w:sz w:val="22"/>
          <w:szCs w:val="22"/>
          <w:lang w:val="vi" w:eastAsia="en-US"/>
        </w:rPr>
        <w:t>tiền</w:t>
      </w:r>
      <w:r w:rsidRPr="003A30DF">
        <w:rPr>
          <w:color w:val="231F20"/>
          <w:spacing w:val="-4"/>
          <w:sz w:val="22"/>
          <w:szCs w:val="22"/>
          <w:lang w:val="vi" w:eastAsia="en-US"/>
        </w:rPr>
        <w:t xml:space="preserve"> </w:t>
      </w:r>
      <w:r w:rsidRPr="003A30DF">
        <w:rPr>
          <w:color w:val="231F20"/>
          <w:sz w:val="22"/>
          <w:szCs w:val="22"/>
          <w:lang w:val="vi" w:eastAsia="en-US"/>
        </w:rPr>
        <w:t>Bên</w:t>
      </w:r>
      <w:r w:rsidRPr="003A30DF">
        <w:rPr>
          <w:color w:val="231F20"/>
          <w:spacing w:val="-3"/>
          <w:sz w:val="22"/>
          <w:szCs w:val="22"/>
          <w:lang w:val="vi" w:eastAsia="en-US"/>
        </w:rPr>
        <w:t xml:space="preserve"> </w:t>
      </w:r>
      <w:r w:rsidRPr="003A30DF">
        <w:rPr>
          <w:color w:val="231F20"/>
          <w:sz w:val="22"/>
          <w:szCs w:val="22"/>
          <w:lang w:val="vi" w:eastAsia="en-US"/>
        </w:rPr>
        <w:t>B</w:t>
      </w:r>
      <w:r w:rsidRPr="003A30DF">
        <w:rPr>
          <w:color w:val="231F20"/>
          <w:spacing w:val="-2"/>
          <w:sz w:val="22"/>
          <w:szCs w:val="22"/>
          <w:lang w:val="vi" w:eastAsia="en-US"/>
        </w:rPr>
        <w:t xml:space="preserve"> </w:t>
      </w:r>
      <w:r w:rsidRPr="003A30DF">
        <w:rPr>
          <w:color w:val="231F20"/>
          <w:sz w:val="22"/>
          <w:szCs w:val="22"/>
          <w:lang w:val="vi" w:eastAsia="en-US"/>
        </w:rPr>
        <w:t>phải</w:t>
      </w:r>
      <w:r w:rsidRPr="003A30DF">
        <w:rPr>
          <w:color w:val="231F20"/>
          <w:spacing w:val="-2"/>
          <w:sz w:val="22"/>
          <w:szCs w:val="22"/>
          <w:lang w:val="vi" w:eastAsia="en-US"/>
        </w:rPr>
        <w:t xml:space="preserve"> </w:t>
      </w:r>
      <w:r w:rsidRPr="003A30DF">
        <w:rPr>
          <w:color w:val="231F20"/>
          <w:sz w:val="22"/>
          <w:szCs w:val="22"/>
          <w:lang w:val="vi" w:eastAsia="en-US"/>
        </w:rPr>
        <w:t>trả;</w:t>
      </w:r>
      <w:r w:rsidRPr="003A30DF">
        <w:rPr>
          <w:color w:val="231F20"/>
          <w:spacing w:val="-3"/>
          <w:sz w:val="22"/>
          <w:szCs w:val="22"/>
          <w:lang w:val="vi" w:eastAsia="en-US"/>
        </w:rPr>
        <w:t xml:space="preserve"> </w:t>
      </w:r>
      <w:r w:rsidRPr="003A30DF">
        <w:rPr>
          <w:color w:val="231F20"/>
          <w:sz w:val="22"/>
          <w:szCs w:val="22"/>
          <w:lang w:val="vi" w:eastAsia="en-US"/>
        </w:rPr>
        <w:t>mức</w:t>
      </w:r>
      <w:r w:rsidRPr="003A30DF">
        <w:rPr>
          <w:color w:val="231F20"/>
          <w:spacing w:val="-1"/>
          <w:sz w:val="22"/>
          <w:szCs w:val="22"/>
          <w:lang w:val="vi" w:eastAsia="en-US"/>
        </w:rPr>
        <w:t xml:space="preserve"> </w:t>
      </w:r>
      <w:r w:rsidRPr="003A30DF">
        <w:rPr>
          <w:color w:val="231F20"/>
          <w:sz w:val="22"/>
          <w:szCs w:val="22"/>
          <w:lang w:val="vi" w:eastAsia="en-US"/>
        </w:rPr>
        <w:t>bồi</w:t>
      </w:r>
      <w:r w:rsidRPr="003A30DF">
        <w:rPr>
          <w:color w:val="231F20"/>
          <w:spacing w:val="-4"/>
          <w:sz w:val="22"/>
          <w:szCs w:val="22"/>
          <w:lang w:val="vi" w:eastAsia="en-US"/>
        </w:rPr>
        <w:t xml:space="preserve"> </w:t>
      </w:r>
      <w:r w:rsidRPr="003A30DF">
        <w:rPr>
          <w:color w:val="231F20"/>
          <w:sz w:val="22"/>
          <w:szCs w:val="22"/>
          <w:lang w:val="vi" w:eastAsia="en-US"/>
        </w:rPr>
        <w:t>thường</w:t>
      </w:r>
      <w:r w:rsidRPr="003A30DF">
        <w:rPr>
          <w:color w:val="231F20"/>
          <w:spacing w:val="-2"/>
          <w:sz w:val="22"/>
          <w:szCs w:val="22"/>
          <w:lang w:val="vi" w:eastAsia="en-US"/>
        </w:rPr>
        <w:t xml:space="preserve"> </w:t>
      </w:r>
      <w:r w:rsidRPr="003A30DF">
        <w:rPr>
          <w:color w:val="231F20"/>
          <w:sz w:val="22"/>
          <w:szCs w:val="22"/>
          <w:lang w:val="vi" w:eastAsia="en-US"/>
        </w:rPr>
        <w:t>bằng</w:t>
      </w:r>
      <w:r w:rsidRPr="003A30DF">
        <w:rPr>
          <w:color w:val="231F20"/>
          <w:spacing w:val="-5"/>
          <w:sz w:val="22"/>
          <w:szCs w:val="22"/>
          <w:lang w:val="vi" w:eastAsia="en-US"/>
        </w:rPr>
        <w:t xml:space="preserve"> </w:t>
      </w:r>
      <w:r w:rsidRPr="003A30DF">
        <w:rPr>
          <w:color w:val="231F20"/>
          <w:sz w:val="22"/>
          <w:szCs w:val="22"/>
          <w:lang w:val="vi" w:eastAsia="en-US"/>
        </w:rPr>
        <w:t>khoản</w:t>
      </w:r>
      <w:r w:rsidRPr="003A30DF">
        <w:rPr>
          <w:color w:val="231F20"/>
          <w:spacing w:val="-4"/>
          <w:sz w:val="22"/>
          <w:szCs w:val="22"/>
          <w:lang w:val="vi" w:eastAsia="en-US"/>
        </w:rPr>
        <w:t xml:space="preserve"> </w:t>
      </w:r>
      <w:r w:rsidRPr="003A30DF">
        <w:rPr>
          <w:color w:val="231F20"/>
          <w:sz w:val="22"/>
          <w:szCs w:val="22"/>
          <w:lang w:val="vi" w:eastAsia="en-US"/>
        </w:rPr>
        <w:t>tiền</w:t>
      </w:r>
      <w:r w:rsidRPr="003A30DF">
        <w:rPr>
          <w:color w:val="231F20"/>
          <w:spacing w:val="-3"/>
          <w:sz w:val="22"/>
          <w:szCs w:val="22"/>
          <w:lang w:val="vi" w:eastAsia="en-US"/>
        </w:rPr>
        <w:t xml:space="preserve"> </w:t>
      </w:r>
      <w:r w:rsidRPr="003A30DF">
        <w:rPr>
          <w:color w:val="231F20"/>
          <w:sz w:val="22"/>
          <w:szCs w:val="22"/>
          <w:lang w:val="vi" w:eastAsia="en-US"/>
        </w:rPr>
        <w:t>thu</w:t>
      </w:r>
      <w:r w:rsidRPr="003A30DF">
        <w:rPr>
          <w:color w:val="231F20"/>
          <w:spacing w:val="-2"/>
          <w:sz w:val="22"/>
          <w:szCs w:val="22"/>
          <w:lang w:val="vi" w:eastAsia="en-US"/>
        </w:rPr>
        <w:t xml:space="preserve"> </w:t>
      </w:r>
      <w:r w:rsidRPr="003A30DF">
        <w:rPr>
          <w:color w:val="231F20"/>
          <w:sz w:val="22"/>
          <w:szCs w:val="22"/>
          <w:lang w:val="vi" w:eastAsia="en-US"/>
        </w:rPr>
        <w:t>thừa</w:t>
      </w:r>
      <w:r w:rsidRPr="003A30DF">
        <w:rPr>
          <w:color w:val="231F20"/>
          <w:spacing w:val="-2"/>
          <w:sz w:val="22"/>
          <w:szCs w:val="22"/>
          <w:lang w:val="vi" w:eastAsia="en-US"/>
        </w:rPr>
        <w:t xml:space="preserve"> </w:t>
      </w:r>
      <w:r w:rsidRPr="003A30DF">
        <w:rPr>
          <w:color w:val="231F20"/>
          <w:sz w:val="22"/>
          <w:szCs w:val="22"/>
          <w:lang w:val="vi" w:eastAsia="en-US"/>
        </w:rPr>
        <w:t>cộng</w:t>
      </w:r>
      <w:r w:rsidRPr="003A30DF">
        <w:rPr>
          <w:color w:val="231F20"/>
          <w:spacing w:val="-2"/>
          <w:sz w:val="22"/>
          <w:szCs w:val="22"/>
          <w:lang w:val="vi" w:eastAsia="en-US"/>
        </w:rPr>
        <w:t xml:space="preserve"> </w:t>
      </w:r>
      <w:r w:rsidRPr="003A30DF">
        <w:rPr>
          <w:color w:val="231F20"/>
          <w:sz w:val="22"/>
          <w:szCs w:val="22"/>
          <w:lang w:val="vi" w:eastAsia="en-US"/>
        </w:rPr>
        <w:t>với</w:t>
      </w:r>
      <w:r w:rsidRPr="003A30DF">
        <w:rPr>
          <w:color w:val="231F20"/>
          <w:spacing w:val="-1"/>
          <w:sz w:val="22"/>
          <w:szCs w:val="22"/>
          <w:lang w:val="vi" w:eastAsia="en-US"/>
        </w:rPr>
        <w:t xml:space="preserve"> </w:t>
      </w:r>
      <w:r w:rsidRPr="003A30DF">
        <w:rPr>
          <w:color w:val="231F20"/>
          <w:sz w:val="22"/>
          <w:szCs w:val="22"/>
          <w:lang w:val="vi" w:eastAsia="en-US"/>
        </w:rPr>
        <w:t>lãi</w:t>
      </w:r>
      <w:r w:rsidRPr="003A30DF">
        <w:rPr>
          <w:color w:val="231F20"/>
          <w:spacing w:val="-1"/>
          <w:sz w:val="22"/>
          <w:szCs w:val="22"/>
          <w:lang w:val="vi" w:eastAsia="en-US"/>
        </w:rPr>
        <w:t xml:space="preserve"> </w:t>
      </w:r>
      <w:r w:rsidRPr="003A30DF">
        <w:rPr>
          <w:color w:val="231F20"/>
          <w:sz w:val="22"/>
          <w:szCs w:val="22"/>
          <w:lang w:val="vi" w:eastAsia="en-US"/>
        </w:rPr>
        <w:t>suất;</w:t>
      </w:r>
    </w:p>
    <w:p w14:paraId="17E26E2E" w14:textId="77777777" w:rsidR="003A30DF" w:rsidRPr="003A30DF" w:rsidRDefault="003A30DF" w:rsidP="003A30DF">
      <w:pPr>
        <w:widowControl w:val="0"/>
        <w:numPr>
          <w:ilvl w:val="1"/>
          <w:numId w:val="44"/>
        </w:numPr>
        <w:tabs>
          <w:tab w:val="left" w:pos="630"/>
        </w:tabs>
        <w:ind w:left="0" w:firstLine="450"/>
        <w:jc w:val="both"/>
        <w:rPr>
          <w:sz w:val="22"/>
          <w:szCs w:val="22"/>
          <w:lang w:val="vi" w:eastAsia="en-US"/>
        </w:rPr>
      </w:pPr>
      <w:r w:rsidRPr="003A30DF">
        <w:rPr>
          <w:color w:val="231F20"/>
          <w:sz w:val="22"/>
          <w:szCs w:val="22"/>
          <w:lang w:val="vi" w:eastAsia="en-US"/>
        </w:rPr>
        <w:t>Tính sai hóa đơn tiền nước gây thiệt hại cho Bên B; mức bồi thường bằng khoản tiền chênh lệch giá do tính sai cộng</w:t>
      </w:r>
      <w:r w:rsidRPr="003A30DF">
        <w:rPr>
          <w:color w:val="231F20"/>
          <w:spacing w:val="-5"/>
          <w:sz w:val="22"/>
          <w:szCs w:val="22"/>
          <w:lang w:val="vi" w:eastAsia="en-US"/>
        </w:rPr>
        <w:t xml:space="preserve"> </w:t>
      </w:r>
      <w:r w:rsidRPr="003A30DF">
        <w:rPr>
          <w:color w:val="231F20"/>
          <w:sz w:val="22"/>
          <w:szCs w:val="22"/>
          <w:lang w:val="vi" w:eastAsia="en-US"/>
        </w:rPr>
        <w:t>với</w:t>
      </w:r>
      <w:r w:rsidRPr="003A30DF">
        <w:rPr>
          <w:color w:val="231F20"/>
          <w:spacing w:val="-6"/>
          <w:sz w:val="22"/>
          <w:szCs w:val="22"/>
          <w:lang w:val="vi" w:eastAsia="en-US"/>
        </w:rPr>
        <w:t xml:space="preserve"> </w:t>
      </w:r>
      <w:r w:rsidRPr="003A30DF">
        <w:rPr>
          <w:color w:val="231F20"/>
          <w:sz w:val="22"/>
          <w:szCs w:val="22"/>
          <w:lang w:val="vi" w:eastAsia="en-US"/>
        </w:rPr>
        <w:t>lãi</w:t>
      </w:r>
      <w:r w:rsidRPr="003A30DF">
        <w:rPr>
          <w:color w:val="231F20"/>
          <w:spacing w:val="-6"/>
          <w:sz w:val="22"/>
          <w:szCs w:val="22"/>
          <w:lang w:val="vi" w:eastAsia="en-US"/>
        </w:rPr>
        <w:t xml:space="preserve"> </w:t>
      </w:r>
      <w:r w:rsidRPr="003A30DF">
        <w:rPr>
          <w:color w:val="231F20"/>
          <w:sz w:val="22"/>
          <w:szCs w:val="22"/>
          <w:lang w:val="vi" w:eastAsia="en-US"/>
        </w:rPr>
        <w:t>suất.</w:t>
      </w:r>
    </w:p>
    <w:p w14:paraId="64A9A33D" w14:textId="77777777" w:rsidR="003A30DF" w:rsidRPr="003A30DF" w:rsidRDefault="003A30DF" w:rsidP="003A30DF">
      <w:pPr>
        <w:widowControl w:val="0"/>
        <w:tabs>
          <w:tab w:val="left" w:pos="630"/>
        </w:tabs>
        <w:ind w:firstLine="450"/>
        <w:jc w:val="both"/>
        <w:rPr>
          <w:sz w:val="22"/>
          <w:szCs w:val="22"/>
          <w:lang w:val="vi" w:eastAsia="en-US"/>
        </w:rPr>
      </w:pPr>
      <w:r w:rsidRPr="003A30DF">
        <w:rPr>
          <w:color w:val="000000"/>
          <w:sz w:val="22"/>
          <w:szCs w:val="22"/>
          <w:lang w:val="vi" w:eastAsia="en-US"/>
        </w:rPr>
        <w:t>Lãi</w:t>
      </w:r>
      <w:r w:rsidRPr="003A30DF">
        <w:rPr>
          <w:color w:val="000000"/>
          <w:spacing w:val="-4"/>
          <w:sz w:val="22"/>
          <w:szCs w:val="22"/>
          <w:lang w:val="vi" w:eastAsia="en-US"/>
        </w:rPr>
        <w:t xml:space="preserve"> </w:t>
      </w:r>
      <w:r w:rsidRPr="003A30DF">
        <w:rPr>
          <w:color w:val="000000"/>
          <w:sz w:val="22"/>
          <w:szCs w:val="22"/>
          <w:lang w:val="vi" w:eastAsia="en-US"/>
        </w:rPr>
        <w:t>suất</w:t>
      </w:r>
      <w:r w:rsidRPr="003A30DF">
        <w:rPr>
          <w:color w:val="000000"/>
          <w:spacing w:val="-6"/>
          <w:sz w:val="22"/>
          <w:szCs w:val="22"/>
          <w:lang w:val="vi" w:eastAsia="en-US"/>
        </w:rPr>
        <w:t xml:space="preserve"> </w:t>
      </w:r>
      <w:r w:rsidRPr="003A30DF">
        <w:rPr>
          <w:color w:val="000000"/>
          <w:sz w:val="22"/>
          <w:szCs w:val="22"/>
          <w:lang w:val="vi" w:eastAsia="en-US"/>
        </w:rPr>
        <w:t>của</w:t>
      </w:r>
      <w:r w:rsidRPr="003A30DF">
        <w:rPr>
          <w:color w:val="000000"/>
          <w:spacing w:val="-3"/>
          <w:sz w:val="22"/>
          <w:szCs w:val="22"/>
          <w:lang w:val="vi" w:eastAsia="en-US"/>
        </w:rPr>
        <w:t xml:space="preserve"> </w:t>
      </w:r>
      <w:r w:rsidRPr="003A30DF">
        <w:rPr>
          <w:color w:val="000000"/>
          <w:sz w:val="22"/>
          <w:szCs w:val="22"/>
          <w:lang w:val="vi" w:eastAsia="en-US"/>
        </w:rPr>
        <w:t>khoản</w:t>
      </w:r>
      <w:r w:rsidRPr="003A30DF">
        <w:rPr>
          <w:color w:val="000000"/>
          <w:spacing w:val="-6"/>
          <w:sz w:val="22"/>
          <w:szCs w:val="22"/>
          <w:lang w:val="vi" w:eastAsia="en-US"/>
        </w:rPr>
        <w:t xml:space="preserve"> </w:t>
      </w:r>
      <w:r w:rsidRPr="003A30DF">
        <w:rPr>
          <w:color w:val="000000"/>
          <w:sz w:val="22"/>
          <w:szCs w:val="22"/>
          <w:lang w:val="vi" w:eastAsia="en-US"/>
        </w:rPr>
        <w:t>tiền</w:t>
      </w:r>
      <w:r w:rsidRPr="003A30DF">
        <w:rPr>
          <w:color w:val="000000"/>
          <w:spacing w:val="-5"/>
          <w:sz w:val="22"/>
          <w:szCs w:val="22"/>
          <w:lang w:val="vi" w:eastAsia="en-US"/>
        </w:rPr>
        <w:t xml:space="preserve"> </w:t>
      </w:r>
      <w:r w:rsidRPr="003A30DF">
        <w:rPr>
          <w:color w:val="000000"/>
          <w:sz w:val="22"/>
          <w:szCs w:val="22"/>
          <w:lang w:val="vi" w:eastAsia="en-US"/>
        </w:rPr>
        <w:t>đã</w:t>
      </w:r>
      <w:r w:rsidRPr="003A30DF">
        <w:rPr>
          <w:color w:val="000000"/>
          <w:spacing w:val="-5"/>
          <w:sz w:val="22"/>
          <w:szCs w:val="22"/>
          <w:lang w:val="vi" w:eastAsia="en-US"/>
        </w:rPr>
        <w:t xml:space="preserve"> </w:t>
      </w:r>
      <w:r w:rsidRPr="003A30DF">
        <w:rPr>
          <w:color w:val="000000"/>
          <w:sz w:val="22"/>
          <w:szCs w:val="22"/>
          <w:lang w:val="vi" w:eastAsia="en-US"/>
        </w:rPr>
        <w:t>thu</w:t>
      </w:r>
      <w:r w:rsidRPr="003A30DF">
        <w:rPr>
          <w:color w:val="000000"/>
          <w:spacing w:val="-5"/>
          <w:sz w:val="22"/>
          <w:szCs w:val="22"/>
          <w:lang w:val="vi" w:eastAsia="en-US"/>
        </w:rPr>
        <w:t xml:space="preserve"> </w:t>
      </w:r>
      <w:r w:rsidRPr="003A30DF">
        <w:rPr>
          <w:color w:val="000000"/>
          <w:sz w:val="22"/>
          <w:szCs w:val="22"/>
          <w:lang w:val="vi" w:eastAsia="en-US"/>
        </w:rPr>
        <w:t>thừa</w:t>
      </w:r>
      <w:r w:rsidRPr="003A30DF">
        <w:rPr>
          <w:color w:val="000000"/>
          <w:spacing w:val="-4"/>
          <w:sz w:val="22"/>
          <w:szCs w:val="22"/>
          <w:lang w:val="vi" w:eastAsia="en-US"/>
        </w:rPr>
        <w:t xml:space="preserve"> </w:t>
      </w:r>
      <w:r w:rsidRPr="003A30DF">
        <w:rPr>
          <w:color w:val="000000"/>
          <w:sz w:val="22"/>
          <w:szCs w:val="22"/>
          <w:lang w:val="vi" w:eastAsia="en-US"/>
        </w:rPr>
        <w:t>tại</w:t>
      </w:r>
      <w:r w:rsidRPr="003A30DF">
        <w:rPr>
          <w:color w:val="000000"/>
          <w:spacing w:val="-4"/>
          <w:sz w:val="22"/>
          <w:szCs w:val="22"/>
          <w:lang w:val="vi" w:eastAsia="en-US"/>
        </w:rPr>
        <w:t xml:space="preserve"> </w:t>
      </w:r>
      <w:r w:rsidRPr="003A30DF">
        <w:rPr>
          <w:color w:val="000000"/>
          <w:sz w:val="22"/>
          <w:szCs w:val="22"/>
          <w:lang w:val="vi" w:eastAsia="en-US"/>
        </w:rPr>
        <w:t>điểm</w:t>
      </w:r>
      <w:r w:rsidRPr="003A30DF">
        <w:rPr>
          <w:color w:val="000000"/>
          <w:spacing w:val="-6"/>
          <w:sz w:val="22"/>
          <w:szCs w:val="22"/>
          <w:lang w:val="vi" w:eastAsia="en-US"/>
        </w:rPr>
        <w:t xml:space="preserve"> </w:t>
      </w:r>
      <w:r w:rsidRPr="003A30DF">
        <w:rPr>
          <w:color w:val="000000"/>
          <w:sz w:val="22"/>
          <w:szCs w:val="22"/>
          <w:lang w:val="vi" w:eastAsia="en-US"/>
        </w:rPr>
        <w:t>b,</w:t>
      </w:r>
      <w:r w:rsidRPr="003A30DF">
        <w:rPr>
          <w:color w:val="000000"/>
          <w:spacing w:val="-5"/>
          <w:sz w:val="22"/>
          <w:szCs w:val="22"/>
          <w:lang w:val="vi" w:eastAsia="en-US"/>
        </w:rPr>
        <w:t xml:space="preserve"> </w:t>
      </w:r>
      <w:r w:rsidRPr="003A30DF">
        <w:rPr>
          <w:color w:val="000000"/>
          <w:sz w:val="22"/>
          <w:szCs w:val="22"/>
          <w:lang w:val="vi" w:eastAsia="en-US"/>
        </w:rPr>
        <w:t>c,</w:t>
      </w:r>
      <w:r w:rsidRPr="003A30DF">
        <w:rPr>
          <w:color w:val="000000"/>
          <w:spacing w:val="-5"/>
          <w:sz w:val="22"/>
          <w:szCs w:val="22"/>
          <w:lang w:val="vi" w:eastAsia="en-US"/>
        </w:rPr>
        <w:t xml:space="preserve"> </w:t>
      </w:r>
      <w:r w:rsidRPr="003A30DF">
        <w:rPr>
          <w:color w:val="000000"/>
          <w:sz w:val="22"/>
          <w:szCs w:val="22"/>
          <w:lang w:val="vi" w:eastAsia="en-US"/>
        </w:rPr>
        <w:t>d</w:t>
      </w:r>
      <w:r w:rsidRPr="003A30DF">
        <w:rPr>
          <w:color w:val="000000"/>
          <w:spacing w:val="-4"/>
          <w:sz w:val="22"/>
          <w:szCs w:val="22"/>
          <w:lang w:val="vi" w:eastAsia="en-US"/>
        </w:rPr>
        <w:t xml:space="preserve"> </w:t>
      </w:r>
      <w:r w:rsidRPr="003A30DF">
        <w:rPr>
          <w:color w:val="000000"/>
          <w:sz w:val="22"/>
          <w:szCs w:val="22"/>
          <w:lang w:val="vi" w:eastAsia="en-US"/>
        </w:rPr>
        <w:t>khoản</w:t>
      </w:r>
      <w:r w:rsidRPr="003A30DF">
        <w:rPr>
          <w:color w:val="000000"/>
          <w:spacing w:val="-5"/>
          <w:sz w:val="22"/>
          <w:szCs w:val="22"/>
          <w:lang w:val="vi" w:eastAsia="en-US"/>
        </w:rPr>
        <w:t xml:space="preserve"> </w:t>
      </w:r>
      <w:r w:rsidRPr="003A30DF">
        <w:rPr>
          <w:color w:val="000000"/>
          <w:sz w:val="22"/>
          <w:szCs w:val="22"/>
          <w:lang w:val="vi" w:eastAsia="en-US"/>
        </w:rPr>
        <w:t>này</w:t>
      </w:r>
      <w:r w:rsidRPr="003A30DF">
        <w:rPr>
          <w:color w:val="000000"/>
          <w:spacing w:val="-5"/>
          <w:sz w:val="22"/>
          <w:szCs w:val="22"/>
          <w:lang w:val="vi" w:eastAsia="en-US"/>
        </w:rPr>
        <w:t xml:space="preserve"> </w:t>
      </w:r>
      <w:r w:rsidRPr="003A30DF">
        <w:rPr>
          <w:color w:val="000000"/>
          <w:sz w:val="22"/>
          <w:szCs w:val="22"/>
          <w:lang w:val="vi" w:eastAsia="en-US"/>
        </w:rPr>
        <w:t>bằng</w:t>
      </w:r>
      <w:r w:rsidRPr="003A30DF">
        <w:rPr>
          <w:color w:val="000000"/>
          <w:spacing w:val="-5"/>
          <w:sz w:val="22"/>
          <w:szCs w:val="22"/>
          <w:lang w:val="vi" w:eastAsia="en-US"/>
        </w:rPr>
        <w:t xml:space="preserve"> </w:t>
      </w:r>
      <w:r w:rsidRPr="003A30DF">
        <w:rPr>
          <w:color w:val="000000"/>
          <w:sz w:val="22"/>
          <w:szCs w:val="22"/>
          <w:lang w:val="vi" w:eastAsia="en-US"/>
        </w:rPr>
        <w:t>mức</w:t>
      </w:r>
      <w:r w:rsidRPr="003A30DF">
        <w:rPr>
          <w:color w:val="000000"/>
          <w:spacing w:val="-5"/>
          <w:sz w:val="22"/>
          <w:szCs w:val="22"/>
          <w:lang w:val="vi" w:eastAsia="en-US"/>
        </w:rPr>
        <w:t xml:space="preserve"> </w:t>
      </w:r>
      <w:r w:rsidRPr="003A30DF">
        <w:rPr>
          <w:color w:val="000000"/>
          <w:sz w:val="22"/>
          <w:szCs w:val="22"/>
          <w:lang w:val="vi" w:eastAsia="en-US"/>
        </w:rPr>
        <w:t>lãi</w:t>
      </w:r>
      <w:r w:rsidRPr="003A30DF">
        <w:rPr>
          <w:color w:val="000000"/>
          <w:spacing w:val="-6"/>
          <w:sz w:val="22"/>
          <w:szCs w:val="22"/>
          <w:lang w:val="vi" w:eastAsia="en-US"/>
        </w:rPr>
        <w:t xml:space="preserve"> </w:t>
      </w:r>
      <w:r w:rsidRPr="003A30DF">
        <w:rPr>
          <w:color w:val="000000"/>
          <w:sz w:val="22"/>
          <w:szCs w:val="22"/>
          <w:lang w:val="vi" w:eastAsia="en-US"/>
        </w:rPr>
        <w:t>suất</w:t>
      </w:r>
      <w:r w:rsidRPr="003A30DF">
        <w:rPr>
          <w:color w:val="000000"/>
          <w:spacing w:val="-4"/>
          <w:sz w:val="22"/>
          <w:szCs w:val="22"/>
          <w:lang w:val="vi" w:eastAsia="en-US"/>
        </w:rPr>
        <w:t xml:space="preserve"> </w:t>
      </w:r>
      <w:r w:rsidRPr="003A30DF">
        <w:rPr>
          <w:color w:val="000000"/>
          <w:sz w:val="22"/>
          <w:szCs w:val="22"/>
          <w:lang w:val="vi" w:eastAsia="en-US"/>
        </w:rPr>
        <w:t>tiền</w:t>
      </w:r>
      <w:r w:rsidRPr="003A30DF">
        <w:rPr>
          <w:color w:val="000000"/>
          <w:spacing w:val="-5"/>
          <w:sz w:val="22"/>
          <w:szCs w:val="22"/>
          <w:lang w:val="vi" w:eastAsia="en-US"/>
        </w:rPr>
        <w:t xml:space="preserve"> </w:t>
      </w:r>
      <w:r w:rsidRPr="003A30DF">
        <w:rPr>
          <w:color w:val="000000"/>
          <w:sz w:val="22"/>
          <w:szCs w:val="22"/>
          <w:lang w:val="vi" w:eastAsia="en-US"/>
        </w:rPr>
        <w:t>gửi</w:t>
      </w:r>
      <w:r w:rsidRPr="003A30DF">
        <w:rPr>
          <w:color w:val="000000"/>
          <w:spacing w:val="-4"/>
          <w:sz w:val="22"/>
          <w:szCs w:val="22"/>
          <w:lang w:val="vi" w:eastAsia="en-US"/>
        </w:rPr>
        <w:t xml:space="preserve"> </w:t>
      </w:r>
      <w:r w:rsidRPr="003A30DF">
        <w:rPr>
          <w:color w:val="000000"/>
          <w:sz w:val="22"/>
          <w:szCs w:val="22"/>
          <w:lang w:val="vi" w:eastAsia="en-US"/>
        </w:rPr>
        <w:t>không kỳ hạn của ngân hàng mà Bên A có tài khoản ghi trong hợp đồng này tại thời điểm thanh toán hoặc do hai bên thỏa</w:t>
      </w:r>
      <w:r w:rsidRPr="003A30DF">
        <w:rPr>
          <w:color w:val="000000"/>
          <w:spacing w:val="-4"/>
          <w:sz w:val="22"/>
          <w:szCs w:val="22"/>
          <w:lang w:val="vi" w:eastAsia="en-US"/>
        </w:rPr>
        <w:t xml:space="preserve"> </w:t>
      </w:r>
      <w:r w:rsidRPr="003A30DF">
        <w:rPr>
          <w:color w:val="000000"/>
          <w:sz w:val="22"/>
          <w:szCs w:val="22"/>
          <w:lang w:val="vi" w:eastAsia="en-US"/>
        </w:rPr>
        <w:t>thuận.</w:t>
      </w:r>
    </w:p>
    <w:p w14:paraId="5AE854C4" w14:textId="77777777" w:rsidR="003A30DF" w:rsidRPr="003A30DF" w:rsidRDefault="003A30DF" w:rsidP="003A30DF">
      <w:pPr>
        <w:widowControl w:val="0"/>
        <w:numPr>
          <w:ilvl w:val="0"/>
          <w:numId w:val="43"/>
        </w:numPr>
        <w:tabs>
          <w:tab w:val="left" w:pos="531"/>
        </w:tabs>
        <w:ind w:left="851"/>
        <w:jc w:val="both"/>
        <w:rPr>
          <w:b/>
          <w:color w:val="231F20"/>
          <w:sz w:val="22"/>
          <w:szCs w:val="22"/>
          <w:lang w:val="vi" w:eastAsia="en-US"/>
        </w:rPr>
      </w:pPr>
      <w:r w:rsidRPr="003A30DF">
        <w:rPr>
          <w:b/>
          <w:color w:val="231F20"/>
          <w:sz w:val="22"/>
          <w:szCs w:val="22"/>
          <w:lang w:val="vi" w:eastAsia="en-US"/>
        </w:rPr>
        <w:t>Bên B có trách nhiệm bồi thường thiệt hại cho Bên A trong các trường hợp sau:</w:t>
      </w:r>
    </w:p>
    <w:p w14:paraId="1E08DBD7" w14:textId="77777777" w:rsidR="003A30DF" w:rsidRPr="003A30DF" w:rsidRDefault="003A30DF" w:rsidP="003A30DF">
      <w:pPr>
        <w:widowControl w:val="0"/>
        <w:numPr>
          <w:ilvl w:val="1"/>
          <w:numId w:val="45"/>
        </w:numPr>
        <w:tabs>
          <w:tab w:val="left" w:pos="630"/>
        </w:tabs>
        <w:ind w:left="0" w:firstLine="450"/>
        <w:jc w:val="both"/>
        <w:rPr>
          <w:sz w:val="22"/>
          <w:szCs w:val="22"/>
          <w:lang w:val="vi" w:eastAsia="en-US"/>
        </w:rPr>
      </w:pPr>
      <w:r w:rsidRPr="003A30DF">
        <w:rPr>
          <w:color w:val="231F20"/>
          <w:sz w:val="22"/>
          <w:szCs w:val="22"/>
          <w:lang w:val="vi" w:eastAsia="en-US"/>
        </w:rPr>
        <w:t xml:space="preserve">Gây đứt chì mặt số, làm </w:t>
      </w:r>
      <w:r w:rsidRPr="003A30DF">
        <w:rPr>
          <w:color w:val="231F20"/>
          <w:spacing w:val="-3"/>
          <w:sz w:val="22"/>
          <w:szCs w:val="22"/>
          <w:lang w:val="vi" w:eastAsia="en-US"/>
        </w:rPr>
        <w:t xml:space="preserve">mất </w:t>
      </w:r>
      <w:r w:rsidRPr="003A30DF">
        <w:rPr>
          <w:color w:val="231F20"/>
          <w:sz w:val="22"/>
          <w:szCs w:val="22"/>
          <w:lang w:val="vi" w:eastAsia="en-US"/>
        </w:rPr>
        <w:t>mát, hư hỏng đồng hồ nước hoặc các thiết bị khác hỗ trợ cho việc cung cấp nước, mức bồi thường bằng giá trị bù đắp lại phần mất mát, hư hỏng và chi phí để tái lập lại việc cung cấp nước theo quy</w:t>
      </w:r>
      <w:r w:rsidRPr="003A30DF">
        <w:rPr>
          <w:color w:val="231F20"/>
          <w:spacing w:val="-2"/>
          <w:sz w:val="22"/>
          <w:szCs w:val="22"/>
          <w:lang w:val="vi" w:eastAsia="en-US"/>
        </w:rPr>
        <w:t xml:space="preserve"> </w:t>
      </w:r>
      <w:r w:rsidRPr="003A30DF">
        <w:rPr>
          <w:color w:val="231F20"/>
          <w:sz w:val="22"/>
          <w:szCs w:val="22"/>
          <w:lang w:val="vi" w:eastAsia="en-US"/>
        </w:rPr>
        <w:t>định;</w:t>
      </w:r>
    </w:p>
    <w:p w14:paraId="54E68B84" w14:textId="77777777" w:rsidR="003A30DF" w:rsidRPr="003A30DF" w:rsidRDefault="003A30DF" w:rsidP="003A30DF">
      <w:pPr>
        <w:widowControl w:val="0"/>
        <w:numPr>
          <w:ilvl w:val="1"/>
          <w:numId w:val="45"/>
        </w:numPr>
        <w:tabs>
          <w:tab w:val="left" w:pos="630"/>
        </w:tabs>
        <w:ind w:left="0" w:firstLine="450"/>
        <w:jc w:val="both"/>
        <w:rPr>
          <w:sz w:val="22"/>
          <w:szCs w:val="22"/>
          <w:lang w:val="vi" w:eastAsia="en-US"/>
        </w:rPr>
      </w:pPr>
      <w:r w:rsidRPr="003A30DF">
        <w:rPr>
          <w:color w:val="231F20"/>
          <w:sz w:val="22"/>
          <w:szCs w:val="22"/>
          <w:lang w:val="vi" w:eastAsia="en-US"/>
        </w:rPr>
        <w:t>Sử dụng sai mục đích, không đúng số hộ và số người đã đăng ký gây thiệt hại cho Bên A, mức bồi thường bằng khoản tiền chênh lệch giá trong thời gian vi phạm cộng với lãi suất của khoản tiền chênh lệch đó. Mức lãi suất của khoản tiền chênh lệch bằng mức lãi suất tiền gửi không kỳ hạn của ngân hàng mà Bên A có tài khoản ghi trong hợp đồng này tại thời điểm thanh</w:t>
      </w:r>
      <w:r w:rsidRPr="003A30DF">
        <w:rPr>
          <w:color w:val="231F20"/>
          <w:spacing w:val="-16"/>
          <w:sz w:val="22"/>
          <w:szCs w:val="22"/>
          <w:lang w:val="vi" w:eastAsia="en-US"/>
        </w:rPr>
        <w:t xml:space="preserve"> </w:t>
      </w:r>
      <w:r w:rsidRPr="003A30DF">
        <w:rPr>
          <w:color w:val="231F20"/>
          <w:sz w:val="22"/>
          <w:szCs w:val="22"/>
          <w:lang w:val="vi" w:eastAsia="en-US"/>
        </w:rPr>
        <w:t>toán;</w:t>
      </w:r>
    </w:p>
    <w:p w14:paraId="2B831A93" w14:textId="77777777" w:rsidR="003A30DF" w:rsidRPr="003A30DF" w:rsidRDefault="003A30DF" w:rsidP="003A30DF">
      <w:pPr>
        <w:widowControl w:val="0"/>
        <w:numPr>
          <w:ilvl w:val="1"/>
          <w:numId w:val="45"/>
        </w:numPr>
        <w:tabs>
          <w:tab w:val="left" w:pos="630"/>
        </w:tabs>
        <w:ind w:left="0" w:firstLine="450"/>
        <w:jc w:val="both"/>
        <w:rPr>
          <w:color w:val="000000"/>
          <w:sz w:val="22"/>
          <w:szCs w:val="22"/>
          <w:lang w:val="vi" w:eastAsia="en-US"/>
        </w:rPr>
      </w:pPr>
      <w:r w:rsidRPr="003A30DF">
        <w:rPr>
          <w:color w:val="000000"/>
          <w:sz w:val="22"/>
          <w:szCs w:val="22"/>
          <w:lang w:val="vi" w:eastAsia="en-US"/>
        </w:rPr>
        <w:t>Có các hành vi trộm</w:t>
      </w:r>
      <w:r w:rsidRPr="00A405E0">
        <w:rPr>
          <w:color w:val="000000"/>
          <w:sz w:val="22"/>
          <w:szCs w:val="22"/>
          <w:lang w:val="vi" w:eastAsia="en-US"/>
        </w:rPr>
        <w:t xml:space="preserve"> cắp, gian lận nước</w:t>
      </w:r>
      <w:r w:rsidRPr="003A30DF">
        <w:rPr>
          <w:color w:val="000000"/>
          <w:sz w:val="22"/>
          <w:szCs w:val="22"/>
          <w:lang w:val="vi" w:eastAsia="en-US"/>
        </w:rPr>
        <w:t xml:space="preserve"> sạch dưới mọi hình thức, ngoài việc bị xử lý theo quy định của pháp luật, còn phải bồi thường thiệt hại cho Bên A, mức bồi thường bằng giá trị lượng nước bị lấy cắp tính theo đơn giá nước sạch cao</w:t>
      </w:r>
      <w:r w:rsidRPr="003A30DF">
        <w:rPr>
          <w:color w:val="000000"/>
          <w:spacing w:val="-5"/>
          <w:sz w:val="22"/>
          <w:szCs w:val="22"/>
          <w:lang w:val="vi" w:eastAsia="en-US"/>
        </w:rPr>
        <w:t xml:space="preserve"> </w:t>
      </w:r>
      <w:r w:rsidRPr="003A30DF">
        <w:rPr>
          <w:color w:val="000000"/>
          <w:sz w:val="22"/>
          <w:szCs w:val="22"/>
          <w:lang w:val="vi" w:eastAsia="en-US"/>
        </w:rPr>
        <w:t>nhất tại thời điểm xử lý sự việc</w:t>
      </w:r>
      <w:r w:rsidRPr="00A405E0">
        <w:rPr>
          <w:color w:val="000000"/>
          <w:sz w:val="22"/>
          <w:szCs w:val="22"/>
          <w:lang w:val="vi" w:eastAsia="en-US"/>
        </w:rPr>
        <w:t>.</w:t>
      </w:r>
    </w:p>
    <w:p w14:paraId="5F9F4826" w14:textId="77777777" w:rsidR="003A30DF" w:rsidRPr="003A30DF" w:rsidRDefault="003A30DF" w:rsidP="003A30DF">
      <w:pPr>
        <w:widowControl w:val="0"/>
        <w:jc w:val="both"/>
        <w:outlineLvl w:val="1"/>
        <w:rPr>
          <w:b/>
          <w:bCs/>
          <w:sz w:val="22"/>
          <w:szCs w:val="22"/>
          <w:lang w:val="vi" w:eastAsia="en-US"/>
        </w:rPr>
      </w:pPr>
      <w:r w:rsidRPr="003A30DF">
        <w:rPr>
          <w:b/>
          <w:bCs/>
          <w:color w:val="231F20"/>
          <w:sz w:val="22"/>
          <w:szCs w:val="22"/>
          <w:u w:val="thick" w:color="231F20"/>
          <w:lang w:val="vi" w:eastAsia="en-US"/>
        </w:rPr>
        <w:t>Điều 7</w:t>
      </w:r>
      <w:r w:rsidRPr="003A30DF">
        <w:rPr>
          <w:b/>
          <w:bCs/>
          <w:color w:val="231F20"/>
          <w:sz w:val="22"/>
          <w:szCs w:val="22"/>
          <w:lang w:val="vi" w:eastAsia="en-US"/>
        </w:rPr>
        <w:t>: Thay đổi và chấm dứt hợp đồng</w:t>
      </w:r>
    </w:p>
    <w:p w14:paraId="7C9FD655" w14:textId="77777777" w:rsidR="003A30DF" w:rsidRPr="003A30DF" w:rsidRDefault="003A30DF" w:rsidP="003A30DF">
      <w:pPr>
        <w:widowControl w:val="0"/>
        <w:numPr>
          <w:ilvl w:val="0"/>
          <w:numId w:val="46"/>
        </w:numPr>
        <w:tabs>
          <w:tab w:val="left" w:pos="630"/>
        </w:tabs>
        <w:ind w:left="0" w:firstLine="450"/>
        <w:jc w:val="both"/>
        <w:rPr>
          <w:sz w:val="22"/>
          <w:szCs w:val="22"/>
          <w:lang w:val="vi" w:eastAsia="en-US"/>
        </w:rPr>
      </w:pPr>
      <w:r w:rsidRPr="003A30DF">
        <w:rPr>
          <w:color w:val="231F20"/>
          <w:sz w:val="22"/>
          <w:szCs w:val="22"/>
          <w:lang w:val="vi" w:eastAsia="en-US"/>
        </w:rPr>
        <w:t>Trường hợp Bên B chuyển giao bất động sản cho đối tượng khác dưới các hình thức như: Chuyển đổi, chuyển nhượng, thừa kế, cho, tặng . . . thì phải chuyển giao cả quyền và nghĩa vụ được nêu tại hợp đồng này. Người sử dụng nước tiếp theo phải có nghĩa vụ đăng ký sử dụng nước và ký kết lại hợp đồng dịch vụ cấp nước với Bên A ngay khi tiếp nhận bất động sản. Trường hợp người sử dụng nước tiếp theo chưa đăng ký, ký lại hợp đồng thì vẫn chịu trách nhiệm về việc thực hiện các trách nhiệm của hợp đồng trước đó và phải chấp hành các quy định về cung cấp, sử dụng và bảo vệ công trình cấp nước hiện hành. Những thiệt hại (nếu có) phát sinh do không đăng ký, ký lại hợp</w:t>
      </w:r>
      <w:r w:rsidRPr="003A30DF">
        <w:rPr>
          <w:color w:val="231F20"/>
          <w:spacing w:val="-3"/>
          <w:sz w:val="22"/>
          <w:szCs w:val="22"/>
          <w:lang w:val="vi" w:eastAsia="en-US"/>
        </w:rPr>
        <w:t xml:space="preserve"> </w:t>
      </w:r>
      <w:r w:rsidRPr="003A30DF">
        <w:rPr>
          <w:color w:val="231F20"/>
          <w:sz w:val="22"/>
          <w:szCs w:val="22"/>
          <w:lang w:val="vi" w:eastAsia="en-US"/>
        </w:rPr>
        <w:t>đồng</w:t>
      </w:r>
      <w:r w:rsidRPr="003A30DF">
        <w:rPr>
          <w:color w:val="231F20"/>
          <w:spacing w:val="-3"/>
          <w:sz w:val="22"/>
          <w:szCs w:val="22"/>
          <w:lang w:val="vi" w:eastAsia="en-US"/>
        </w:rPr>
        <w:t xml:space="preserve"> </w:t>
      </w:r>
      <w:r w:rsidRPr="003A30DF">
        <w:rPr>
          <w:color w:val="231F20"/>
          <w:sz w:val="22"/>
          <w:szCs w:val="22"/>
          <w:lang w:val="vi" w:eastAsia="en-US"/>
        </w:rPr>
        <w:t>sẽ</w:t>
      </w:r>
      <w:r w:rsidRPr="003A30DF">
        <w:rPr>
          <w:color w:val="231F20"/>
          <w:spacing w:val="-3"/>
          <w:sz w:val="22"/>
          <w:szCs w:val="22"/>
          <w:lang w:val="vi" w:eastAsia="en-US"/>
        </w:rPr>
        <w:t xml:space="preserve"> </w:t>
      </w:r>
      <w:r w:rsidRPr="003A30DF">
        <w:rPr>
          <w:color w:val="231F20"/>
          <w:sz w:val="22"/>
          <w:szCs w:val="22"/>
          <w:lang w:val="vi" w:eastAsia="en-US"/>
        </w:rPr>
        <w:t>không</w:t>
      </w:r>
      <w:r w:rsidRPr="003A30DF">
        <w:rPr>
          <w:color w:val="231F20"/>
          <w:spacing w:val="-3"/>
          <w:sz w:val="22"/>
          <w:szCs w:val="22"/>
          <w:lang w:val="vi" w:eastAsia="en-US"/>
        </w:rPr>
        <w:t xml:space="preserve"> </w:t>
      </w:r>
      <w:r w:rsidRPr="003A30DF">
        <w:rPr>
          <w:color w:val="231F20"/>
          <w:sz w:val="22"/>
          <w:szCs w:val="22"/>
          <w:lang w:val="vi" w:eastAsia="en-US"/>
        </w:rPr>
        <w:t>được</w:t>
      </w:r>
      <w:r w:rsidRPr="003A30DF">
        <w:rPr>
          <w:color w:val="231F20"/>
          <w:spacing w:val="-3"/>
          <w:sz w:val="22"/>
          <w:szCs w:val="22"/>
          <w:lang w:val="vi" w:eastAsia="en-US"/>
        </w:rPr>
        <w:t xml:space="preserve"> </w:t>
      </w:r>
      <w:r w:rsidRPr="003A30DF">
        <w:rPr>
          <w:color w:val="231F20"/>
          <w:sz w:val="22"/>
          <w:szCs w:val="22"/>
          <w:lang w:val="vi" w:eastAsia="en-US"/>
        </w:rPr>
        <w:t>Bên</w:t>
      </w:r>
      <w:r w:rsidRPr="003A30DF">
        <w:rPr>
          <w:color w:val="231F20"/>
          <w:spacing w:val="-2"/>
          <w:sz w:val="22"/>
          <w:szCs w:val="22"/>
          <w:lang w:val="vi" w:eastAsia="en-US"/>
        </w:rPr>
        <w:t xml:space="preserve"> </w:t>
      </w:r>
      <w:r w:rsidRPr="003A30DF">
        <w:rPr>
          <w:color w:val="231F20"/>
          <w:sz w:val="22"/>
          <w:szCs w:val="22"/>
          <w:lang w:val="vi" w:eastAsia="en-US"/>
        </w:rPr>
        <w:t>A</w:t>
      </w:r>
      <w:r w:rsidRPr="003A30DF">
        <w:rPr>
          <w:color w:val="231F20"/>
          <w:spacing w:val="-3"/>
          <w:sz w:val="22"/>
          <w:szCs w:val="22"/>
          <w:lang w:val="vi" w:eastAsia="en-US"/>
        </w:rPr>
        <w:t xml:space="preserve"> </w:t>
      </w:r>
      <w:r w:rsidRPr="003A30DF">
        <w:rPr>
          <w:color w:val="231F20"/>
          <w:sz w:val="22"/>
          <w:szCs w:val="22"/>
          <w:lang w:val="vi" w:eastAsia="en-US"/>
        </w:rPr>
        <w:t>xem</w:t>
      </w:r>
      <w:r w:rsidRPr="003A30DF">
        <w:rPr>
          <w:color w:val="231F20"/>
          <w:spacing w:val="-2"/>
          <w:sz w:val="22"/>
          <w:szCs w:val="22"/>
          <w:lang w:val="vi" w:eastAsia="en-US"/>
        </w:rPr>
        <w:t xml:space="preserve"> </w:t>
      </w:r>
      <w:r w:rsidRPr="003A30DF">
        <w:rPr>
          <w:color w:val="231F20"/>
          <w:sz w:val="22"/>
          <w:szCs w:val="22"/>
          <w:lang w:val="vi" w:eastAsia="en-US"/>
        </w:rPr>
        <w:t>xét.</w:t>
      </w:r>
      <w:r w:rsidRPr="003A30DF">
        <w:rPr>
          <w:color w:val="231F20"/>
          <w:spacing w:val="-2"/>
          <w:sz w:val="22"/>
          <w:szCs w:val="22"/>
          <w:lang w:val="vi" w:eastAsia="en-US"/>
        </w:rPr>
        <w:t xml:space="preserve"> </w:t>
      </w:r>
      <w:r w:rsidRPr="003A30DF">
        <w:rPr>
          <w:color w:val="231F20"/>
          <w:sz w:val="22"/>
          <w:szCs w:val="22"/>
          <w:lang w:val="vi" w:eastAsia="en-US"/>
        </w:rPr>
        <w:t>Khi</w:t>
      </w:r>
      <w:r w:rsidRPr="003A30DF">
        <w:rPr>
          <w:color w:val="231F20"/>
          <w:spacing w:val="-4"/>
          <w:sz w:val="22"/>
          <w:szCs w:val="22"/>
          <w:lang w:val="vi" w:eastAsia="en-US"/>
        </w:rPr>
        <w:t xml:space="preserve"> </w:t>
      </w:r>
      <w:r w:rsidRPr="003A30DF">
        <w:rPr>
          <w:color w:val="231F20"/>
          <w:sz w:val="22"/>
          <w:szCs w:val="22"/>
          <w:lang w:val="vi" w:eastAsia="en-US"/>
        </w:rPr>
        <w:t>xảy</w:t>
      </w:r>
      <w:r w:rsidRPr="003A30DF">
        <w:rPr>
          <w:color w:val="231F20"/>
          <w:spacing w:val="-5"/>
          <w:sz w:val="22"/>
          <w:szCs w:val="22"/>
          <w:lang w:val="vi" w:eastAsia="en-US"/>
        </w:rPr>
        <w:t xml:space="preserve"> </w:t>
      </w:r>
      <w:r w:rsidRPr="003A30DF">
        <w:rPr>
          <w:color w:val="231F20"/>
          <w:sz w:val="22"/>
          <w:szCs w:val="22"/>
          <w:lang w:val="vi" w:eastAsia="en-US"/>
        </w:rPr>
        <w:t>ra</w:t>
      </w:r>
      <w:r w:rsidRPr="003A30DF">
        <w:rPr>
          <w:color w:val="231F20"/>
          <w:spacing w:val="-4"/>
          <w:sz w:val="22"/>
          <w:szCs w:val="22"/>
          <w:lang w:val="vi" w:eastAsia="en-US"/>
        </w:rPr>
        <w:t xml:space="preserve"> </w:t>
      </w:r>
      <w:r w:rsidRPr="003A30DF">
        <w:rPr>
          <w:color w:val="231F20"/>
          <w:sz w:val="22"/>
          <w:szCs w:val="22"/>
          <w:lang w:val="vi" w:eastAsia="en-US"/>
        </w:rPr>
        <w:t>một</w:t>
      </w:r>
      <w:r w:rsidRPr="003A30DF">
        <w:rPr>
          <w:color w:val="231F20"/>
          <w:spacing w:val="-2"/>
          <w:sz w:val="22"/>
          <w:szCs w:val="22"/>
          <w:lang w:val="vi" w:eastAsia="en-US"/>
        </w:rPr>
        <w:t xml:space="preserve"> </w:t>
      </w:r>
      <w:r w:rsidRPr="003A30DF">
        <w:rPr>
          <w:color w:val="231F20"/>
          <w:sz w:val="22"/>
          <w:szCs w:val="22"/>
          <w:lang w:val="vi" w:eastAsia="en-US"/>
        </w:rPr>
        <w:t>số</w:t>
      </w:r>
      <w:r w:rsidRPr="003A30DF">
        <w:rPr>
          <w:color w:val="231F20"/>
          <w:spacing w:val="-4"/>
          <w:sz w:val="22"/>
          <w:szCs w:val="22"/>
          <w:lang w:val="vi" w:eastAsia="en-US"/>
        </w:rPr>
        <w:t xml:space="preserve"> </w:t>
      </w:r>
      <w:r w:rsidRPr="003A30DF">
        <w:rPr>
          <w:color w:val="231F20"/>
          <w:sz w:val="22"/>
          <w:szCs w:val="22"/>
          <w:lang w:val="vi" w:eastAsia="en-US"/>
        </w:rPr>
        <w:t>trường</w:t>
      </w:r>
      <w:r w:rsidRPr="003A30DF">
        <w:rPr>
          <w:color w:val="231F20"/>
          <w:spacing w:val="-3"/>
          <w:sz w:val="22"/>
          <w:szCs w:val="22"/>
          <w:lang w:val="vi" w:eastAsia="en-US"/>
        </w:rPr>
        <w:t xml:space="preserve"> </w:t>
      </w:r>
      <w:r w:rsidRPr="003A30DF">
        <w:rPr>
          <w:color w:val="231F20"/>
          <w:sz w:val="22"/>
          <w:szCs w:val="22"/>
          <w:lang w:val="vi" w:eastAsia="en-US"/>
        </w:rPr>
        <w:t>hợp</w:t>
      </w:r>
      <w:r w:rsidRPr="003A30DF">
        <w:rPr>
          <w:color w:val="231F20"/>
          <w:spacing w:val="-5"/>
          <w:sz w:val="22"/>
          <w:szCs w:val="22"/>
          <w:lang w:val="vi" w:eastAsia="en-US"/>
        </w:rPr>
        <w:t xml:space="preserve"> </w:t>
      </w:r>
      <w:r w:rsidRPr="003A30DF">
        <w:rPr>
          <w:color w:val="231F20"/>
          <w:sz w:val="22"/>
          <w:szCs w:val="22"/>
          <w:lang w:val="vi" w:eastAsia="en-US"/>
        </w:rPr>
        <w:t>cụ</w:t>
      </w:r>
      <w:r w:rsidRPr="003A30DF">
        <w:rPr>
          <w:color w:val="231F20"/>
          <w:spacing w:val="-4"/>
          <w:sz w:val="22"/>
          <w:szCs w:val="22"/>
          <w:lang w:val="vi" w:eastAsia="en-US"/>
        </w:rPr>
        <w:t xml:space="preserve"> </w:t>
      </w:r>
      <w:r w:rsidRPr="003A30DF">
        <w:rPr>
          <w:color w:val="231F20"/>
          <w:sz w:val="22"/>
          <w:szCs w:val="22"/>
          <w:lang w:val="vi" w:eastAsia="en-US"/>
        </w:rPr>
        <w:t>thể,</w:t>
      </w:r>
      <w:r w:rsidRPr="003A30DF">
        <w:rPr>
          <w:color w:val="231F20"/>
          <w:spacing w:val="-5"/>
          <w:sz w:val="22"/>
          <w:szCs w:val="22"/>
          <w:lang w:val="vi" w:eastAsia="en-US"/>
        </w:rPr>
        <w:t xml:space="preserve"> </w:t>
      </w:r>
      <w:r w:rsidRPr="003A30DF">
        <w:rPr>
          <w:color w:val="231F20"/>
          <w:sz w:val="22"/>
          <w:szCs w:val="22"/>
          <w:lang w:val="vi" w:eastAsia="en-US"/>
        </w:rPr>
        <w:t>sẽ</w:t>
      </w:r>
      <w:r w:rsidRPr="003A30DF">
        <w:rPr>
          <w:color w:val="231F20"/>
          <w:spacing w:val="-4"/>
          <w:sz w:val="22"/>
          <w:szCs w:val="22"/>
          <w:lang w:val="vi" w:eastAsia="en-US"/>
        </w:rPr>
        <w:t xml:space="preserve"> </w:t>
      </w:r>
      <w:r w:rsidRPr="003A30DF">
        <w:rPr>
          <w:color w:val="231F20"/>
          <w:sz w:val="22"/>
          <w:szCs w:val="22"/>
          <w:lang w:val="vi" w:eastAsia="en-US"/>
        </w:rPr>
        <w:t>giải</w:t>
      </w:r>
      <w:r w:rsidRPr="003A30DF">
        <w:rPr>
          <w:color w:val="231F20"/>
          <w:spacing w:val="-2"/>
          <w:sz w:val="22"/>
          <w:szCs w:val="22"/>
          <w:lang w:val="vi" w:eastAsia="en-US"/>
        </w:rPr>
        <w:t xml:space="preserve"> </w:t>
      </w:r>
      <w:r w:rsidRPr="003A30DF">
        <w:rPr>
          <w:color w:val="231F20"/>
          <w:sz w:val="22"/>
          <w:szCs w:val="22"/>
          <w:lang w:val="vi" w:eastAsia="en-US"/>
        </w:rPr>
        <w:t>quyết</w:t>
      </w:r>
      <w:r w:rsidRPr="003A30DF">
        <w:rPr>
          <w:color w:val="231F20"/>
          <w:spacing w:val="-2"/>
          <w:sz w:val="22"/>
          <w:szCs w:val="22"/>
          <w:lang w:val="vi" w:eastAsia="en-US"/>
        </w:rPr>
        <w:t xml:space="preserve"> </w:t>
      </w:r>
      <w:r w:rsidRPr="003A30DF">
        <w:rPr>
          <w:color w:val="231F20"/>
          <w:sz w:val="22"/>
          <w:szCs w:val="22"/>
          <w:lang w:val="vi" w:eastAsia="en-US"/>
        </w:rPr>
        <w:t>như</w:t>
      </w:r>
      <w:r w:rsidRPr="003A30DF">
        <w:rPr>
          <w:color w:val="231F20"/>
          <w:spacing w:val="-2"/>
          <w:sz w:val="22"/>
          <w:szCs w:val="22"/>
          <w:lang w:val="vi" w:eastAsia="en-US"/>
        </w:rPr>
        <w:t xml:space="preserve"> </w:t>
      </w:r>
      <w:r w:rsidRPr="003A30DF">
        <w:rPr>
          <w:color w:val="231F20"/>
          <w:sz w:val="22"/>
          <w:szCs w:val="22"/>
          <w:lang w:val="vi" w:eastAsia="en-US"/>
        </w:rPr>
        <w:t>sau:</w:t>
      </w:r>
    </w:p>
    <w:p w14:paraId="1AEE76BD" w14:textId="77777777" w:rsidR="003A30DF" w:rsidRPr="003A30DF" w:rsidRDefault="003A30DF" w:rsidP="003A30DF">
      <w:pPr>
        <w:widowControl w:val="0"/>
        <w:numPr>
          <w:ilvl w:val="1"/>
          <w:numId w:val="47"/>
        </w:numPr>
        <w:tabs>
          <w:tab w:val="left" w:pos="630"/>
          <w:tab w:val="left" w:pos="720"/>
        </w:tabs>
        <w:ind w:left="0" w:firstLine="450"/>
        <w:jc w:val="both"/>
        <w:rPr>
          <w:color w:val="000000"/>
          <w:sz w:val="22"/>
          <w:szCs w:val="22"/>
          <w:lang w:val="vi" w:eastAsia="en-US"/>
        </w:rPr>
      </w:pPr>
      <w:r w:rsidRPr="003A30DF">
        <w:rPr>
          <w:color w:val="000000"/>
          <w:sz w:val="22"/>
          <w:szCs w:val="22"/>
          <w:lang w:val="vi" w:eastAsia="en-US"/>
        </w:rPr>
        <w:t xml:space="preserve">Khi chuyển nhượng bất động sản thông qua các phương thức hoán đổi, mua bán, tặng cho, thừa kế, Bên B </w:t>
      </w:r>
      <w:r w:rsidRPr="00A405E0">
        <w:rPr>
          <w:color w:val="000000"/>
          <w:sz w:val="22"/>
          <w:szCs w:val="22"/>
          <w:lang w:val="vi" w:eastAsia="en-US"/>
        </w:rPr>
        <w:t>hoặc</w:t>
      </w:r>
      <w:r w:rsidRPr="003A30DF">
        <w:rPr>
          <w:color w:val="000000"/>
          <w:sz w:val="22"/>
          <w:szCs w:val="22"/>
          <w:lang w:val="vi" w:eastAsia="en-US"/>
        </w:rPr>
        <w:t xml:space="preserve"> Bên</w:t>
      </w:r>
      <w:r w:rsidRPr="003A30DF">
        <w:rPr>
          <w:color w:val="000000"/>
          <w:spacing w:val="-3"/>
          <w:sz w:val="22"/>
          <w:szCs w:val="22"/>
          <w:lang w:val="vi" w:eastAsia="en-US"/>
        </w:rPr>
        <w:t xml:space="preserve"> </w:t>
      </w:r>
      <w:r w:rsidRPr="003A30DF">
        <w:rPr>
          <w:color w:val="000000"/>
          <w:sz w:val="22"/>
          <w:szCs w:val="22"/>
          <w:lang w:val="vi" w:eastAsia="en-US"/>
        </w:rPr>
        <w:t>nhận</w:t>
      </w:r>
      <w:r w:rsidRPr="003A30DF">
        <w:rPr>
          <w:color w:val="000000"/>
          <w:spacing w:val="-4"/>
          <w:sz w:val="22"/>
          <w:szCs w:val="22"/>
          <w:lang w:val="vi" w:eastAsia="en-US"/>
        </w:rPr>
        <w:t xml:space="preserve"> </w:t>
      </w:r>
      <w:r w:rsidRPr="003A30DF">
        <w:rPr>
          <w:color w:val="000000"/>
          <w:sz w:val="22"/>
          <w:szCs w:val="22"/>
          <w:lang w:val="vi" w:eastAsia="en-US"/>
        </w:rPr>
        <w:t>chuyển</w:t>
      </w:r>
      <w:r w:rsidRPr="003A30DF">
        <w:rPr>
          <w:color w:val="000000"/>
          <w:spacing w:val="-2"/>
          <w:sz w:val="22"/>
          <w:szCs w:val="22"/>
          <w:lang w:val="vi" w:eastAsia="en-US"/>
        </w:rPr>
        <w:t xml:space="preserve"> </w:t>
      </w:r>
      <w:r w:rsidRPr="003A30DF">
        <w:rPr>
          <w:color w:val="000000"/>
          <w:sz w:val="22"/>
          <w:szCs w:val="22"/>
          <w:lang w:val="vi" w:eastAsia="en-US"/>
        </w:rPr>
        <w:t>nhượng</w:t>
      </w:r>
      <w:r w:rsidRPr="003A30DF">
        <w:rPr>
          <w:color w:val="000000"/>
          <w:spacing w:val="-3"/>
          <w:sz w:val="22"/>
          <w:szCs w:val="22"/>
          <w:lang w:val="vi" w:eastAsia="en-US"/>
        </w:rPr>
        <w:t xml:space="preserve"> </w:t>
      </w:r>
      <w:r w:rsidRPr="003A30DF">
        <w:rPr>
          <w:color w:val="000000"/>
          <w:sz w:val="22"/>
          <w:szCs w:val="22"/>
          <w:lang w:val="vi" w:eastAsia="en-US"/>
        </w:rPr>
        <w:t>phải</w:t>
      </w:r>
      <w:r w:rsidRPr="003A30DF">
        <w:rPr>
          <w:color w:val="000000"/>
          <w:spacing w:val="-3"/>
          <w:sz w:val="22"/>
          <w:szCs w:val="22"/>
          <w:lang w:val="vi" w:eastAsia="en-US"/>
        </w:rPr>
        <w:t xml:space="preserve"> </w:t>
      </w:r>
      <w:r w:rsidRPr="003A30DF">
        <w:rPr>
          <w:color w:val="000000"/>
          <w:sz w:val="22"/>
          <w:szCs w:val="22"/>
          <w:lang w:val="vi" w:eastAsia="en-US"/>
        </w:rPr>
        <w:t>liên</w:t>
      </w:r>
      <w:r w:rsidRPr="003A30DF">
        <w:rPr>
          <w:color w:val="000000"/>
          <w:spacing w:val="-2"/>
          <w:sz w:val="22"/>
          <w:szCs w:val="22"/>
          <w:lang w:val="vi" w:eastAsia="en-US"/>
        </w:rPr>
        <w:t xml:space="preserve"> </w:t>
      </w:r>
      <w:r w:rsidRPr="003A30DF">
        <w:rPr>
          <w:color w:val="000000"/>
          <w:sz w:val="22"/>
          <w:szCs w:val="22"/>
          <w:lang w:val="vi" w:eastAsia="en-US"/>
        </w:rPr>
        <w:t>hệ</w:t>
      </w:r>
      <w:r w:rsidRPr="003A30DF">
        <w:rPr>
          <w:color w:val="000000"/>
          <w:spacing w:val="-2"/>
          <w:sz w:val="22"/>
          <w:szCs w:val="22"/>
          <w:lang w:val="vi" w:eastAsia="en-US"/>
        </w:rPr>
        <w:t xml:space="preserve"> </w:t>
      </w:r>
      <w:r w:rsidRPr="003A30DF">
        <w:rPr>
          <w:color w:val="000000"/>
          <w:sz w:val="22"/>
          <w:szCs w:val="22"/>
          <w:lang w:val="vi" w:eastAsia="en-US"/>
        </w:rPr>
        <w:t>với</w:t>
      </w:r>
      <w:r w:rsidRPr="003A30DF">
        <w:rPr>
          <w:color w:val="000000"/>
          <w:spacing w:val="-4"/>
          <w:sz w:val="22"/>
          <w:szCs w:val="22"/>
          <w:lang w:val="vi" w:eastAsia="en-US"/>
        </w:rPr>
        <w:t xml:space="preserve"> </w:t>
      </w:r>
      <w:r w:rsidRPr="003A30DF">
        <w:rPr>
          <w:color w:val="000000"/>
          <w:sz w:val="22"/>
          <w:szCs w:val="22"/>
          <w:lang w:val="vi" w:eastAsia="en-US"/>
        </w:rPr>
        <w:t>Bên</w:t>
      </w:r>
      <w:r w:rsidRPr="003A30DF">
        <w:rPr>
          <w:color w:val="000000"/>
          <w:spacing w:val="-2"/>
          <w:sz w:val="22"/>
          <w:szCs w:val="22"/>
          <w:lang w:val="vi" w:eastAsia="en-US"/>
        </w:rPr>
        <w:t xml:space="preserve"> </w:t>
      </w:r>
      <w:r w:rsidRPr="003A30DF">
        <w:rPr>
          <w:color w:val="000000"/>
          <w:sz w:val="22"/>
          <w:szCs w:val="22"/>
          <w:lang w:val="vi" w:eastAsia="en-US"/>
        </w:rPr>
        <w:t>A</w:t>
      </w:r>
      <w:r w:rsidRPr="003A30DF">
        <w:rPr>
          <w:color w:val="000000"/>
          <w:spacing w:val="-4"/>
          <w:sz w:val="22"/>
          <w:szCs w:val="22"/>
          <w:lang w:val="vi" w:eastAsia="en-US"/>
        </w:rPr>
        <w:t xml:space="preserve"> </w:t>
      </w:r>
      <w:r w:rsidRPr="003A30DF">
        <w:rPr>
          <w:color w:val="000000"/>
          <w:sz w:val="22"/>
          <w:szCs w:val="22"/>
          <w:lang w:val="vi" w:eastAsia="en-US"/>
        </w:rPr>
        <w:t>để</w:t>
      </w:r>
      <w:r w:rsidRPr="003A30DF">
        <w:rPr>
          <w:color w:val="000000"/>
          <w:spacing w:val="-5"/>
          <w:sz w:val="22"/>
          <w:szCs w:val="22"/>
          <w:lang w:val="vi" w:eastAsia="en-US"/>
        </w:rPr>
        <w:t xml:space="preserve"> </w:t>
      </w:r>
      <w:r w:rsidRPr="003A30DF">
        <w:rPr>
          <w:color w:val="000000"/>
          <w:sz w:val="22"/>
          <w:szCs w:val="22"/>
          <w:lang w:val="vi" w:eastAsia="en-US"/>
        </w:rPr>
        <w:t>thanh</w:t>
      </w:r>
      <w:r w:rsidRPr="003A30DF">
        <w:rPr>
          <w:color w:val="000000"/>
          <w:spacing w:val="-2"/>
          <w:sz w:val="22"/>
          <w:szCs w:val="22"/>
          <w:lang w:val="vi" w:eastAsia="en-US"/>
        </w:rPr>
        <w:t xml:space="preserve"> </w:t>
      </w:r>
      <w:r w:rsidRPr="003A30DF">
        <w:rPr>
          <w:color w:val="000000"/>
          <w:sz w:val="22"/>
          <w:szCs w:val="22"/>
          <w:lang w:val="vi" w:eastAsia="en-US"/>
        </w:rPr>
        <w:t>lý</w:t>
      </w:r>
      <w:r w:rsidRPr="003A30DF">
        <w:rPr>
          <w:color w:val="000000"/>
          <w:spacing w:val="-3"/>
          <w:sz w:val="22"/>
          <w:szCs w:val="22"/>
          <w:lang w:val="vi" w:eastAsia="en-US"/>
        </w:rPr>
        <w:t xml:space="preserve"> </w:t>
      </w:r>
      <w:r w:rsidRPr="003A30DF">
        <w:rPr>
          <w:color w:val="000000"/>
          <w:sz w:val="22"/>
          <w:szCs w:val="22"/>
          <w:lang w:val="vi" w:eastAsia="en-US"/>
        </w:rPr>
        <w:t>HĐ.DVCN,</w:t>
      </w:r>
      <w:r w:rsidRPr="003A30DF">
        <w:rPr>
          <w:color w:val="000000"/>
          <w:spacing w:val="-3"/>
          <w:sz w:val="22"/>
          <w:szCs w:val="22"/>
          <w:lang w:val="vi" w:eastAsia="en-US"/>
        </w:rPr>
        <w:t xml:space="preserve"> </w:t>
      </w:r>
      <w:r w:rsidRPr="003A30DF">
        <w:rPr>
          <w:color w:val="000000"/>
          <w:sz w:val="22"/>
          <w:szCs w:val="22"/>
          <w:lang w:val="vi" w:eastAsia="en-US"/>
        </w:rPr>
        <w:t>thực</w:t>
      </w:r>
      <w:r w:rsidRPr="003A30DF">
        <w:rPr>
          <w:color w:val="000000"/>
          <w:spacing w:val="-2"/>
          <w:sz w:val="22"/>
          <w:szCs w:val="22"/>
          <w:lang w:val="vi" w:eastAsia="en-US"/>
        </w:rPr>
        <w:t xml:space="preserve"> </w:t>
      </w:r>
      <w:r w:rsidRPr="003A30DF">
        <w:rPr>
          <w:color w:val="000000"/>
          <w:sz w:val="22"/>
          <w:szCs w:val="22"/>
          <w:lang w:val="vi" w:eastAsia="en-US"/>
        </w:rPr>
        <w:t>hiện</w:t>
      </w:r>
      <w:r w:rsidRPr="003A30DF">
        <w:rPr>
          <w:color w:val="000000"/>
          <w:spacing w:val="-3"/>
          <w:sz w:val="22"/>
          <w:szCs w:val="22"/>
          <w:lang w:val="vi" w:eastAsia="en-US"/>
        </w:rPr>
        <w:t xml:space="preserve"> </w:t>
      </w:r>
      <w:r w:rsidRPr="003A30DF">
        <w:rPr>
          <w:color w:val="000000"/>
          <w:sz w:val="22"/>
          <w:szCs w:val="22"/>
          <w:lang w:val="vi" w:eastAsia="en-US"/>
        </w:rPr>
        <w:t>nghĩa</w:t>
      </w:r>
      <w:r w:rsidRPr="003A30DF">
        <w:rPr>
          <w:color w:val="000000"/>
          <w:spacing w:val="-2"/>
          <w:sz w:val="22"/>
          <w:szCs w:val="22"/>
          <w:lang w:val="vi" w:eastAsia="en-US"/>
        </w:rPr>
        <w:t xml:space="preserve"> </w:t>
      </w:r>
      <w:r w:rsidRPr="003A30DF">
        <w:rPr>
          <w:color w:val="000000"/>
          <w:sz w:val="22"/>
          <w:szCs w:val="22"/>
          <w:lang w:val="vi" w:eastAsia="en-US"/>
        </w:rPr>
        <w:t>vụ</w:t>
      </w:r>
      <w:r w:rsidRPr="003A30DF">
        <w:rPr>
          <w:color w:val="000000"/>
          <w:spacing w:val="-5"/>
          <w:sz w:val="22"/>
          <w:szCs w:val="22"/>
          <w:lang w:val="vi" w:eastAsia="en-US"/>
        </w:rPr>
        <w:t xml:space="preserve"> </w:t>
      </w:r>
      <w:r w:rsidRPr="003A30DF">
        <w:rPr>
          <w:color w:val="000000"/>
          <w:sz w:val="22"/>
          <w:szCs w:val="22"/>
          <w:lang w:val="vi" w:eastAsia="en-US"/>
        </w:rPr>
        <w:t>tài</w:t>
      </w:r>
      <w:r w:rsidRPr="003A30DF">
        <w:rPr>
          <w:color w:val="000000"/>
          <w:spacing w:val="2"/>
          <w:sz w:val="22"/>
          <w:szCs w:val="22"/>
          <w:lang w:val="vi" w:eastAsia="en-US"/>
        </w:rPr>
        <w:t xml:space="preserve"> </w:t>
      </w:r>
      <w:r w:rsidRPr="003A30DF">
        <w:rPr>
          <w:color w:val="000000"/>
          <w:sz w:val="22"/>
          <w:szCs w:val="22"/>
          <w:lang w:val="vi" w:eastAsia="en-US"/>
        </w:rPr>
        <w:t>chính</w:t>
      </w:r>
      <w:r w:rsidRPr="003A30DF">
        <w:rPr>
          <w:color w:val="000000"/>
          <w:spacing w:val="-3"/>
          <w:sz w:val="22"/>
          <w:szCs w:val="22"/>
          <w:lang w:val="vi" w:eastAsia="en-US"/>
        </w:rPr>
        <w:t xml:space="preserve"> </w:t>
      </w:r>
      <w:r w:rsidRPr="003A30DF">
        <w:rPr>
          <w:color w:val="000000"/>
          <w:sz w:val="22"/>
          <w:szCs w:val="22"/>
          <w:lang w:val="vi" w:eastAsia="en-US"/>
        </w:rPr>
        <w:t>còn</w:t>
      </w:r>
      <w:r w:rsidRPr="003A30DF">
        <w:rPr>
          <w:color w:val="000000"/>
          <w:spacing w:val="-3"/>
          <w:sz w:val="22"/>
          <w:szCs w:val="22"/>
          <w:lang w:val="vi" w:eastAsia="en-US"/>
        </w:rPr>
        <w:t xml:space="preserve"> </w:t>
      </w:r>
      <w:r w:rsidRPr="003A30DF">
        <w:rPr>
          <w:color w:val="000000"/>
          <w:sz w:val="22"/>
          <w:szCs w:val="22"/>
          <w:lang w:val="vi" w:eastAsia="en-US"/>
        </w:rPr>
        <w:t>lại</w:t>
      </w:r>
      <w:r w:rsidRPr="003A30DF">
        <w:rPr>
          <w:color w:val="000000"/>
          <w:spacing w:val="-4"/>
          <w:sz w:val="22"/>
          <w:szCs w:val="22"/>
          <w:lang w:val="vi" w:eastAsia="en-US"/>
        </w:rPr>
        <w:t xml:space="preserve"> </w:t>
      </w:r>
      <w:r w:rsidRPr="003A30DF">
        <w:rPr>
          <w:color w:val="000000"/>
          <w:sz w:val="22"/>
          <w:szCs w:val="22"/>
          <w:lang w:val="vi" w:eastAsia="en-US"/>
        </w:rPr>
        <w:t>và ký mới HĐ.DVCN, hoặc ký phụ lục hợp đồng thay đổi chủ thể cho bên nhận chuyển giao. Trường hợp nếu các bên không thực hiện quy định này, thì Bên A có quyền tạm ngừng cấp nước, không ký lại HĐ.DVCN, phụ lục hợp</w:t>
      </w:r>
      <w:r w:rsidRPr="003A30DF">
        <w:rPr>
          <w:color w:val="000000"/>
          <w:spacing w:val="-3"/>
          <w:sz w:val="22"/>
          <w:szCs w:val="22"/>
          <w:lang w:val="vi" w:eastAsia="en-US"/>
        </w:rPr>
        <w:t xml:space="preserve"> </w:t>
      </w:r>
      <w:r w:rsidRPr="003A30DF">
        <w:rPr>
          <w:color w:val="000000"/>
          <w:sz w:val="22"/>
          <w:szCs w:val="22"/>
          <w:lang w:val="vi" w:eastAsia="en-US"/>
        </w:rPr>
        <w:t>đồng</w:t>
      </w:r>
      <w:r w:rsidRPr="003A30DF">
        <w:rPr>
          <w:color w:val="000000"/>
          <w:spacing w:val="-2"/>
          <w:sz w:val="22"/>
          <w:szCs w:val="22"/>
          <w:lang w:val="vi" w:eastAsia="en-US"/>
        </w:rPr>
        <w:t xml:space="preserve"> </w:t>
      </w:r>
      <w:r w:rsidRPr="003A30DF">
        <w:rPr>
          <w:color w:val="000000"/>
          <w:sz w:val="22"/>
          <w:szCs w:val="22"/>
          <w:lang w:val="vi" w:eastAsia="en-US"/>
        </w:rPr>
        <w:t>cho</w:t>
      </w:r>
      <w:r w:rsidRPr="003A30DF">
        <w:rPr>
          <w:color w:val="000000"/>
          <w:spacing w:val="-4"/>
          <w:sz w:val="22"/>
          <w:szCs w:val="22"/>
          <w:lang w:val="vi" w:eastAsia="en-US"/>
        </w:rPr>
        <w:t xml:space="preserve"> </w:t>
      </w:r>
      <w:r w:rsidRPr="003A30DF">
        <w:rPr>
          <w:color w:val="000000"/>
          <w:sz w:val="22"/>
          <w:szCs w:val="22"/>
          <w:lang w:val="vi" w:eastAsia="en-US"/>
        </w:rPr>
        <w:t>tới</w:t>
      </w:r>
      <w:r w:rsidRPr="003A30DF">
        <w:rPr>
          <w:color w:val="000000"/>
          <w:spacing w:val="-1"/>
          <w:sz w:val="22"/>
          <w:szCs w:val="22"/>
          <w:lang w:val="vi" w:eastAsia="en-US"/>
        </w:rPr>
        <w:t xml:space="preserve"> </w:t>
      </w:r>
      <w:r w:rsidRPr="003A30DF">
        <w:rPr>
          <w:color w:val="000000"/>
          <w:sz w:val="22"/>
          <w:szCs w:val="22"/>
          <w:lang w:val="vi" w:eastAsia="en-US"/>
        </w:rPr>
        <w:t>khi</w:t>
      </w:r>
      <w:r w:rsidRPr="003A30DF">
        <w:rPr>
          <w:color w:val="000000"/>
          <w:spacing w:val="-1"/>
          <w:sz w:val="22"/>
          <w:szCs w:val="22"/>
          <w:lang w:val="vi" w:eastAsia="en-US"/>
        </w:rPr>
        <w:t xml:space="preserve"> </w:t>
      </w:r>
      <w:r w:rsidRPr="003A30DF">
        <w:rPr>
          <w:color w:val="000000"/>
          <w:sz w:val="22"/>
          <w:szCs w:val="22"/>
          <w:lang w:val="vi" w:eastAsia="en-US"/>
        </w:rPr>
        <w:t>Bên</w:t>
      </w:r>
      <w:r w:rsidRPr="003A30DF">
        <w:rPr>
          <w:color w:val="000000"/>
          <w:spacing w:val="-5"/>
          <w:sz w:val="22"/>
          <w:szCs w:val="22"/>
          <w:lang w:val="vi" w:eastAsia="en-US"/>
        </w:rPr>
        <w:t xml:space="preserve"> </w:t>
      </w:r>
      <w:r w:rsidRPr="003A30DF">
        <w:rPr>
          <w:color w:val="000000"/>
          <w:sz w:val="22"/>
          <w:szCs w:val="22"/>
          <w:lang w:val="vi" w:eastAsia="en-US"/>
        </w:rPr>
        <w:t>có</w:t>
      </w:r>
      <w:r w:rsidRPr="003A30DF">
        <w:rPr>
          <w:color w:val="000000"/>
          <w:spacing w:val="-2"/>
          <w:sz w:val="22"/>
          <w:szCs w:val="22"/>
          <w:lang w:val="vi" w:eastAsia="en-US"/>
        </w:rPr>
        <w:t xml:space="preserve"> </w:t>
      </w:r>
      <w:r w:rsidRPr="003A30DF">
        <w:rPr>
          <w:color w:val="000000"/>
          <w:sz w:val="22"/>
          <w:szCs w:val="22"/>
          <w:lang w:val="vi" w:eastAsia="en-US"/>
        </w:rPr>
        <w:t>trách</w:t>
      </w:r>
      <w:r w:rsidRPr="003A30DF">
        <w:rPr>
          <w:color w:val="000000"/>
          <w:spacing w:val="-2"/>
          <w:sz w:val="22"/>
          <w:szCs w:val="22"/>
          <w:lang w:val="vi" w:eastAsia="en-US"/>
        </w:rPr>
        <w:t xml:space="preserve"> </w:t>
      </w:r>
      <w:r w:rsidRPr="003A30DF">
        <w:rPr>
          <w:color w:val="000000"/>
          <w:sz w:val="22"/>
          <w:szCs w:val="22"/>
          <w:lang w:val="vi" w:eastAsia="en-US"/>
        </w:rPr>
        <w:t>nhiệm</w:t>
      </w:r>
      <w:r w:rsidRPr="003A30DF">
        <w:rPr>
          <w:color w:val="000000"/>
          <w:spacing w:val="-3"/>
          <w:sz w:val="22"/>
          <w:szCs w:val="22"/>
          <w:lang w:val="vi" w:eastAsia="en-US"/>
        </w:rPr>
        <w:t xml:space="preserve"> </w:t>
      </w:r>
      <w:r w:rsidRPr="003A30DF">
        <w:rPr>
          <w:color w:val="000000"/>
          <w:sz w:val="22"/>
          <w:szCs w:val="22"/>
          <w:lang w:val="vi" w:eastAsia="en-US"/>
        </w:rPr>
        <w:t>thanh</w:t>
      </w:r>
      <w:r w:rsidRPr="003A30DF">
        <w:rPr>
          <w:color w:val="000000"/>
          <w:spacing w:val="-4"/>
          <w:sz w:val="22"/>
          <w:szCs w:val="22"/>
          <w:lang w:val="vi" w:eastAsia="en-US"/>
        </w:rPr>
        <w:t xml:space="preserve"> </w:t>
      </w:r>
      <w:r w:rsidRPr="003A30DF">
        <w:rPr>
          <w:color w:val="000000"/>
          <w:sz w:val="22"/>
          <w:szCs w:val="22"/>
          <w:lang w:val="vi" w:eastAsia="en-US"/>
        </w:rPr>
        <w:t>toán</w:t>
      </w:r>
      <w:r w:rsidRPr="003A30DF">
        <w:rPr>
          <w:color w:val="000000"/>
          <w:spacing w:val="-3"/>
          <w:sz w:val="22"/>
          <w:szCs w:val="22"/>
          <w:lang w:val="vi" w:eastAsia="en-US"/>
        </w:rPr>
        <w:t xml:space="preserve"> </w:t>
      </w:r>
      <w:r w:rsidRPr="003A30DF">
        <w:rPr>
          <w:color w:val="000000"/>
          <w:sz w:val="22"/>
          <w:szCs w:val="22"/>
          <w:lang w:val="vi" w:eastAsia="en-US"/>
        </w:rPr>
        <w:t>đầy</w:t>
      </w:r>
      <w:r w:rsidRPr="003A30DF">
        <w:rPr>
          <w:color w:val="000000"/>
          <w:spacing w:val="-2"/>
          <w:sz w:val="22"/>
          <w:szCs w:val="22"/>
          <w:lang w:val="vi" w:eastAsia="en-US"/>
        </w:rPr>
        <w:t xml:space="preserve"> </w:t>
      </w:r>
      <w:r w:rsidRPr="003A30DF">
        <w:rPr>
          <w:color w:val="000000"/>
          <w:sz w:val="22"/>
          <w:szCs w:val="22"/>
          <w:lang w:val="vi" w:eastAsia="en-US"/>
        </w:rPr>
        <w:t>đủ</w:t>
      </w:r>
      <w:r w:rsidRPr="003A30DF">
        <w:rPr>
          <w:color w:val="000000"/>
          <w:spacing w:val="-2"/>
          <w:sz w:val="22"/>
          <w:szCs w:val="22"/>
          <w:lang w:val="vi" w:eastAsia="en-US"/>
        </w:rPr>
        <w:t xml:space="preserve"> </w:t>
      </w:r>
      <w:r w:rsidRPr="003A30DF">
        <w:rPr>
          <w:color w:val="000000"/>
          <w:sz w:val="22"/>
          <w:szCs w:val="22"/>
          <w:lang w:val="vi" w:eastAsia="en-US"/>
        </w:rPr>
        <w:t>các</w:t>
      </w:r>
      <w:r w:rsidRPr="003A30DF">
        <w:rPr>
          <w:color w:val="000000"/>
          <w:spacing w:val="-2"/>
          <w:sz w:val="22"/>
          <w:szCs w:val="22"/>
          <w:lang w:val="vi" w:eastAsia="en-US"/>
        </w:rPr>
        <w:t xml:space="preserve"> </w:t>
      </w:r>
      <w:r w:rsidRPr="003A30DF">
        <w:rPr>
          <w:color w:val="000000"/>
          <w:sz w:val="22"/>
          <w:szCs w:val="22"/>
          <w:lang w:val="vi" w:eastAsia="en-US"/>
        </w:rPr>
        <w:t>nghĩa</w:t>
      </w:r>
      <w:r w:rsidRPr="003A30DF">
        <w:rPr>
          <w:color w:val="000000"/>
          <w:spacing w:val="-2"/>
          <w:sz w:val="22"/>
          <w:szCs w:val="22"/>
          <w:lang w:val="vi" w:eastAsia="en-US"/>
        </w:rPr>
        <w:t xml:space="preserve"> </w:t>
      </w:r>
      <w:r w:rsidRPr="003A30DF">
        <w:rPr>
          <w:color w:val="000000"/>
          <w:sz w:val="22"/>
          <w:szCs w:val="22"/>
          <w:lang w:val="vi" w:eastAsia="en-US"/>
        </w:rPr>
        <w:t>vụ</w:t>
      </w:r>
      <w:r w:rsidRPr="003A30DF">
        <w:rPr>
          <w:color w:val="000000"/>
          <w:spacing w:val="-5"/>
          <w:sz w:val="22"/>
          <w:szCs w:val="22"/>
          <w:lang w:val="vi" w:eastAsia="en-US"/>
        </w:rPr>
        <w:t xml:space="preserve"> </w:t>
      </w:r>
      <w:r w:rsidRPr="003A30DF">
        <w:rPr>
          <w:color w:val="000000"/>
          <w:sz w:val="22"/>
          <w:szCs w:val="22"/>
          <w:lang w:val="vi" w:eastAsia="en-US"/>
        </w:rPr>
        <w:t>tài</w:t>
      </w:r>
      <w:r w:rsidRPr="003A30DF">
        <w:rPr>
          <w:color w:val="000000"/>
          <w:spacing w:val="-1"/>
          <w:sz w:val="22"/>
          <w:szCs w:val="22"/>
          <w:lang w:val="vi" w:eastAsia="en-US"/>
        </w:rPr>
        <w:t xml:space="preserve"> </w:t>
      </w:r>
      <w:r w:rsidRPr="003A30DF">
        <w:rPr>
          <w:color w:val="000000"/>
          <w:sz w:val="22"/>
          <w:szCs w:val="22"/>
          <w:lang w:val="vi" w:eastAsia="en-US"/>
        </w:rPr>
        <w:t>chính</w:t>
      </w:r>
      <w:r w:rsidRPr="003A30DF">
        <w:rPr>
          <w:color w:val="000000"/>
          <w:spacing w:val="-2"/>
          <w:sz w:val="22"/>
          <w:szCs w:val="22"/>
          <w:lang w:val="vi" w:eastAsia="en-US"/>
        </w:rPr>
        <w:t xml:space="preserve"> </w:t>
      </w:r>
      <w:r w:rsidRPr="003A30DF">
        <w:rPr>
          <w:color w:val="000000"/>
          <w:sz w:val="22"/>
          <w:szCs w:val="22"/>
          <w:lang w:val="vi" w:eastAsia="en-US"/>
        </w:rPr>
        <w:t>còn</w:t>
      </w:r>
      <w:r w:rsidRPr="003A30DF">
        <w:rPr>
          <w:color w:val="000000"/>
          <w:spacing w:val="-2"/>
          <w:sz w:val="22"/>
          <w:szCs w:val="22"/>
          <w:lang w:val="vi" w:eastAsia="en-US"/>
        </w:rPr>
        <w:t xml:space="preserve"> </w:t>
      </w:r>
      <w:r w:rsidRPr="003A30DF">
        <w:rPr>
          <w:color w:val="000000"/>
          <w:sz w:val="22"/>
          <w:szCs w:val="22"/>
          <w:lang w:val="vi" w:eastAsia="en-US"/>
        </w:rPr>
        <w:t>lại.</w:t>
      </w:r>
    </w:p>
    <w:p w14:paraId="494DEDE0" w14:textId="77777777" w:rsidR="003A30DF" w:rsidRPr="003A30DF" w:rsidRDefault="003A30DF" w:rsidP="003A30DF">
      <w:pPr>
        <w:widowControl w:val="0"/>
        <w:numPr>
          <w:ilvl w:val="1"/>
          <w:numId w:val="47"/>
        </w:numPr>
        <w:tabs>
          <w:tab w:val="left" w:pos="630"/>
          <w:tab w:val="left" w:pos="720"/>
        </w:tabs>
        <w:ind w:left="0" w:firstLine="450"/>
        <w:jc w:val="both"/>
        <w:rPr>
          <w:sz w:val="22"/>
          <w:szCs w:val="22"/>
          <w:lang w:val="vi" w:eastAsia="en-US"/>
        </w:rPr>
      </w:pPr>
      <w:r w:rsidRPr="003A30DF">
        <w:rPr>
          <w:color w:val="231F20"/>
          <w:sz w:val="22"/>
          <w:szCs w:val="22"/>
          <w:lang w:val="vi" w:eastAsia="en-US"/>
        </w:rPr>
        <w:t>Khi Bên B cho thuê, cho mượn mà không thực hiện việc đăng ký lại HĐ.DVCN cho Bên thuê, Bên mượn bất động sản đó, thì Bên B vẫn phải chịu mọi nghĩa vụ tài chính phát sinh trong suốt thời gian Bên thuê, Bên mượn sử</w:t>
      </w:r>
      <w:r w:rsidRPr="003A30DF">
        <w:rPr>
          <w:color w:val="231F20"/>
          <w:spacing w:val="-2"/>
          <w:sz w:val="22"/>
          <w:szCs w:val="22"/>
          <w:lang w:val="vi" w:eastAsia="en-US"/>
        </w:rPr>
        <w:t xml:space="preserve"> </w:t>
      </w:r>
      <w:r w:rsidRPr="003A30DF">
        <w:rPr>
          <w:color w:val="231F20"/>
          <w:sz w:val="22"/>
          <w:szCs w:val="22"/>
          <w:lang w:val="vi" w:eastAsia="en-US"/>
        </w:rPr>
        <w:t>dụng</w:t>
      </w:r>
      <w:r w:rsidRPr="003A30DF">
        <w:rPr>
          <w:color w:val="231F20"/>
          <w:spacing w:val="-4"/>
          <w:sz w:val="22"/>
          <w:szCs w:val="22"/>
          <w:lang w:val="vi" w:eastAsia="en-US"/>
        </w:rPr>
        <w:t xml:space="preserve"> </w:t>
      </w:r>
      <w:r w:rsidRPr="003A30DF">
        <w:rPr>
          <w:color w:val="231F20"/>
          <w:sz w:val="22"/>
          <w:szCs w:val="22"/>
          <w:lang w:val="vi" w:eastAsia="en-US"/>
        </w:rPr>
        <w:t>đồng</w:t>
      </w:r>
      <w:r w:rsidRPr="003A30DF">
        <w:rPr>
          <w:color w:val="231F20"/>
          <w:spacing w:val="-2"/>
          <w:sz w:val="22"/>
          <w:szCs w:val="22"/>
          <w:lang w:val="vi" w:eastAsia="en-US"/>
        </w:rPr>
        <w:t xml:space="preserve"> </w:t>
      </w:r>
      <w:r w:rsidRPr="003A30DF">
        <w:rPr>
          <w:color w:val="231F20"/>
          <w:sz w:val="22"/>
          <w:szCs w:val="22"/>
          <w:lang w:val="vi" w:eastAsia="en-US"/>
        </w:rPr>
        <w:t>hồ</w:t>
      </w:r>
      <w:r w:rsidRPr="003A30DF">
        <w:rPr>
          <w:color w:val="231F20"/>
          <w:spacing w:val="-3"/>
          <w:sz w:val="22"/>
          <w:szCs w:val="22"/>
          <w:lang w:val="vi" w:eastAsia="en-US"/>
        </w:rPr>
        <w:t xml:space="preserve"> </w:t>
      </w:r>
      <w:r w:rsidRPr="003A30DF">
        <w:rPr>
          <w:color w:val="231F20"/>
          <w:sz w:val="22"/>
          <w:szCs w:val="22"/>
          <w:lang w:val="vi" w:eastAsia="en-US"/>
        </w:rPr>
        <w:t>nước</w:t>
      </w:r>
      <w:r w:rsidRPr="003A30DF">
        <w:rPr>
          <w:color w:val="231F20"/>
          <w:spacing w:val="-2"/>
          <w:sz w:val="22"/>
          <w:szCs w:val="22"/>
          <w:lang w:val="vi" w:eastAsia="en-US"/>
        </w:rPr>
        <w:t xml:space="preserve"> </w:t>
      </w:r>
      <w:r w:rsidRPr="003A30DF">
        <w:rPr>
          <w:color w:val="231F20"/>
          <w:sz w:val="22"/>
          <w:szCs w:val="22"/>
          <w:lang w:val="vi" w:eastAsia="en-US"/>
        </w:rPr>
        <w:t>và</w:t>
      </w:r>
      <w:r w:rsidRPr="003A30DF">
        <w:rPr>
          <w:color w:val="231F20"/>
          <w:spacing w:val="-3"/>
          <w:sz w:val="22"/>
          <w:szCs w:val="22"/>
          <w:lang w:val="vi" w:eastAsia="en-US"/>
        </w:rPr>
        <w:t xml:space="preserve"> </w:t>
      </w:r>
      <w:r w:rsidRPr="003A30DF">
        <w:rPr>
          <w:color w:val="231F20"/>
          <w:sz w:val="22"/>
          <w:szCs w:val="22"/>
          <w:lang w:val="vi" w:eastAsia="en-US"/>
        </w:rPr>
        <w:t>tiêu</w:t>
      </w:r>
      <w:r w:rsidRPr="003A30DF">
        <w:rPr>
          <w:color w:val="231F20"/>
          <w:spacing w:val="-3"/>
          <w:sz w:val="22"/>
          <w:szCs w:val="22"/>
          <w:lang w:val="vi" w:eastAsia="en-US"/>
        </w:rPr>
        <w:t xml:space="preserve"> </w:t>
      </w:r>
      <w:r w:rsidRPr="003A30DF">
        <w:rPr>
          <w:color w:val="231F20"/>
          <w:sz w:val="22"/>
          <w:szCs w:val="22"/>
          <w:lang w:val="vi" w:eastAsia="en-US"/>
        </w:rPr>
        <w:t>thụ</w:t>
      </w:r>
      <w:r w:rsidRPr="003A30DF">
        <w:rPr>
          <w:color w:val="231F20"/>
          <w:spacing w:val="-4"/>
          <w:sz w:val="22"/>
          <w:szCs w:val="22"/>
          <w:lang w:val="vi" w:eastAsia="en-US"/>
        </w:rPr>
        <w:t xml:space="preserve"> </w:t>
      </w:r>
      <w:r w:rsidRPr="003A30DF">
        <w:rPr>
          <w:color w:val="231F20"/>
          <w:sz w:val="22"/>
          <w:szCs w:val="22"/>
          <w:lang w:val="vi" w:eastAsia="en-US"/>
        </w:rPr>
        <w:t>nước</w:t>
      </w:r>
      <w:r w:rsidRPr="003A30DF">
        <w:rPr>
          <w:color w:val="231F20"/>
          <w:spacing w:val="-1"/>
          <w:sz w:val="22"/>
          <w:szCs w:val="22"/>
          <w:lang w:val="vi" w:eastAsia="en-US"/>
        </w:rPr>
        <w:t xml:space="preserve"> </w:t>
      </w:r>
      <w:r w:rsidRPr="003A30DF">
        <w:rPr>
          <w:color w:val="231F20"/>
          <w:sz w:val="22"/>
          <w:szCs w:val="22"/>
          <w:lang w:val="vi" w:eastAsia="en-US"/>
        </w:rPr>
        <w:t>sạch</w:t>
      </w:r>
      <w:r w:rsidRPr="003A30DF">
        <w:rPr>
          <w:color w:val="231F20"/>
          <w:spacing w:val="-5"/>
          <w:sz w:val="22"/>
          <w:szCs w:val="22"/>
          <w:lang w:val="vi" w:eastAsia="en-US"/>
        </w:rPr>
        <w:t xml:space="preserve"> </w:t>
      </w:r>
      <w:r w:rsidRPr="003A30DF">
        <w:rPr>
          <w:color w:val="231F20"/>
          <w:sz w:val="22"/>
          <w:szCs w:val="22"/>
          <w:lang w:val="vi" w:eastAsia="en-US"/>
        </w:rPr>
        <w:t>tại</w:t>
      </w:r>
      <w:r w:rsidRPr="003A30DF">
        <w:rPr>
          <w:color w:val="231F20"/>
          <w:spacing w:val="-3"/>
          <w:sz w:val="22"/>
          <w:szCs w:val="22"/>
          <w:lang w:val="vi" w:eastAsia="en-US"/>
        </w:rPr>
        <w:t xml:space="preserve"> </w:t>
      </w:r>
      <w:r w:rsidRPr="003A30DF">
        <w:rPr>
          <w:color w:val="231F20"/>
          <w:sz w:val="22"/>
          <w:szCs w:val="22"/>
          <w:lang w:val="vi" w:eastAsia="en-US"/>
        </w:rPr>
        <w:t>bất</w:t>
      </w:r>
      <w:r w:rsidRPr="003A30DF">
        <w:rPr>
          <w:color w:val="231F20"/>
          <w:spacing w:val="-1"/>
          <w:sz w:val="22"/>
          <w:szCs w:val="22"/>
          <w:lang w:val="vi" w:eastAsia="en-US"/>
        </w:rPr>
        <w:t xml:space="preserve"> </w:t>
      </w:r>
      <w:r w:rsidRPr="003A30DF">
        <w:rPr>
          <w:color w:val="231F20"/>
          <w:sz w:val="22"/>
          <w:szCs w:val="22"/>
          <w:lang w:val="vi" w:eastAsia="en-US"/>
        </w:rPr>
        <w:t>động</w:t>
      </w:r>
      <w:r w:rsidRPr="003A30DF">
        <w:rPr>
          <w:color w:val="231F20"/>
          <w:spacing w:val="-2"/>
          <w:sz w:val="22"/>
          <w:szCs w:val="22"/>
          <w:lang w:val="vi" w:eastAsia="en-US"/>
        </w:rPr>
        <w:t xml:space="preserve"> </w:t>
      </w:r>
      <w:r w:rsidRPr="003A30DF">
        <w:rPr>
          <w:color w:val="231F20"/>
          <w:sz w:val="22"/>
          <w:szCs w:val="22"/>
          <w:lang w:val="vi" w:eastAsia="en-US"/>
        </w:rPr>
        <w:t>sản</w:t>
      </w:r>
      <w:r w:rsidRPr="003A30DF">
        <w:rPr>
          <w:color w:val="231F20"/>
          <w:spacing w:val="-5"/>
          <w:sz w:val="22"/>
          <w:szCs w:val="22"/>
          <w:lang w:val="vi" w:eastAsia="en-US"/>
        </w:rPr>
        <w:t xml:space="preserve"> </w:t>
      </w:r>
      <w:r w:rsidRPr="003A30DF">
        <w:rPr>
          <w:color w:val="231F20"/>
          <w:sz w:val="22"/>
          <w:szCs w:val="22"/>
          <w:lang w:val="vi" w:eastAsia="en-US"/>
        </w:rPr>
        <w:t>mà</w:t>
      </w:r>
      <w:r w:rsidRPr="003A30DF">
        <w:rPr>
          <w:color w:val="231F20"/>
          <w:spacing w:val="-4"/>
          <w:sz w:val="22"/>
          <w:szCs w:val="22"/>
          <w:lang w:val="vi" w:eastAsia="en-US"/>
        </w:rPr>
        <w:t xml:space="preserve"> </w:t>
      </w:r>
      <w:r w:rsidRPr="003A30DF">
        <w:rPr>
          <w:color w:val="231F20"/>
          <w:sz w:val="22"/>
          <w:szCs w:val="22"/>
          <w:lang w:val="vi" w:eastAsia="en-US"/>
        </w:rPr>
        <w:t>mình</w:t>
      </w:r>
      <w:r w:rsidRPr="003A30DF">
        <w:rPr>
          <w:color w:val="231F20"/>
          <w:spacing w:val="-2"/>
          <w:sz w:val="22"/>
          <w:szCs w:val="22"/>
          <w:lang w:val="vi" w:eastAsia="en-US"/>
        </w:rPr>
        <w:t xml:space="preserve"> </w:t>
      </w:r>
      <w:r w:rsidRPr="003A30DF">
        <w:rPr>
          <w:color w:val="231F20"/>
          <w:sz w:val="22"/>
          <w:szCs w:val="22"/>
          <w:lang w:val="vi" w:eastAsia="en-US"/>
        </w:rPr>
        <w:t>đã</w:t>
      </w:r>
      <w:r w:rsidRPr="003A30DF">
        <w:rPr>
          <w:color w:val="231F20"/>
          <w:spacing w:val="-5"/>
          <w:sz w:val="22"/>
          <w:szCs w:val="22"/>
          <w:lang w:val="vi" w:eastAsia="en-US"/>
        </w:rPr>
        <w:t xml:space="preserve"> </w:t>
      </w:r>
      <w:r w:rsidRPr="003A30DF">
        <w:rPr>
          <w:color w:val="231F20"/>
          <w:sz w:val="22"/>
          <w:szCs w:val="22"/>
          <w:lang w:val="vi" w:eastAsia="en-US"/>
        </w:rPr>
        <w:t>cho</w:t>
      </w:r>
      <w:r w:rsidRPr="003A30DF">
        <w:rPr>
          <w:color w:val="231F20"/>
          <w:spacing w:val="-9"/>
          <w:sz w:val="22"/>
          <w:szCs w:val="22"/>
          <w:lang w:val="vi" w:eastAsia="en-US"/>
        </w:rPr>
        <w:t xml:space="preserve"> </w:t>
      </w:r>
      <w:r w:rsidRPr="003A30DF">
        <w:rPr>
          <w:color w:val="231F20"/>
          <w:sz w:val="22"/>
          <w:szCs w:val="22"/>
          <w:lang w:val="vi" w:eastAsia="en-US"/>
        </w:rPr>
        <w:t>thuê,</w:t>
      </w:r>
      <w:r w:rsidRPr="003A30DF">
        <w:rPr>
          <w:color w:val="231F20"/>
          <w:spacing w:val="-2"/>
          <w:sz w:val="22"/>
          <w:szCs w:val="22"/>
          <w:lang w:val="vi" w:eastAsia="en-US"/>
        </w:rPr>
        <w:t xml:space="preserve"> </w:t>
      </w:r>
      <w:r w:rsidRPr="003A30DF">
        <w:rPr>
          <w:color w:val="231F20"/>
          <w:sz w:val="22"/>
          <w:szCs w:val="22"/>
          <w:lang w:val="vi" w:eastAsia="en-US"/>
        </w:rPr>
        <w:t>cho</w:t>
      </w:r>
      <w:r w:rsidRPr="003A30DF">
        <w:rPr>
          <w:color w:val="231F20"/>
          <w:spacing w:val="-4"/>
          <w:sz w:val="22"/>
          <w:szCs w:val="22"/>
          <w:lang w:val="vi" w:eastAsia="en-US"/>
        </w:rPr>
        <w:t xml:space="preserve"> </w:t>
      </w:r>
      <w:r w:rsidRPr="003A30DF">
        <w:rPr>
          <w:color w:val="231F20"/>
          <w:sz w:val="22"/>
          <w:szCs w:val="22"/>
          <w:lang w:val="vi" w:eastAsia="en-US"/>
        </w:rPr>
        <w:t>mượn.</w:t>
      </w:r>
    </w:p>
    <w:p w14:paraId="4DAB9393" w14:textId="77777777" w:rsidR="003A30DF" w:rsidRPr="003A30DF" w:rsidRDefault="003A30DF" w:rsidP="003A30DF">
      <w:pPr>
        <w:widowControl w:val="0"/>
        <w:numPr>
          <w:ilvl w:val="1"/>
          <w:numId w:val="47"/>
        </w:numPr>
        <w:tabs>
          <w:tab w:val="left" w:pos="630"/>
          <w:tab w:val="left" w:pos="720"/>
        </w:tabs>
        <w:ind w:left="0" w:firstLine="450"/>
        <w:jc w:val="both"/>
        <w:rPr>
          <w:sz w:val="22"/>
          <w:szCs w:val="22"/>
          <w:lang w:val="vi" w:eastAsia="en-US"/>
        </w:rPr>
      </w:pPr>
      <w:r w:rsidRPr="003A30DF">
        <w:rPr>
          <w:color w:val="231F20"/>
          <w:sz w:val="22"/>
          <w:szCs w:val="22"/>
          <w:lang w:val="vi" w:eastAsia="en-US"/>
        </w:rPr>
        <w:t>Trường hợp khi Bên thuê, Bên mượn bất động sản nơi có đồng hồ nước của Bên B chủ động liên hệ thực hiện việc</w:t>
      </w:r>
      <w:r w:rsidRPr="003A30DF">
        <w:rPr>
          <w:color w:val="231F20"/>
          <w:spacing w:val="-2"/>
          <w:sz w:val="22"/>
          <w:szCs w:val="22"/>
          <w:lang w:val="vi" w:eastAsia="en-US"/>
        </w:rPr>
        <w:t xml:space="preserve"> </w:t>
      </w:r>
      <w:r w:rsidRPr="003A30DF">
        <w:rPr>
          <w:color w:val="231F20"/>
          <w:sz w:val="22"/>
          <w:szCs w:val="22"/>
          <w:lang w:val="vi" w:eastAsia="en-US"/>
        </w:rPr>
        <w:t>chuyển</w:t>
      </w:r>
      <w:r w:rsidRPr="003A30DF">
        <w:rPr>
          <w:color w:val="231F20"/>
          <w:spacing w:val="-2"/>
          <w:sz w:val="22"/>
          <w:szCs w:val="22"/>
          <w:lang w:val="vi" w:eastAsia="en-US"/>
        </w:rPr>
        <w:t xml:space="preserve"> </w:t>
      </w:r>
      <w:r w:rsidRPr="003A30DF">
        <w:rPr>
          <w:color w:val="231F20"/>
          <w:sz w:val="22"/>
          <w:szCs w:val="22"/>
          <w:lang w:val="vi" w:eastAsia="en-US"/>
        </w:rPr>
        <w:t>đổi</w:t>
      </w:r>
      <w:r w:rsidRPr="003A30DF">
        <w:rPr>
          <w:color w:val="231F20"/>
          <w:spacing w:val="-2"/>
          <w:sz w:val="22"/>
          <w:szCs w:val="22"/>
          <w:lang w:val="vi" w:eastAsia="en-US"/>
        </w:rPr>
        <w:t xml:space="preserve"> </w:t>
      </w:r>
      <w:r w:rsidRPr="003A30DF">
        <w:rPr>
          <w:color w:val="231F20"/>
          <w:sz w:val="22"/>
          <w:szCs w:val="22"/>
          <w:lang w:val="vi" w:eastAsia="en-US"/>
        </w:rPr>
        <w:t>chủ</w:t>
      </w:r>
      <w:r w:rsidRPr="003A30DF">
        <w:rPr>
          <w:color w:val="231F20"/>
          <w:spacing w:val="-4"/>
          <w:sz w:val="22"/>
          <w:szCs w:val="22"/>
          <w:lang w:val="vi" w:eastAsia="en-US"/>
        </w:rPr>
        <w:t xml:space="preserve"> </w:t>
      </w:r>
      <w:r w:rsidRPr="003A30DF">
        <w:rPr>
          <w:color w:val="231F20"/>
          <w:sz w:val="22"/>
          <w:szCs w:val="22"/>
          <w:lang w:val="vi" w:eastAsia="en-US"/>
        </w:rPr>
        <w:t>thể</w:t>
      </w:r>
      <w:r w:rsidRPr="003A30DF">
        <w:rPr>
          <w:color w:val="231F20"/>
          <w:spacing w:val="-2"/>
          <w:sz w:val="22"/>
          <w:szCs w:val="22"/>
          <w:lang w:val="vi" w:eastAsia="en-US"/>
        </w:rPr>
        <w:t xml:space="preserve"> </w:t>
      </w:r>
      <w:r w:rsidRPr="003A30DF">
        <w:rPr>
          <w:color w:val="231F20"/>
          <w:sz w:val="22"/>
          <w:szCs w:val="22"/>
          <w:lang w:val="vi" w:eastAsia="en-US"/>
        </w:rPr>
        <w:t>HĐ.DVCN</w:t>
      </w:r>
      <w:r w:rsidRPr="003A30DF">
        <w:rPr>
          <w:color w:val="231F20"/>
          <w:spacing w:val="-4"/>
          <w:sz w:val="22"/>
          <w:szCs w:val="22"/>
          <w:lang w:val="vi" w:eastAsia="en-US"/>
        </w:rPr>
        <w:t xml:space="preserve"> </w:t>
      </w:r>
      <w:r w:rsidRPr="003A30DF">
        <w:rPr>
          <w:color w:val="231F20"/>
          <w:sz w:val="22"/>
          <w:szCs w:val="22"/>
          <w:lang w:val="vi" w:eastAsia="en-US"/>
        </w:rPr>
        <w:t>tại</w:t>
      </w:r>
      <w:r w:rsidRPr="003A30DF">
        <w:rPr>
          <w:color w:val="231F20"/>
          <w:spacing w:val="-2"/>
          <w:sz w:val="22"/>
          <w:szCs w:val="22"/>
          <w:lang w:val="vi" w:eastAsia="en-US"/>
        </w:rPr>
        <w:t xml:space="preserve"> </w:t>
      </w:r>
      <w:r w:rsidRPr="003A30DF">
        <w:rPr>
          <w:color w:val="231F20"/>
          <w:sz w:val="22"/>
          <w:szCs w:val="22"/>
          <w:lang w:val="vi" w:eastAsia="en-US"/>
        </w:rPr>
        <w:t>địa</w:t>
      </w:r>
      <w:r w:rsidRPr="003A30DF">
        <w:rPr>
          <w:color w:val="231F20"/>
          <w:spacing w:val="-1"/>
          <w:sz w:val="22"/>
          <w:szCs w:val="22"/>
          <w:lang w:val="vi" w:eastAsia="en-US"/>
        </w:rPr>
        <w:t xml:space="preserve"> </w:t>
      </w:r>
      <w:r w:rsidRPr="003A30DF">
        <w:rPr>
          <w:color w:val="231F20"/>
          <w:sz w:val="22"/>
          <w:szCs w:val="22"/>
          <w:lang w:val="vi" w:eastAsia="en-US"/>
        </w:rPr>
        <w:t>chỉ</w:t>
      </w:r>
      <w:r w:rsidRPr="003A30DF">
        <w:rPr>
          <w:color w:val="231F20"/>
          <w:spacing w:val="-2"/>
          <w:sz w:val="22"/>
          <w:szCs w:val="22"/>
          <w:lang w:val="vi" w:eastAsia="en-US"/>
        </w:rPr>
        <w:t xml:space="preserve"> </w:t>
      </w:r>
      <w:r w:rsidRPr="003A30DF">
        <w:rPr>
          <w:color w:val="231F20"/>
          <w:sz w:val="22"/>
          <w:szCs w:val="22"/>
          <w:lang w:val="vi" w:eastAsia="en-US"/>
        </w:rPr>
        <w:t>bất</w:t>
      </w:r>
      <w:r w:rsidRPr="003A30DF">
        <w:rPr>
          <w:color w:val="231F20"/>
          <w:spacing w:val="-2"/>
          <w:sz w:val="22"/>
          <w:szCs w:val="22"/>
          <w:lang w:val="vi" w:eastAsia="en-US"/>
        </w:rPr>
        <w:t xml:space="preserve"> </w:t>
      </w:r>
      <w:r w:rsidRPr="003A30DF">
        <w:rPr>
          <w:color w:val="231F20"/>
          <w:sz w:val="22"/>
          <w:szCs w:val="22"/>
          <w:lang w:val="vi" w:eastAsia="en-US"/>
        </w:rPr>
        <w:t>động</w:t>
      </w:r>
      <w:r w:rsidRPr="003A30DF">
        <w:rPr>
          <w:color w:val="231F20"/>
          <w:spacing w:val="-3"/>
          <w:sz w:val="22"/>
          <w:szCs w:val="22"/>
          <w:lang w:val="vi" w:eastAsia="en-US"/>
        </w:rPr>
        <w:t xml:space="preserve"> </w:t>
      </w:r>
      <w:r w:rsidRPr="003A30DF">
        <w:rPr>
          <w:color w:val="231F20"/>
          <w:sz w:val="22"/>
          <w:szCs w:val="22"/>
          <w:lang w:val="vi" w:eastAsia="en-US"/>
        </w:rPr>
        <w:t>sản</w:t>
      </w:r>
      <w:r w:rsidRPr="003A30DF">
        <w:rPr>
          <w:color w:val="231F20"/>
          <w:spacing w:val="-2"/>
          <w:sz w:val="22"/>
          <w:szCs w:val="22"/>
          <w:lang w:val="vi" w:eastAsia="en-US"/>
        </w:rPr>
        <w:t xml:space="preserve"> </w:t>
      </w:r>
      <w:r w:rsidRPr="003A30DF">
        <w:rPr>
          <w:color w:val="231F20"/>
          <w:sz w:val="22"/>
          <w:szCs w:val="22"/>
          <w:lang w:val="vi" w:eastAsia="en-US"/>
        </w:rPr>
        <w:t>đó</w:t>
      </w:r>
      <w:r w:rsidRPr="003A30DF">
        <w:rPr>
          <w:color w:val="231F20"/>
          <w:spacing w:val="4"/>
          <w:sz w:val="22"/>
          <w:szCs w:val="22"/>
          <w:lang w:val="vi" w:eastAsia="en-US"/>
        </w:rPr>
        <w:t xml:space="preserve"> </w:t>
      </w:r>
      <w:r w:rsidRPr="003A30DF">
        <w:rPr>
          <w:color w:val="231F20"/>
          <w:sz w:val="22"/>
          <w:szCs w:val="22"/>
          <w:lang w:val="vi" w:eastAsia="en-US"/>
        </w:rPr>
        <w:t>(nhưng</w:t>
      </w:r>
      <w:r w:rsidRPr="003A30DF">
        <w:rPr>
          <w:color w:val="231F20"/>
          <w:spacing w:val="-2"/>
          <w:sz w:val="22"/>
          <w:szCs w:val="22"/>
          <w:lang w:val="vi" w:eastAsia="en-US"/>
        </w:rPr>
        <w:t xml:space="preserve"> </w:t>
      </w:r>
      <w:r w:rsidRPr="003A30DF">
        <w:rPr>
          <w:color w:val="231F20"/>
          <w:sz w:val="22"/>
          <w:szCs w:val="22"/>
          <w:lang w:val="vi" w:eastAsia="en-US"/>
        </w:rPr>
        <w:t>phải</w:t>
      </w:r>
      <w:r w:rsidRPr="003A30DF">
        <w:rPr>
          <w:color w:val="231F20"/>
          <w:spacing w:val="-2"/>
          <w:sz w:val="22"/>
          <w:szCs w:val="22"/>
          <w:lang w:val="vi" w:eastAsia="en-US"/>
        </w:rPr>
        <w:t xml:space="preserve"> </w:t>
      </w:r>
      <w:r w:rsidRPr="003A30DF">
        <w:rPr>
          <w:color w:val="231F20"/>
          <w:sz w:val="22"/>
          <w:szCs w:val="22"/>
          <w:lang w:val="vi" w:eastAsia="en-US"/>
        </w:rPr>
        <w:t>có</w:t>
      </w:r>
      <w:r w:rsidRPr="003A30DF">
        <w:rPr>
          <w:color w:val="231F20"/>
          <w:spacing w:val="-2"/>
          <w:sz w:val="22"/>
          <w:szCs w:val="22"/>
          <w:lang w:val="vi" w:eastAsia="en-US"/>
        </w:rPr>
        <w:t xml:space="preserve"> </w:t>
      </w:r>
      <w:r w:rsidRPr="003A30DF">
        <w:rPr>
          <w:color w:val="231F20"/>
          <w:sz w:val="22"/>
          <w:szCs w:val="22"/>
          <w:lang w:val="vi" w:eastAsia="en-US"/>
        </w:rPr>
        <w:t>văn</w:t>
      </w:r>
      <w:r w:rsidRPr="003A30DF">
        <w:rPr>
          <w:color w:val="231F20"/>
          <w:spacing w:val="-1"/>
          <w:sz w:val="22"/>
          <w:szCs w:val="22"/>
          <w:lang w:val="vi" w:eastAsia="en-US"/>
        </w:rPr>
        <w:t xml:space="preserve"> </w:t>
      </w:r>
      <w:r w:rsidRPr="003A30DF">
        <w:rPr>
          <w:color w:val="231F20"/>
          <w:sz w:val="22"/>
          <w:szCs w:val="22"/>
          <w:lang w:val="vi" w:eastAsia="en-US"/>
        </w:rPr>
        <w:t>bản</w:t>
      </w:r>
      <w:r w:rsidRPr="003A30DF">
        <w:rPr>
          <w:color w:val="231F20"/>
          <w:spacing w:val="-2"/>
          <w:sz w:val="22"/>
          <w:szCs w:val="22"/>
          <w:lang w:val="vi" w:eastAsia="en-US"/>
        </w:rPr>
        <w:t xml:space="preserve"> </w:t>
      </w:r>
      <w:r w:rsidRPr="003A30DF">
        <w:rPr>
          <w:color w:val="231F20"/>
          <w:sz w:val="22"/>
          <w:szCs w:val="22"/>
          <w:lang w:val="vi" w:eastAsia="en-US"/>
        </w:rPr>
        <w:t>cam</w:t>
      </w:r>
      <w:r w:rsidRPr="003A30DF">
        <w:rPr>
          <w:color w:val="231F20"/>
          <w:spacing w:val="-2"/>
          <w:sz w:val="22"/>
          <w:szCs w:val="22"/>
          <w:lang w:val="vi" w:eastAsia="en-US"/>
        </w:rPr>
        <w:t xml:space="preserve"> </w:t>
      </w:r>
      <w:r w:rsidRPr="003A30DF">
        <w:rPr>
          <w:color w:val="231F20"/>
          <w:sz w:val="22"/>
          <w:szCs w:val="22"/>
          <w:lang w:val="vi" w:eastAsia="en-US"/>
        </w:rPr>
        <w:t>kết</w:t>
      </w:r>
      <w:r w:rsidRPr="003A30DF">
        <w:rPr>
          <w:color w:val="231F20"/>
          <w:spacing w:val="-2"/>
          <w:sz w:val="22"/>
          <w:szCs w:val="22"/>
          <w:lang w:val="vi" w:eastAsia="en-US"/>
        </w:rPr>
        <w:t xml:space="preserve"> </w:t>
      </w:r>
      <w:r w:rsidRPr="003A30DF">
        <w:rPr>
          <w:color w:val="231F20"/>
          <w:sz w:val="22"/>
          <w:szCs w:val="22"/>
          <w:lang w:val="vi" w:eastAsia="en-US"/>
        </w:rPr>
        <w:t>không</w:t>
      </w:r>
      <w:r w:rsidRPr="003A30DF">
        <w:rPr>
          <w:color w:val="231F20"/>
          <w:spacing w:val="-2"/>
          <w:sz w:val="22"/>
          <w:szCs w:val="22"/>
          <w:lang w:val="vi" w:eastAsia="en-US"/>
        </w:rPr>
        <w:t xml:space="preserve"> </w:t>
      </w:r>
      <w:r w:rsidRPr="003A30DF">
        <w:rPr>
          <w:color w:val="231F20"/>
          <w:sz w:val="22"/>
          <w:szCs w:val="22"/>
          <w:lang w:val="vi" w:eastAsia="en-US"/>
        </w:rPr>
        <w:t>khiếu</w:t>
      </w:r>
      <w:r w:rsidRPr="003A30DF">
        <w:rPr>
          <w:color w:val="231F20"/>
          <w:spacing w:val="-3"/>
          <w:sz w:val="22"/>
          <w:szCs w:val="22"/>
          <w:lang w:val="vi" w:eastAsia="en-US"/>
        </w:rPr>
        <w:t xml:space="preserve"> </w:t>
      </w:r>
      <w:r w:rsidRPr="003A30DF">
        <w:rPr>
          <w:color w:val="231F20"/>
          <w:sz w:val="22"/>
          <w:szCs w:val="22"/>
          <w:lang w:val="vi" w:eastAsia="en-US"/>
        </w:rPr>
        <w:t>nại về việc này của Bên B ) thì Bên A sẽ thực hiện việc chuyển đổi theo quy</w:t>
      </w:r>
      <w:r w:rsidRPr="003A30DF">
        <w:rPr>
          <w:color w:val="231F20"/>
          <w:spacing w:val="-38"/>
          <w:sz w:val="22"/>
          <w:szCs w:val="22"/>
          <w:lang w:val="vi" w:eastAsia="en-US"/>
        </w:rPr>
        <w:t xml:space="preserve"> </w:t>
      </w:r>
      <w:r w:rsidRPr="003A30DF">
        <w:rPr>
          <w:color w:val="231F20"/>
          <w:sz w:val="22"/>
          <w:szCs w:val="22"/>
          <w:lang w:val="vi" w:eastAsia="en-US"/>
        </w:rPr>
        <w:t>định.</w:t>
      </w:r>
    </w:p>
    <w:p w14:paraId="4A494924" w14:textId="77777777" w:rsidR="003A30DF" w:rsidRPr="003A30DF" w:rsidRDefault="003A30DF" w:rsidP="003A30DF">
      <w:pPr>
        <w:widowControl w:val="0"/>
        <w:numPr>
          <w:ilvl w:val="0"/>
          <w:numId w:val="46"/>
        </w:numPr>
        <w:tabs>
          <w:tab w:val="left" w:pos="534"/>
          <w:tab w:val="left" w:pos="630"/>
        </w:tabs>
        <w:ind w:left="0" w:firstLine="450"/>
        <w:jc w:val="both"/>
        <w:rPr>
          <w:color w:val="231F20"/>
          <w:sz w:val="22"/>
          <w:szCs w:val="22"/>
          <w:lang w:val="vi" w:eastAsia="en-US"/>
        </w:rPr>
      </w:pPr>
      <w:r w:rsidRPr="003A30DF">
        <w:rPr>
          <w:color w:val="231F20"/>
          <w:sz w:val="22"/>
          <w:szCs w:val="22"/>
          <w:lang w:val="vi" w:eastAsia="en-US"/>
        </w:rPr>
        <w:t>Hợp đồng được chấm dứt trong các trường hợp sau:</w:t>
      </w:r>
    </w:p>
    <w:p w14:paraId="7887C2A4" w14:textId="77777777" w:rsidR="003A30DF" w:rsidRPr="003A30DF" w:rsidRDefault="003A30DF" w:rsidP="003A30DF">
      <w:pPr>
        <w:widowControl w:val="0"/>
        <w:numPr>
          <w:ilvl w:val="1"/>
          <w:numId w:val="48"/>
        </w:numPr>
        <w:tabs>
          <w:tab w:val="left" w:pos="630"/>
          <w:tab w:val="left" w:pos="810"/>
        </w:tabs>
        <w:ind w:left="0" w:firstLine="450"/>
        <w:jc w:val="both"/>
        <w:rPr>
          <w:sz w:val="22"/>
          <w:szCs w:val="22"/>
          <w:lang w:val="vi" w:eastAsia="en-US"/>
        </w:rPr>
      </w:pPr>
      <w:r w:rsidRPr="003A30DF">
        <w:rPr>
          <w:color w:val="231F20"/>
          <w:sz w:val="22"/>
          <w:szCs w:val="22"/>
          <w:lang w:val="vi" w:eastAsia="en-US"/>
        </w:rPr>
        <w:t>Bên A không còn điều kiện cung cấp</w:t>
      </w:r>
      <w:r w:rsidRPr="003A30DF">
        <w:rPr>
          <w:color w:val="231F20"/>
          <w:spacing w:val="-13"/>
          <w:sz w:val="22"/>
          <w:szCs w:val="22"/>
          <w:lang w:val="vi" w:eastAsia="en-US"/>
        </w:rPr>
        <w:t xml:space="preserve"> </w:t>
      </w:r>
      <w:r w:rsidRPr="003A30DF">
        <w:rPr>
          <w:color w:val="231F20"/>
          <w:sz w:val="22"/>
          <w:szCs w:val="22"/>
          <w:lang w:val="vi" w:eastAsia="en-US"/>
        </w:rPr>
        <w:t>nước;</w:t>
      </w:r>
    </w:p>
    <w:p w14:paraId="0B43023F" w14:textId="77777777" w:rsidR="003A30DF" w:rsidRPr="003A30DF" w:rsidRDefault="003A30DF" w:rsidP="003A30DF">
      <w:pPr>
        <w:widowControl w:val="0"/>
        <w:numPr>
          <w:ilvl w:val="0"/>
          <w:numId w:val="48"/>
        </w:numPr>
        <w:tabs>
          <w:tab w:val="left" w:pos="630"/>
          <w:tab w:val="left" w:pos="810"/>
          <w:tab w:val="left" w:pos="1240"/>
        </w:tabs>
        <w:ind w:left="0" w:firstLine="450"/>
        <w:jc w:val="both"/>
        <w:rPr>
          <w:sz w:val="22"/>
          <w:szCs w:val="22"/>
          <w:lang w:val="vi" w:eastAsia="en-US"/>
        </w:rPr>
      </w:pPr>
      <w:r w:rsidRPr="003A30DF">
        <w:rPr>
          <w:color w:val="231F20"/>
          <w:sz w:val="22"/>
          <w:szCs w:val="22"/>
          <w:lang w:val="vi" w:eastAsia="en-US"/>
        </w:rPr>
        <w:t>Bên B không còn nhu cầu sử dụng nước, cụ thể là xảy ra một trong các trường hợp</w:t>
      </w:r>
      <w:r w:rsidRPr="003A30DF">
        <w:rPr>
          <w:color w:val="231F20"/>
          <w:spacing w:val="35"/>
          <w:sz w:val="22"/>
          <w:szCs w:val="22"/>
          <w:lang w:val="vi" w:eastAsia="en-US"/>
        </w:rPr>
        <w:t xml:space="preserve"> </w:t>
      </w:r>
      <w:r w:rsidRPr="003A30DF">
        <w:rPr>
          <w:color w:val="231F20"/>
          <w:sz w:val="22"/>
          <w:szCs w:val="22"/>
          <w:lang w:val="vi" w:eastAsia="en-US"/>
        </w:rPr>
        <w:t>sau:</w:t>
      </w:r>
    </w:p>
    <w:p w14:paraId="24B9D752" w14:textId="77777777" w:rsidR="003A30DF" w:rsidRPr="003A30DF" w:rsidRDefault="003A30DF" w:rsidP="003A30DF">
      <w:pPr>
        <w:widowControl w:val="0"/>
        <w:numPr>
          <w:ilvl w:val="1"/>
          <w:numId w:val="49"/>
        </w:numPr>
        <w:tabs>
          <w:tab w:val="left" w:pos="540"/>
        </w:tabs>
        <w:ind w:left="0" w:firstLine="450"/>
        <w:jc w:val="both"/>
        <w:rPr>
          <w:sz w:val="22"/>
          <w:szCs w:val="22"/>
          <w:lang w:val="vi" w:eastAsia="en-US"/>
        </w:rPr>
      </w:pPr>
      <w:r w:rsidRPr="003A30DF">
        <w:rPr>
          <w:color w:val="231F20"/>
          <w:sz w:val="22"/>
          <w:szCs w:val="22"/>
          <w:lang w:val="vi" w:eastAsia="en-US"/>
        </w:rPr>
        <w:t>Trong</w:t>
      </w:r>
      <w:r w:rsidRPr="003A30DF">
        <w:rPr>
          <w:color w:val="231F20"/>
          <w:spacing w:val="6"/>
          <w:sz w:val="22"/>
          <w:szCs w:val="22"/>
          <w:lang w:val="vi" w:eastAsia="en-US"/>
        </w:rPr>
        <w:t xml:space="preserve"> </w:t>
      </w:r>
      <w:r w:rsidRPr="003A30DF">
        <w:rPr>
          <w:color w:val="231F20"/>
          <w:sz w:val="22"/>
          <w:szCs w:val="22"/>
          <w:lang w:val="vi" w:eastAsia="en-US"/>
        </w:rPr>
        <w:t>vòng</w:t>
      </w:r>
      <w:r w:rsidRPr="003A30DF">
        <w:rPr>
          <w:color w:val="231F20"/>
          <w:spacing w:val="7"/>
          <w:sz w:val="22"/>
          <w:szCs w:val="22"/>
          <w:lang w:val="vi" w:eastAsia="en-US"/>
        </w:rPr>
        <w:t xml:space="preserve"> </w:t>
      </w:r>
      <w:r w:rsidRPr="003A30DF">
        <w:rPr>
          <w:color w:val="231F20"/>
          <w:sz w:val="22"/>
          <w:szCs w:val="22"/>
          <w:lang w:val="vi" w:eastAsia="en-US"/>
        </w:rPr>
        <w:t>03</w:t>
      </w:r>
      <w:r w:rsidRPr="003A30DF">
        <w:rPr>
          <w:color w:val="231F20"/>
          <w:spacing w:val="3"/>
          <w:sz w:val="22"/>
          <w:szCs w:val="22"/>
          <w:lang w:val="vi" w:eastAsia="en-US"/>
        </w:rPr>
        <w:t xml:space="preserve"> </w:t>
      </w:r>
      <w:r w:rsidRPr="003A30DF">
        <w:rPr>
          <w:color w:val="231F20"/>
          <w:sz w:val="22"/>
          <w:szCs w:val="22"/>
          <w:lang w:val="vi" w:eastAsia="en-US"/>
        </w:rPr>
        <w:t>tháng</w:t>
      </w:r>
      <w:r w:rsidRPr="003A30DF">
        <w:rPr>
          <w:color w:val="231F20"/>
          <w:spacing w:val="7"/>
          <w:sz w:val="22"/>
          <w:szCs w:val="22"/>
          <w:lang w:val="vi" w:eastAsia="en-US"/>
        </w:rPr>
        <w:t xml:space="preserve"> </w:t>
      </w:r>
      <w:r w:rsidRPr="003A30DF">
        <w:rPr>
          <w:color w:val="231F20"/>
          <w:sz w:val="22"/>
          <w:szCs w:val="22"/>
          <w:lang w:val="vi" w:eastAsia="en-US"/>
        </w:rPr>
        <w:t>liên</w:t>
      </w:r>
      <w:r w:rsidRPr="003A30DF">
        <w:rPr>
          <w:color w:val="231F20"/>
          <w:spacing w:val="5"/>
          <w:sz w:val="22"/>
          <w:szCs w:val="22"/>
          <w:lang w:val="vi" w:eastAsia="en-US"/>
        </w:rPr>
        <w:t xml:space="preserve"> </w:t>
      </w:r>
      <w:r w:rsidRPr="003A30DF">
        <w:rPr>
          <w:color w:val="231F20"/>
          <w:sz w:val="22"/>
          <w:szCs w:val="22"/>
          <w:lang w:val="vi" w:eastAsia="en-US"/>
        </w:rPr>
        <w:t>tiếp</w:t>
      </w:r>
      <w:r w:rsidRPr="003A30DF">
        <w:rPr>
          <w:color w:val="231F20"/>
          <w:spacing w:val="6"/>
          <w:sz w:val="22"/>
          <w:szCs w:val="22"/>
          <w:lang w:val="vi" w:eastAsia="en-US"/>
        </w:rPr>
        <w:t xml:space="preserve"> </w:t>
      </w:r>
      <w:r w:rsidRPr="003A30DF">
        <w:rPr>
          <w:color w:val="231F20"/>
          <w:sz w:val="22"/>
          <w:szCs w:val="22"/>
          <w:lang w:val="vi" w:eastAsia="en-US"/>
        </w:rPr>
        <w:t>không</w:t>
      </w:r>
      <w:r w:rsidRPr="003A30DF">
        <w:rPr>
          <w:color w:val="231F20"/>
          <w:spacing w:val="4"/>
          <w:sz w:val="22"/>
          <w:szCs w:val="22"/>
          <w:lang w:val="vi" w:eastAsia="en-US"/>
        </w:rPr>
        <w:t xml:space="preserve"> </w:t>
      </w:r>
      <w:r w:rsidRPr="003A30DF">
        <w:rPr>
          <w:color w:val="231F20"/>
          <w:sz w:val="22"/>
          <w:szCs w:val="22"/>
          <w:lang w:val="vi" w:eastAsia="en-US"/>
        </w:rPr>
        <w:t>phát</w:t>
      </w:r>
      <w:r w:rsidRPr="003A30DF">
        <w:rPr>
          <w:color w:val="231F20"/>
          <w:spacing w:val="8"/>
          <w:sz w:val="22"/>
          <w:szCs w:val="22"/>
          <w:lang w:val="vi" w:eastAsia="en-US"/>
        </w:rPr>
        <w:t xml:space="preserve"> </w:t>
      </w:r>
      <w:r w:rsidRPr="003A30DF">
        <w:rPr>
          <w:color w:val="231F20"/>
          <w:sz w:val="22"/>
          <w:szCs w:val="22"/>
          <w:lang w:val="vi" w:eastAsia="en-US"/>
        </w:rPr>
        <w:t>sinh</w:t>
      </w:r>
      <w:r w:rsidRPr="003A30DF">
        <w:rPr>
          <w:color w:val="231F20"/>
          <w:spacing w:val="6"/>
          <w:sz w:val="22"/>
          <w:szCs w:val="22"/>
          <w:lang w:val="vi" w:eastAsia="en-US"/>
        </w:rPr>
        <w:t xml:space="preserve"> </w:t>
      </w:r>
      <w:r w:rsidRPr="003A30DF">
        <w:rPr>
          <w:color w:val="231F20"/>
          <w:sz w:val="22"/>
          <w:szCs w:val="22"/>
          <w:lang w:val="vi" w:eastAsia="en-US"/>
        </w:rPr>
        <w:t>chỉ</w:t>
      </w:r>
      <w:r w:rsidRPr="003A30DF">
        <w:rPr>
          <w:color w:val="231F20"/>
          <w:spacing w:val="8"/>
          <w:sz w:val="22"/>
          <w:szCs w:val="22"/>
          <w:lang w:val="vi" w:eastAsia="en-US"/>
        </w:rPr>
        <w:t xml:space="preserve"> </w:t>
      </w:r>
      <w:r w:rsidRPr="003A30DF">
        <w:rPr>
          <w:color w:val="231F20"/>
          <w:sz w:val="22"/>
          <w:szCs w:val="22"/>
          <w:lang w:val="vi" w:eastAsia="en-US"/>
        </w:rPr>
        <w:t>số</w:t>
      </w:r>
      <w:r w:rsidRPr="003A30DF">
        <w:rPr>
          <w:color w:val="231F20"/>
          <w:spacing w:val="7"/>
          <w:sz w:val="22"/>
          <w:szCs w:val="22"/>
          <w:lang w:val="vi" w:eastAsia="en-US"/>
        </w:rPr>
        <w:t xml:space="preserve"> </w:t>
      </w:r>
      <w:r w:rsidRPr="003A30DF">
        <w:rPr>
          <w:color w:val="231F20"/>
          <w:sz w:val="22"/>
          <w:szCs w:val="22"/>
          <w:lang w:val="vi" w:eastAsia="en-US"/>
        </w:rPr>
        <w:t>nước</w:t>
      </w:r>
      <w:r w:rsidRPr="003A30DF">
        <w:rPr>
          <w:color w:val="231F20"/>
          <w:spacing w:val="4"/>
          <w:sz w:val="22"/>
          <w:szCs w:val="22"/>
          <w:lang w:val="vi" w:eastAsia="en-US"/>
        </w:rPr>
        <w:t xml:space="preserve"> </w:t>
      </w:r>
      <w:r w:rsidRPr="003A30DF">
        <w:rPr>
          <w:color w:val="231F20"/>
          <w:sz w:val="22"/>
          <w:szCs w:val="22"/>
          <w:lang w:val="vi" w:eastAsia="en-US"/>
        </w:rPr>
        <w:t>tiêu</w:t>
      </w:r>
      <w:r w:rsidRPr="003A30DF">
        <w:rPr>
          <w:color w:val="231F20"/>
          <w:spacing w:val="7"/>
          <w:sz w:val="22"/>
          <w:szCs w:val="22"/>
          <w:lang w:val="vi" w:eastAsia="en-US"/>
        </w:rPr>
        <w:t xml:space="preserve"> </w:t>
      </w:r>
      <w:r w:rsidRPr="003A30DF">
        <w:rPr>
          <w:color w:val="231F20"/>
          <w:sz w:val="22"/>
          <w:szCs w:val="22"/>
          <w:lang w:val="vi" w:eastAsia="en-US"/>
        </w:rPr>
        <w:t>thụ</w:t>
      </w:r>
      <w:r w:rsidRPr="003A30DF">
        <w:rPr>
          <w:color w:val="231F20"/>
          <w:spacing w:val="7"/>
          <w:sz w:val="22"/>
          <w:szCs w:val="22"/>
          <w:lang w:val="vi" w:eastAsia="en-US"/>
        </w:rPr>
        <w:t xml:space="preserve"> </w:t>
      </w:r>
      <w:r w:rsidRPr="003A30DF">
        <w:rPr>
          <w:color w:val="231F20"/>
          <w:sz w:val="22"/>
          <w:szCs w:val="22"/>
          <w:lang w:val="vi" w:eastAsia="en-US"/>
        </w:rPr>
        <w:t>hoặc</w:t>
      </w:r>
      <w:r w:rsidRPr="003A30DF">
        <w:rPr>
          <w:color w:val="231F20"/>
          <w:spacing w:val="7"/>
          <w:sz w:val="22"/>
          <w:szCs w:val="22"/>
          <w:lang w:val="vi" w:eastAsia="en-US"/>
        </w:rPr>
        <w:t xml:space="preserve"> </w:t>
      </w:r>
      <w:r w:rsidRPr="003A30DF">
        <w:rPr>
          <w:color w:val="231F20"/>
          <w:sz w:val="22"/>
          <w:szCs w:val="22"/>
          <w:lang w:val="vi" w:eastAsia="en-US"/>
        </w:rPr>
        <w:t>tiêu</w:t>
      </w:r>
      <w:r w:rsidRPr="003A30DF">
        <w:rPr>
          <w:color w:val="231F20"/>
          <w:spacing w:val="4"/>
          <w:sz w:val="22"/>
          <w:szCs w:val="22"/>
          <w:lang w:val="vi" w:eastAsia="en-US"/>
        </w:rPr>
        <w:t xml:space="preserve"> </w:t>
      </w:r>
      <w:r w:rsidRPr="003A30DF">
        <w:rPr>
          <w:color w:val="231F20"/>
          <w:sz w:val="22"/>
          <w:szCs w:val="22"/>
          <w:lang w:val="vi" w:eastAsia="en-US"/>
        </w:rPr>
        <w:t>thụ</w:t>
      </w:r>
      <w:r w:rsidRPr="003A30DF">
        <w:rPr>
          <w:color w:val="231F20"/>
          <w:spacing w:val="3"/>
          <w:sz w:val="22"/>
          <w:szCs w:val="22"/>
          <w:lang w:val="vi" w:eastAsia="en-US"/>
        </w:rPr>
        <w:t xml:space="preserve"> </w:t>
      </w:r>
      <w:r w:rsidRPr="003A30DF">
        <w:rPr>
          <w:color w:val="231F20"/>
          <w:sz w:val="22"/>
          <w:szCs w:val="22"/>
          <w:lang w:val="vi" w:eastAsia="en-US"/>
        </w:rPr>
        <w:t>nước</w:t>
      </w:r>
      <w:r w:rsidRPr="003A30DF">
        <w:rPr>
          <w:color w:val="231F20"/>
          <w:spacing w:val="7"/>
          <w:sz w:val="22"/>
          <w:szCs w:val="22"/>
          <w:lang w:val="vi" w:eastAsia="en-US"/>
        </w:rPr>
        <w:t xml:space="preserve"> </w:t>
      </w:r>
      <w:r w:rsidRPr="003A30DF">
        <w:rPr>
          <w:color w:val="231F20"/>
          <w:sz w:val="22"/>
          <w:szCs w:val="22"/>
          <w:lang w:val="vi" w:eastAsia="en-US"/>
        </w:rPr>
        <w:t>dưới</w:t>
      </w:r>
      <w:r w:rsidRPr="003A30DF">
        <w:rPr>
          <w:color w:val="231F20"/>
          <w:spacing w:val="10"/>
          <w:sz w:val="22"/>
          <w:szCs w:val="22"/>
          <w:lang w:val="vi" w:eastAsia="en-US"/>
        </w:rPr>
        <w:t xml:space="preserve"> </w:t>
      </w:r>
      <w:r w:rsidRPr="003A30DF">
        <w:rPr>
          <w:color w:val="231F20"/>
          <w:sz w:val="22"/>
          <w:szCs w:val="22"/>
          <w:lang w:val="vi" w:eastAsia="en-US"/>
        </w:rPr>
        <w:t>01</w:t>
      </w:r>
      <w:r w:rsidRPr="003A30DF">
        <w:rPr>
          <w:color w:val="231F20"/>
          <w:spacing w:val="4"/>
          <w:sz w:val="22"/>
          <w:szCs w:val="22"/>
          <w:lang w:val="vi" w:eastAsia="en-US"/>
        </w:rPr>
        <w:t xml:space="preserve"> </w:t>
      </w:r>
      <w:r w:rsidRPr="003A30DF">
        <w:rPr>
          <w:color w:val="231F20"/>
          <w:sz w:val="22"/>
          <w:szCs w:val="22"/>
          <w:lang w:val="vi" w:eastAsia="en-US"/>
        </w:rPr>
        <w:t>m</w:t>
      </w:r>
      <w:r w:rsidRPr="003A30DF">
        <w:rPr>
          <w:color w:val="231F20"/>
          <w:sz w:val="22"/>
          <w:szCs w:val="22"/>
          <w:vertAlign w:val="superscript"/>
          <w:lang w:val="vi" w:eastAsia="en-US"/>
        </w:rPr>
        <w:t>3</w:t>
      </w:r>
      <w:r w:rsidRPr="003A30DF">
        <w:rPr>
          <w:color w:val="231F20"/>
          <w:sz w:val="22"/>
          <w:szCs w:val="22"/>
          <w:lang w:val="vi" w:eastAsia="en-US"/>
        </w:rPr>
        <w:t>;</w:t>
      </w:r>
    </w:p>
    <w:p w14:paraId="0886339E" w14:textId="77777777" w:rsidR="003A30DF" w:rsidRPr="003A30DF" w:rsidRDefault="003A30DF" w:rsidP="003A30DF">
      <w:pPr>
        <w:widowControl w:val="0"/>
        <w:numPr>
          <w:ilvl w:val="1"/>
          <w:numId w:val="49"/>
        </w:numPr>
        <w:tabs>
          <w:tab w:val="left" w:pos="540"/>
        </w:tabs>
        <w:ind w:left="0" w:firstLine="450"/>
        <w:jc w:val="both"/>
        <w:rPr>
          <w:sz w:val="22"/>
          <w:szCs w:val="22"/>
          <w:lang w:val="vi" w:eastAsia="en-US"/>
        </w:rPr>
      </w:pPr>
      <w:r w:rsidRPr="003A30DF">
        <w:rPr>
          <w:color w:val="231F20"/>
          <w:sz w:val="22"/>
          <w:szCs w:val="22"/>
          <w:lang w:val="vi" w:eastAsia="en-US"/>
        </w:rPr>
        <w:t>Đề</w:t>
      </w:r>
      <w:r w:rsidRPr="003A30DF">
        <w:rPr>
          <w:color w:val="231F20"/>
          <w:spacing w:val="7"/>
          <w:sz w:val="22"/>
          <w:szCs w:val="22"/>
          <w:lang w:val="vi" w:eastAsia="en-US"/>
        </w:rPr>
        <w:t xml:space="preserve"> </w:t>
      </w:r>
      <w:r w:rsidRPr="003A30DF">
        <w:rPr>
          <w:color w:val="231F20"/>
          <w:sz w:val="22"/>
          <w:szCs w:val="22"/>
          <w:lang w:val="vi" w:eastAsia="en-US"/>
        </w:rPr>
        <w:t>nghị</w:t>
      </w:r>
      <w:r w:rsidRPr="003A30DF">
        <w:rPr>
          <w:color w:val="231F20"/>
          <w:spacing w:val="6"/>
          <w:sz w:val="22"/>
          <w:szCs w:val="22"/>
          <w:lang w:val="vi" w:eastAsia="en-US"/>
        </w:rPr>
        <w:t xml:space="preserve"> </w:t>
      </w:r>
      <w:r w:rsidRPr="003A30DF">
        <w:rPr>
          <w:color w:val="231F20"/>
          <w:sz w:val="22"/>
          <w:szCs w:val="22"/>
          <w:lang w:val="vi" w:eastAsia="en-US"/>
        </w:rPr>
        <w:t>tạm</w:t>
      </w:r>
      <w:r w:rsidRPr="003A30DF">
        <w:rPr>
          <w:color w:val="231F20"/>
          <w:spacing w:val="8"/>
          <w:sz w:val="22"/>
          <w:szCs w:val="22"/>
          <w:lang w:val="vi" w:eastAsia="en-US"/>
        </w:rPr>
        <w:t xml:space="preserve"> </w:t>
      </w:r>
      <w:r w:rsidRPr="003A30DF">
        <w:rPr>
          <w:color w:val="231F20"/>
          <w:sz w:val="22"/>
          <w:szCs w:val="22"/>
          <w:lang w:val="vi" w:eastAsia="en-US"/>
        </w:rPr>
        <w:t>ngừng</w:t>
      </w:r>
      <w:r w:rsidRPr="003A30DF">
        <w:rPr>
          <w:color w:val="231F20"/>
          <w:spacing w:val="7"/>
          <w:sz w:val="22"/>
          <w:szCs w:val="22"/>
          <w:lang w:val="vi" w:eastAsia="en-US"/>
        </w:rPr>
        <w:t xml:space="preserve"> </w:t>
      </w:r>
      <w:r w:rsidRPr="003A30DF">
        <w:rPr>
          <w:color w:val="231F20"/>
          <w:sz w:val="22"/>
          <w:szCs w:val="22"/>
          <w:lang w:val="vi" w:eastAsia="en-US"/>
        </w:rPr>
        <w:t>cấp</w:t>
      </w:r>
      <w:r w:rsidRPr="003A30DF">
        <w:rPr>
          <w:color w:val="231F20"/>
          <w:spacing w:val="7"/>
          <w:sz w:val="22"/>
          <w:szCs w:val="22"/>
          <w:lang w:val="vi" w:eastAsia="en-US"/>
        </w:rPr>
        <w:t xml:space="preserve"> </w:t>
      </w:r>
      <w:r w:rsidRPr="003A30DF">
        <w:rPr>
          <w:color w:val="231F20"/>
          <w:sz w:val="22"/>
          <w:szCs w:val="22"/>
          <w:lang w:val="vi" w:eastAsia="en-US"/>
        </w:rPr>
        <w:t>nước</w:t>
      </w:r>
      <w:r w:rsidRPr="003A30DF">
        <w:rPr>
          <w:color w:val="231F20"/>
          <w:spacing w:val="7"/>
          <w:sz w:val="22"/>
          <w:szCs w:val="22"/>
          <w:lang w:val="vi" w:eastAsia="en-US"/>
        </w:rPr>
        <w:t xml:space="preserve"> </w:t>
      </w:r>
      <w:r w:rsidRPr="003A30DF">
        <w:rPr>
          <w:color w:val="231F20"/>
          <w:sz w:val="22"/>
          <w:szCs w:val="22"/>
          <w:lang w:val="vi" w:eastAsia="en-US"/>
        </w:rPr>
        <w:t>trên</w:t>
      </w:r>
      <w:r w:rsidRPr="003A30DF">
        <w:rPr>
          <w:color w:val="231F20"/>
          <w:spacing w:val="5"/>
          <w:sz w:val="22"/>
          <w:szCs w:val="22"/>
          <w:lang w:val="vi" w:eastAsia="en-US"/>
        </w:rPr>
        <w:t xml:space="preserve"> </w:t>
      </w:r>
      <w:r w:rsidRPr="003A30DF">
        <w:rPr>
          <w:color w:val="231F20"/>
          <w:sz w:val="22"/>
          <w:szCs w:val="22"/>
          <w:lang w:val="vi" w:eastAsia="en-US"/>
        </w:rPr>
        <w:t>03</w:t>
      </w:r>
      <w:r w:rsidRPr="003A30DF">
        <w:rPr>
          <w:color w:val="231F20"/>
          <w:spacing w:val="7"/>
          <w:sz w:val="22"/>
          <w:szCs w:val="22"/>
          <w:lang w:val="vi" w:eastAsia="en-US"/>
        </w:rPr>
        <w:t xml:space="preserve"> </w:t>
      </w:r>
      <w:r w:rsidRPr="003A30DF">
        <w:rPr>
          <w:color w:val="231F20"/>
          <w:sz w:val="22"/>
          <w:szCs w:val="22"/>
          <w:lang w:val="vi" w:eastAsia="en-US"/>
        </w:rPr>
        <w:t>tháng</w:t>
      </w:r>
      <w:r w:rsidRPr="003A30DF">
        <w:rPr>
          <w:color w:val="231F20"/>
          <w:spacing w:val="5"/>
          <w:sz w:val="22"/>
          <w:szCs w:val="22"/>
          <w:lang w:val="vi" w:eastAsia="en-US"/>
        </w:rPr>
        <w:t xml:space="preserve"> </w:t>
      </w:r>
      <w:r w:rsidRPr="003A30DF">
        <w:rPr>
          <w:color w:val="231F20"/>
          <w:sz w:val="22"/>
          <w:szCs w:val="22"/>
          <w:lang w:val="vi" w:eastAsia="en-US"/>
        </w:rPr>
        <w:t>thì</w:t>
      </w:r>
      <w:r w:rsidRPr="003A30DF">
        <w:rPr>
          <w:color w:val="231F20"/>
          <w:spacing w:val="8"/>
          <w:sz w:val="22"/>
          <w:szCs w:val="22"/>
          <w:lang w:val="vi" w:eastAsia="en-US"/>
        </w:rPr>
        <w:t xml:space="preserve"> </w:t>
      </w:r>
      <w:r w:rsidRPr="003A30DF">
        <w:rPr>
          <w:color w:val="231F20"/>
          <w:sz w:val="22"/>
          <w:szCs w:val="22"/>
          <w:lang w:val="vi" w:eastAsia="en-US"/>
        </w:rPr>
        <w:t>các</w:t>
      </w:r>
      <w:r w:rsidRPr="003A30DF">
        <w:rPr>
          <w:color w:val="231F20"/>
          <w:spacing w:val="7"/>
          <w:sz w:val="22"/>
          <w:szCs w:val="22"/>
          <w:lang w:val="vi" w:eastAsia="en-US"/>
        </w:rPr>
        <w:t xml:space="preserve"> </w:t>
      </w:r>
      <w:r w:rsidRPr="003A30DF">
        <w:rPr>
          <w:color w:val="231F20"/>
          <w:sz w:val="22"/>
          <w:szCs w:val="22"/>
          <w:lang w:val="vi" w:eastAsia="en-US"/>
        </w:rPr>
        <w:t>bên</w:t>
      </w:r>
      <w:r w:rsidRPr="003A30DF">
        <w:rPr>
          <w:color w:val="231F20"/>
          <w:spacing w:val="4"/>
          <w:sz w:val="22"/>
          <w:szCs w:val="22"/>
          <w:lang w:val="vi" w:eastAsia="en-US"/>
        </w:rPr>
        <w:t xml:space="preserve"> </w:t>
      </w:r>
      <w:r w:rsidRPr="003A30DF">
        <w:rPr>
          <w:color w:val="231F20"/>
          <w:sz w:val="22"/>
          <w:szCs w:val="22"/>
          <w:lang w:val="vi" w:eastAsia="en-US"/>
        </w:rPr>
        <w:t>sẽ</w:t>
      </w:r>
      <w:r w:rsidRPr="003A30DF">
        <w:rPr>
          <w:color w:val="231F20"/>
          <w:spacing w:val="7"/>
          <w:sz w:val="22"/>
          <w:szCs w:val="22"/>
          <w:lang w:val="vi" w:eastAsia="en-US"/>
        </w:rPr>
        <w:t xml:space="preserve"> </w:t>
      </w:r>
      <w:r w:rsidRPr="003A30DF">
        <w:rPr>
          <w:color w:val="231F20"/>
          <w:sz w:val="22"/>
          <w:szCs w:val="22"/>
          <w:lang w:val="vi" w:eastAsia="en-US"/>
        </w:rPr>
        <w:t>tiến</w:t>
      </w:r>
      <w:r w:rsidRPr="003A30DF">
        <w:rPr>
          <w:color w:val="231F20"/>
          <w:spacing w:val="5"/>
          <w:sz w:val="22"/>
          <w:szCs w:val="22"/>
          <w:lang w:val="vi" w:eastAsia="en-US"/>
        </w:rPr>
        <w:t xml:space="preserve"> </w:t>
      </w:r>
      <w:r w:rsidRPr="003A30DF">
        <w:rPr>
          <w:color w:val="231F20"/>
          <w:sz w:val="22"/>
          <w:szCs w:val="22"/>
          <w:lang w:val="vi" w:eastAsia="en-US"/>
        </w:rPr>
        <w:t>hành</w:t>
      </w:r>
      <w:r w:rsidRPr="003A30DF">
        <w:rPr>
          <w:color w:val="231F20"/>
          <w:spacing w:val="5"/>
          <w:sz w:val="22"/>
          <w:szCs w:val="22"/>
          <w:lang w:val="vi" w:eastAsia="en-US"/>
        </w:rPr>
        <w:t xml:space="preserve"> </w:t>
      </w:r>
      <w:r w:rsidRPr="003A30DF">
        <w:rPr>
          <w:color w:val="231F20"/>
          <w:sz w:val="22"/>
          <w:szCs w:val="22"/>
          <w:lang w:val="vi" w:eastAsia="en-US"/>
        </w:rPr>
        <w:t>thanh</w:t>
      </w:r>
      <w:r w:rsidRPr="003A30DF">
        <w:rPr>
          <w:color w:val="231F20"/>
          <w:spacing w:val="7"/>
          <w:sz w:val="22"/>
          <w:szCs w:val="22"/>
          <w:lang w:val="vi" w:eastAsia="en-US"/>
        </w:rPr>
        <w:t xml:space="preserve"> </w:t>
      </w:r>
      <w:r w:rsidRPr="003A30DF">
        <w:rPr>
          <w:color w:val="231F20"/>
          <w:sz w:val="22"/>
          <w:szCs w:val="22"/>
          <w:lang w:val="vi" w:eastAsia="en-US"/>
        </w:rPr>
        <w:t>lý,</w:t>
      </w:r>
      <w:r w:rsidRPr="003A30DF">
        <w:rPr>
          <w:color w:val="231F20"/>
          <w:spacing w:val="4"/>
          <w:sz w:val="22"/>
          <w:szCs w:val="22"/>
          <w:lang w:val="vi" w:eastAsia="en-US"/>
        </w:rPr>
        <w:t xml:space="preserve"> </w:t>
      </w:r>
      <w:r w:rsidRPr="003A30DF">
        <w:rPr>
          <w:color w:val="231F20"/>
          <w:sz w:val="22"/>
          <w:szCs w:val="22"/>
          <w:lang w:val="vi" w:eastAsia="en-US"/>
        </w:rPr>
        <w:t>chấm</w:t>
      </w:r>
      <w:r w:rsidRPr="003A30DF">
        <w:rPr>
          <w:color w:val="231F20"/>
          <w:spacing w:val="8"/>
          <w:sz w:val="22"/>
          <w:szCs w:val="22"/>
          <w:lang w:val="vi" w:eastAsia="en-US"/>
        </w:rPr>
        <w:t xml:space="preserve"> </w:t>
      </w:r>
      <w:r w:rsidRPr="003A30DF">
        <w:rPr>
          <w:color w:val="231F20"/>
          <w:sz w:val="22"/>
          <w:szCs w:val="22"/>
          <w:lang w:val="vi" w:eastAsia="en-US"/>
        </w:rPr>
        <w:t>dứt</w:t>
      </w:r>
      <w:r w:rsidRPr="003A30DF">
        <w:rPr>
          <w:color w:val="231F20"/>
          <w:spacing w:val="9"/>
          <w:sz w:val="22"/>
          <w:szCs w:val="22"/>
          <w:lang w:val="vi" w:eastAsia="en-US"/>
        </w:rPr>
        <w:t xml:space="preserve"> </w:t>
      </w:r>
      <w:r w:rsidRPr="003A30DF">
        <w:rPr>
          <w:color w:val="231F20"/>
          <w:sz w:val="22"/>
          <w:szCs w:val="22"/>
          <w:lang w:val="vi" w:eastAsia="en-US"/>
        </w:rPr>
        <w:t>HĐ.DVCN;</w:t>
      </w:r>
    </w:p>
    <w:p w14:paraId="1F76EB2C" w14:textId="77777777" w:rsidR="003A30DF" w:rsidRPr="003A30DF" w:rsidRDefault="003A30DF" w:rsidP="003A30DF">
      <w:pPr>
        <w:widowControl w:val="0"/>
        <w:numPr>
          <w:ilvl w:val="1"/>
          <w:numId w:val="49"/>
        </w:numPr>
        <w:tabs>
          <w:tab w:val="left" w:pos="630"/>
        </w:tabs>
        <w:ind w:left="0" w:firstLine="450"/>
        <w:jc w:val="both"/>
        <w:rPr>
          <w:sz w:val="22"/>
          <w:szCs w:val="22"/>
          <w:lang w:val="vi" w:eastAsia="en-US"/>
        </w:rPr>
      </w:pPr>
      <w:r w:rsidRPr="003A30DF">
        <w:rPr>
          <w:color w:val="231F20"/>
          <w:sz w:val="22"/>
          <w:szCs w:val="22"/>
          <w:lang w:val="vi" w:eastAsia="en-US"/>
        </w:rPr>
        <w:t>Bên B chủ động đề xuất Bên A ngừng cấp nước, chấm dứt</w:t>
      </w:r>
      <w:r w:rsidRPr="003A30DF">
        <w:rPr>
          <w:color w:val="231F20"/>
          <w:spacing w:val="22"/>
          <w:sz w:val="22"/>
          <w:szCs w:val="22"/>
          <w:lang w:val="vi" w:eastAsia="en-US"/>
        </w:rPr>
        <w:t xml:space="preserve"> </w:t>
      </w:r>
      <w:r w:rsidRPr="003A30DF">
        <w:rPr>
          <w:color w:val="231F20"/>
          <w:sz w:val="22"/>
          <w:szCs w:val="22"/>
          <w:lang w:val="vi" w:eastAsia="en-US"/>
        </w:rPr>
        <w:t>HĐ.DVCN;</w:t>
      </w:r>
    </w:p>
    <w:p w14:paraId="3028C85C" w14:textId="77777777" w:rsidR="003A30DF" w:rsidRPr="003A30DF" w:rsidRDefault="003A30DF" w:rsidP="003A30DF">
      <w:pPr>
        <w:widowControl w:val="0"/>
        <w:numPr>
          <w:ilvl w:val="1"/>
          <w:numId w:val="49"/>
        </w:numPr>
        <w:tabs>
          <w:tab w:val="left" w:pos="630"/>
        </w:tabs>
        <w:ind w:left="0" w:firstLine="450"/>
        <w:jc w:val="both"/>
        <w:rPr>
          <w:sz w:val="22"/>
          <w:szCs w:val="22"/>
          <w:lang w:val="vi" w:eastAsia="en-US"/>
        </w:rPr>
      </w:pPr>
      <w:r w:rsidRPr="003A30DF">
        <w:rPr>
          <w:color w:val="231F20"/>
          <w:sz w:val="22"/>
          <w:szCs w:val="22"/>
          <w:lang w:val="vi" w:eastAsia="en-US"/>
        </w:rPr>
        <w:t>Nhân viên đọc số của Bên A không tiếp cận được đồng hồ nước của Bên B trong vòng 03 tháng liên tiếp mặc</w:t>
      </w:r>
      <w:r w:rsidRPr="003A30DF">
        <w:rPr>
          <w:color w:val="231F20"/>
          <w:spacing w:val="3"/>
          <w:sz w:val="22"/>
          <w:szCs w:val="22"/>
          <w:lang w:val="vi" w:eastAsia="en-US"/>
        </w:rPr>
        <w:t xml:space="preserve"> </w:t>
      </w:r>
      <w:r w:rsidRPr="003A30DF">
        <w:rPr>
          <w:color w:val="231F20"/>
          <w:sz w:val="22"/>
          <w:szCs w:val="22"/>
          <w:lang w:val="vi" w:eastAsia="en-US"/>
        </w:rPr>
        <w:t>dù</w:t>
      </w:r>
      <w:r w:rsidRPr="003A30DF">
        <w:rPr>
          <w:color w:val="231F20"/>
          <w:spacing w:val="6"/>
          <w:sz w:val="22"/>
          <w:szCs w:val="22"/>
          <w:lang w:val="vi" w:eastAsia="en-US"/>
        </w:rPr>
        <w:t xml:space="preserve"> </w:t>
      </w:r>
      <w:r w:rsidRPr="003A30DF">
        <w:rPr>
          <w:color w:val="231F20"/>
          <w:sz w:val="22"/>
          <w:szCs w:val="22"/>
          <w:lang w:val="vi" w:eastAsia="en-US"/>
        </w:rPr>
        <w:t>đã</w:t>
      </w:r>
      <w:r w:rsidRPr="003A30DF">
        <w:rPr>
          <w:color w:val="231F20"/>
          <w:spacing w:val="4"/>
          <w:sz w:val="22"/>
          <w:szCs w:val="22"/>
          <w:lang w:val="vi" w:eastAsia="en-US"/>
        </w:rPr>
        <w:t xml:space="preserve"> </w:t>
      </w:r>
      <w:r w:rsidRPr="003A30DF">
        <w:rPr>
          <w:color w:val="231F20"/>
          <w:sz w:val="22"/>
          <w:szCs w:val="22"/>
          <w:lang w:val="vi" w:eastAsia="en-US"/>
        </w:rPr>
        <w:t>gửi</w:t>
      </w:r>
      <w:r w:rsidRPr="003A30DF">
        <w:rPr>
          <w:color w:val="231F20"/>
          <w:spacing w:val="4"/>
          <w:sz w:val="22"/>
          <w:szCs w:val="22"/>
          <w:lang w:val="vi" w:eastAsia="en-US"/>
        </w:rPr>
        <w:t xml:space="preserve"> </w:t>
      </w:r>
      <w:r w:rsidRPr="003A30DF">
        <w:rPr>
          <w:color w:val="231F20"/>
          <w:sz w:val="22"/>
          <w:szCs w:val="22"/>
          <w:lang w:val="vi" w:eastAsia="en-US"/>
        </w:rPr>
        <w:t>thông</w:t>
      </w:r>
      <w:r w:rsidRPr="003A30DF">
        <w:rPr>
          <w:color w:val="231F20"/>
          <w:spacing w:val="6"/>
          <w:sz w:val="22"/>
          <w:szCs w:val="22"/>
          <w:lang w:val="vi" w:eastAsia="en-US"/>
        </w:rPr>
        <w:t xml:space="preserve"> </w:t>
      </w:r>
      <w:r w:rsidRPr="003A30DF">
        <w:rPr>
          <w:color w:val="231F20"/>
          <w:sz w:val="22"/>
          <w:szCs w:val="22"/>
          <w:lang w:val="vi" w:eastAsia="en-US"/>
        </w:rPr>
        <w:t>báo</w:t>
      </w:r>
      <w:r w:rsidRPr="003A30DF">
        <w:rPr>
          <w:color w:val="231F20"/>
          <w:spacing w:val="4"/>
          <w:sz w:val="22"/>
          <w:szCs w:val="22"/>
          <w:lang w:val="vi" w:eastAsia="en-US"/>
        </w:rPr>
        <w:t xml:space="preserve"> </w:t>
      </w:r>
      <w:r w:rsidRPr="003A30DF">
        <w:rPr>
          <w:color w:val="231F20"/>
          <w:sz w:val="22"/>
          <w:szCs w:val="22"/>
          <w:lang w:val="vi" w:eastAsia="en-US"/>
        </w:rPr>
        <w:t>bằng</w:t>
      </w:r>
      <w:r w:rsidRPr="003A30DF">
        <w:rPr>
          <w:color w:val="231F20"/>
          <w:spacing w:val="6"/>
          <w:sz w:val="22"/>
          <w:szCs w:val="22"/>
          <w:lang w:val="vi" w:eastAsia="en-US"/>
        </w:rPr>
        <w:t xml:space="preserve"> </w:t>
      </w:r>
      <w:r w:rsidRPr="003A30DF">
        <w:rPr>
          <w:color w:val="231F20"/>
          <w:sz w:val="22"/>
          <w:szCs w:val="22"/>
          <w:lang w:val="vi" w:eastAsia="en-US"/>
        </w:rPr>
        <w:t>văn</w:t>
      </w:r>
      <w:r w:rsidRPr="003A30DF">
        <w:rPr>
          <w:color w:val="231F20"/>
          <w:spacing w:val="5"/>
          <w:sz w:val="22"/>
          <w:szCs w:val="22"/>
          <w:lang w:val="vi" w:eastAsia="en-US"/>
        </w:rPr>
        <w:t xml:space="preserve"> </w:t>
      </w:r>
      <w:r w:rsidRPr="003A30DF">
        <w:rPr>
          <w:color w:val="231F20"/>
          <w:sz w:val="22"/>
          <w:szCs w:val="22"/>
          <w:lang w:val="vi" w:eastAsia="en-US"/>
        </w:rPr>
        <w:t>bản</w:t>
      </w:r>
      <w:r w:rsidRPr="003A30DF">
        <w:rPr>
          <w:color w:val="231F20"/>
          <w:spacing w:val="6"/>
          <w:sz w:val="22"/>
          <w:szCs w:val="22"/>
          <w:lang w:val="vi" w:eastAsia="en-US"/>
        </w:rPr>
        <w:t xml:space="preserve"> </w:t>
      </w:r>
      <w:r w:rsidRPr="003A30DF">
        <w:rPr>
          <w:color w:val="231F20"/>
          <w:sz w:val="22"/>
          <w:szCs w:val="22"/>
          <w:lang w:val="vi" w:eastAsia="en-US"/>
        </w:rPr>
        <w:t>hoặc</w:t>
      </w:r>
      <w:r w:rsidRPr="003A30DF">
        <w:rPr>
          <w:color w:val="231F20"/>
          <w:spacing w:val="6"/>
          <w:sz w:val="22"/>
          <w:szCs w:val="22"/>
          <w:lang w:val="vi" w:eastAsia="en-US"/>
        </w:rPr>
        <w:t xml:space="preserve"> </w:t>
      </w:r>
      <w:r w:rsidRPr="003A30DF">
        <w:rPr>
          <w:color w:val="231F20"/>
          <w:sz w:val="22"/>
          <w:szCs w:val="22"/>
          <w:lang w:val="vi" w:eastAsia="en-US"/>
        </w:rPr>
        <w:t>liên</w:t>
      </w:r>
      <w:r w:rsidRPr="003A30DF">
        <w:rPr>
          <w:color w:val="231F20"/>
          <w:spacing w:val="3"/>
          <w:sz w:val="22"/>
          <w:szCs w:val="22"/>
          <w:lang w:val="vi" w:eastAsia="en-US"/>
        </w:rPr>
        <w:t xml:space="preserve"> </w:t>
      </w:r>
      <w:r w:rsidRPr="003A30DF">
        <w:rPr>
          <w:color w:val="231F20"/>
          <w:sz w:val="22"/>
          <w:szCs w:val="22"/>
          <w:lang w:val="vi" w:eastAsia="en-US"/>
        </w:rPr>
        <w:t>lạc</w:t>
      </w:r>
      <w:r w:rsidRPr="003A30DF">
        <w:rPr>
          <w:color w:val="231F20"/>
          <w:spacing w:val="5"/>
          <w:sz w:val="22"/>
          <w:szCs w:val="22"/>
          <w:lang w:val="vi" w:eastAsia="en-US"/>
        </w:rPr>
        <w:t xml:space="preserve"> </w:t>
      </w:r>
      <w:r w:rsidRPr="003A30DF">
        <w:rPr>
          <w:color w:val="231F20"/>
          <w:sz w:val="22"/>
          <w:szCs w:val="22"/>
          <w:lang w:val="vi" w:eastAsia="en-US"/>
        </w:rPr>
        <w:t>trực</w:t>
      </w:r>
      <w:r w:rsidRPr="003A30DF">
        <w:rPr>
          <w:color w:val="231F20"/>
          <w:spacing w:val="6"/>
          <w:sz w:val="22"/>
          <w:szCs w:val="22"/>
          <w:lang w:val="vi" w:eastAsia="en-US"/>
        </w:rPr>
        <w:t xml:space="preserve"> </w:t>
      </w:r>
      <w:r w:rsidRPr="003A30DF">
        <w:rPr>
          <w:color w:val="231F20"/>
          <w:sz w:val="22"/>
          <w:szCs w:val="22"/>
          <w:lang w:val="vi" w:eastAsia="en-US"/>
        </w:rPr>
        <w:t>tiếp</w:t>
      </w:r>
      <w:r w:rsidRPr="003A30DF">
        <w:rPr>
          <w:color w:val="231F20"/>
          <w:spacing w:val="6"/>
          <w:sz w:val="22"/>
          <w:szCs w:val="22"/>
          <w:lang w:val="vi" w:eastAsia="en-US"/>
        </w:rPr>
        <w:t xml:space="preserve"> </w:t>
      </w:r>
      <w:r w:rsidRPr="003A30DF">
        <w:rPr>
          <w:color w:val="231F20"/>
          <w:sz w:val="22"/>
          <w:szCs w:val="22"/>
          <w:lang w:val="vi" w:eastAsia="en-US"/>
        </w:rPr>
        <w:t>bằng</w:t>
      </w:r>
      <w:r w:rsidRPr="003A30DF">
        <w:rPr>
          <w:color w:val="231F20"/>
          <w:spacing w:val="6"/>
          <w:sz w:val="22"/>
          <w:szCs w:val="22"/>
          <w:lang w:val="vi" w:eastAsia="en-US"/>
        </w:rPr>
        <w:t xml:space="preserve"> </w:t>
      </w:r>
      <w:r w:rsidRPr="003A30DF">
        <w:rPr>
          <w:color w:val="231F20"/>
          <w:sz w:val="22"/>
          <w:szCs w:val="22"/>
          <w:lang w:val="vi" w:eastAsia="en-US"/>
        </w:rPr>
        <w:t>điện</w:t>
      </w:r>
      <w:r w:rsidRPr="003A30DF">
        <w:rPr>
          <w:color w:val="231F20"/>
          <w:spacing w:val="4"/>
          <w:sz w:val="22"/>
          <w:szCs w:val="22"/>
          <w:lang w:val="vi" w:eastAsia="en-US"/>
        </w:rPr>
        <w:t xml:space="preserve"> </w:t>
      </w:r>
      <w:r w:rsidRPr="003A30DF">
        <w:rPr>
          <w:color w:val="231F20"/>
          <w:sz w:val="22"/>
          <w:szCs w:val="22"/>
          <w:lang w:val="vi" w:eastAsia="en-US"/>
        </w:rPr>
        <w:t>thoại,</w:t>
      </w:r>
      <w:r w:rsidRPr="003A30DF">
        <w:rPr>
          <w:color w:val="231F20"/>
          <w:spacing w:val="5"/>
          <w:sz w:val="22"/>
          <w:szCs w:val="22"/>
          <w:lang w:val="vi" w:eastAsia="en-US"/>
        </w:rPr>
        <w:t xml:space="preserve"> </w:t>
      </w:r>
      <w:r w:rsidRPr="003A30DF">
        <w:rPr>
          <w:color w:val="231F20"/>
          <w:sz w:val="22"/>
          <w:szCs w:val="22"/>
          <w:lang w:val="vi" w:eastAsia="en-US"/>
        </w:rPr>
        <w:t>đến</w:t>
      </w:r>
      <w:r w:rsidRPr="003A30DF">
        <w:rPr>
          <w:color w:val="231F20"/>
          <w:spacing w:val="6"/>
          <w:sz w:val="22"/>
          <w:szCs w:val="22"/>
          <w:lang w:val="vi" w:eastAsia="en-US"/>
        </w:rPr>
        <w:t xml:space="preserve"> </w:t>
      </w:r>
      <w:r w:rsidRPr="003A30DF">
        <w:rPr>
          <w:color w:val="231F20"/>
          <w:sz w:val="22"/>
          <w:szCs w:val="22"/>
          <w:lang w:val="vi" w:eastAsia="en-US"/>
        </w:rPr>
        <w:t>tận</w:t>
      </w:r>
      <w:r w:rsidRPr="003A30DF">
        <w:rPr>
          <w:color w:val="231F20"/>
          <w:spacing w:val="6"/>
          <w:sz w:val="22"/>
          <w:szCs w:val="22"/>
          <w:lang w:val="vi" w:eastAsia="en-US"/>
        </w:rPr>
        <w:t xml:space="preserve"> </w:t>
      </w:r>
      <w:r w:rsidRPr="003A30DF">
        <w:rPr>
          <w:color w:val="231F20"/>
          <w:sz w:val="22"/>
          <w:szCs w:val="22"/>
          <w:lang w:val="vi" w:eastAsia="en-US"/>
        </w:rPr>
        <w:t>địa</w:t>
      </w:r>
      <w:r w:rsidRPr="003A30DF">
        <w:rPr>
          <w:color w:val="231F20"/>
          <w:spacing w:val="6"/>
          <w:sz w:val="22"/>
          <w:szCs w:val="22"/>
          <w:lang w:val="vi" w:eastAsia="en-US"/>
        </w:rPr>
        <w:t xml:space="preserve"> </w:t>
      </w:r>
      <w:r w:rsidRPr="003A30DF">
        <w:rPr>
          <w:color w:val="231F20"/>
          <w:sz w:val="22"/>
          <w:szCs w:val="22"/>
          <w:lang w:val="vi" w:eastAsia="en-US"/>
        </w:rPr>
        <w:t>chỉ</w:t>
      </w:r>
      <w:r w:rsidRPr="003A30DF">
        <w:rPr>
          <w:color w:val="231F20"/>
          <w:spacing w:val="7"/>
          <w:sz w:val="22"/>
          <w:szCs w:val="22"/>
          <w:lang w:val="vi" w:eastAsia="en-US"/>
        </w:rPr>
        <w:t xml:space="preserve"> </w:t>
      </w:r>
      <w:r w:rsidRPr="003A30DF">
        <w:rPr>
          <w:color w:val="231F20"/>
          <w:sz w:val="22"/>
          <w:szCs w:val="22"/>
          <w:lang w:val="vi" w:eastAsia="en-US"/>
        </w:rPr>
        <w:t>của</w:t>
      </w:r>
      <w:r w:rsidRPr="003A30DF">
        <w:rPr>
          <w:color w:val="231F20"/>
          <w:spacing w:val="5"/>
          <w:sz w:val="22"/>
          <w:szCs w:val="22"/>
          <w:lang w:val="vi" w:eastAsia="en-US"/>
        </w:rPr>
        <w:t xml:space="preserve"> </w:t>
      </w:r>
      <w:r w:rsidRPr="003A30DF">
        <w:rPr>
          <w:color w:val="231F20"/>
          <w:sz w:val="22"/>
          <w:szCs w:val="22"/>
          <w:lang w:val="vi" w:eastAsia="en-US"/>
        </w:rPr>
        <w:t>Bên</w:t>
      </w:r>
      <w:r w:rsidRPr="003A30DF">
        <w:rPr>
          <w:color w:val="231F20"/>
          <w:spacing w:val="6"/>
          <w:sz w:val="22"/>
          <w:szCs w:val="22"/>
          <w:lang w:val="vi" w:eastAsia="en-US"/>
        </w:rPr>
        <w:t xml:space="preserve"> </w:t>
      </w:r>
      <w:r w:rsidRPr="003A30DF">
        <w:rPr>
          <w:color w:val="231F20"/>
          <w:sz w:val="22"/>
          <w:szCs w:val="22"/>
          <w:lang w:val="vi" w:eastAsia="en-US"/>
        </w:rPr>
        <w:t>B.</w:t>
      </w:r>
    </w:p>
    <w:p w14:paraId="279B2EF1" w14:textId="77777777" w:rsidR="003A30DF" w:rsidRPr="003A30DF" w:rsidRDefault="003A30DF" w:rsidP="003A30DF">
      <w:pPr>
        <w:widowControl w:val="0"/>
        <w:numPr>
          <w:ilvl w:val="0"/>
          <w:numId w:val="48"/>
        </w:numPr>
        <w:tabs>
          <w:tab w:val="left" w:pos="630"/>
        </w:tabs>
        <w:ind w:left="0" w:firstLine="450"/>
        <w:jc w:val="both"/>
        <w:rPr>
          <w:color w:val="231F20"/>
          <w:sz w:val="22"/>
          <w:szCs w:val="22"/>
          <w:lang w:val="vi" w:eastAsia="en-US"/>
        </w:rPr>
      </w:pPr>
      <w:r w:rsidRPr="003A30DF">
        <w:rPr>
          <w:color w:val="231F20"/>
          <w:sz w:val="22"/>
          <w:szCs w:val="22"/>
          <w:lang w:val="vi" w:eastAsia="en-US"/>
        </w:rPr>
        <w:t>Bất động sản có đồng hồ nước bị giải tỏa, di dời theo quyết định của cơ quan nhà nước có thẩm quyền; hoặc Bên B là đơn vị, tổ chức nhưng đã giải thể, phá sản mà không thực hiện việc thanh lý hợp đồng với Bên A.</w:t>
      </w:r>
    </w:p>
    <w:p w14:paraId="07648BE7" w14:textId="77777777" w:rsidR="003A30DF" w:rsidRPr="003A30DF" w:rsidRDefault="003A30DF" w:rsidP="003A30DF">
      <w:pPr>
        <w:widowControl w:val="0"/>
        <w:numPr>
          <w:ilvl w:val="0"/>
          <w:numId w:val="48"/>
        </w:numPr>
        <w:tabs>
          <w:tab w:val="left" w:pos="630"/>
        </w:tabs>
        <w:ind w:left="0" w:firstLine="450"/>
        <w:jc w:val="both"/>
        <w:rPr>
          <w:color w:val="231F20"/>
          <w:sz w:val="22"/>
          <w:szCs w:val="22"/>
          <w:lang w:val="vi" w:eastAsia="en-US"/>
        </w:rPr>
      </w:pPr>
      <w:r w:rsidRPr="003A30DF">
        <w:rPr>
          <w:color w:val="231F20"/>
          <w:sz w:val="22"/>
          <w:szCs w:val="22"/>
          <w:lang w:val="vi" w:eastAsia="en-US"/>
        </w:rPr>
        <w:t>Khi Bên B đã chuyển giao bất động sản có gắn đồng hồ nước cho chủ thể khác và các bên tiến hành thanh lý HĐ.DVCN; trừ trường hợp các bên ký phụ lục hợp đồng để chuyển giao tư cách chủ thể từ Bên B cho bên thứ ba sẽ là bên kế thừa tiếp tục thực hiện hợp đồng này;</w:t>
      </w:r>
    </w:p>
    <w:p w14:paraId="3757C0CF" w14:textId="77777777" w:rsidR="003A30DF" w:rsidRPr="003A30DF" w:rsidRDefault="003A30DF" w:rsidP="003A30DF">
      <w:pPr>
        <w:widowControl w:val="0"/>
        <w:numPr>
          <w:ilvl w:val="0"/>
          <w:numId w:val="48"/>
        </w:numPr>
        <w:tabs>
          <w:tab w:val="left" w:pos="630"/>
        </w:tabs>
        <w:ind w:left="0" w:firstLine="450"/>
        <w:jc w:val="both"/>
        <w:rPr>
          <w:color w:val="231F20"/>
          <w:sz w:val="22"/>
          <w:szCs w:val="22"/>
          <w:lang w:val="vi" w:eastAsia="en-US"/>
        </w:rPr>
      </w:pPr>
      <w:r w:rsidRPr="003A30DF">
        <w:rPr>
          <w:color w:val="231F20"/>
          <w:sz w:val="22"/>
          <w:szCs w:val="22"/>
          <w:lang w:val="vi" w:eastAsia="en-US"/>
        </w:rPr>
        <w:t>Bên B vi phạm nghĩa vụ thanh toán tiền nước, các nghĩa vụ khác theo hợp đồng hoặc vi phạm những quy định hiện hành khác về cung cấp, sử dụng nước, Bên A hoàn tất việc ngừng dịch vụ cấp nước theo quy định tại HĐ.DVCN;</w:t>
      </w:r>
    </w:p>
    <w:p w14:paraId="3C8C9F43" w14:textId="77777777" w:rsidR="003A30DF" w:rsidRPr="003A30DF" w:rsidRDefault="003A30DF" w:rsidP="003A30DF">
      <w:pPr>
        <w:widowControl w:val="0"/>
        <w:numPr>
          <w:ilvl w:val="0"/>
          <w:numId w:val="48"/>
        </w:numPr>
        <w:tabs>
          <w:tab w:val="left" w:pos="630"/>
        </w:tabs>
        <w:ind w:left="0" w:firstLine="450"/>
        <w:jc w:val="both"/>
        <w:rPr>
          <w:color w:val="231F20"/>
          <w:sz w:val="22"/>
          <w:szCs w:val="22"/>
          <w:lang w:val="vi" w:eastAsia="en-US"/>
        </w:rPr>
      </w:pPr>
      <w:r w:rsidRPr="003A30DF">
        <w:rPr>
          <w:color w:val="231F20"/>
          <w:sz w:val="22"/>
          <w:szCs w:val="22"/>
          <w:lang w:val="vi" w:eastAsia="en-US"/>
        </w:rPr>
        <w:t>Hai bên thỏa thuận thanh lý và chấm dứt hợp đồng.</w:t>
      </w:r>
    </w:p>
    <w:p w14:paraId="79C6B3EA" w14:textId="77777777" w:rsidR="003A30DF" w:rsidRPr="003A30DF" w:rsidRDefault="003A30DF" w:rsidP="003A30DF">
      <w:pPr>
        <w:widowControl w:val="0"/>
        <w:numPr>
          <w:ilvl w:val="0"/>
          <w:numId w:val="46"/>
        </w:numPr>
        <w:tabs>
          <w:tab w:val="left" w:pos="630"/>
        </w:tabs>
        <w:ind w:left="0" w:firstLine="450"/>
        <w:jc w:val="both"/>
        <w:rPr>
          <w:color w:val="231F20"/>
          <w:sz w:val="22"/>
          <w:szCs w:val="22"/>
          <w:lang w:val="vi" w:eastAsia="en-US"/>
        </w:rPr>
      </w:pPr>
      <w:r w:rsidRPr="003A30DF">
        <w:rPr>
          <w:color w:val="231F20"/>
          <w:sz w:val="22"/>
          <w:szCs w:val="22"/>
          <w:lang w:val="vi" w:eastAsia="en-US"/>
        </w:rPr>
        <w:t>Hợp đồng được khôi phục hoặc ký lại sau khi các vướng mắc hai bên đã được giải quyết.</w:t>
      </w:r>
    </w:p>
    <w:p w14:paraId="56F10B65" w14:textId="77777777" w:rsidR="003A30DF" w:rsidRPr="003A30DF" w:rsidRDefault="003A30DF" w:rsidP="003A30DF">
      <w:pPr>
        <w:widowControl w:val="0"/>
        <w:jc w:val="both"/>
        <w:outlineLvl w:val="1"/>
        <w:rPr>
          <w:b/>
          <w:bCs/>
          <w:sz w:val="22"/>
          <w:szCs w:val="22"/>
          <w:lang w:val="vi" w:eastAsia="en-US"/>
        </w:rPr>
      </w:pPr>
      <w:r w:rsidRPr="003A30DF">
        <w:rPr>
          <w:b/>
          <w:bCs/>
          <w:color w:val="231F20"/>
          <w:sz w:val="22"/>
          <w:szCs w:val="22"/>
          <w:u w:val="thick" w:color="231F20"/>
          <w:lang w:val="vi" w:eastAsia="en-US"/>
        </w:rPr>
        <w:lastRenderedPageBreak/>
        <w:t>Điều 8</w:t>
      </w:r>
      <w:r w:rsidRPr="003A30DF">
        <w:rPr>
          <w:b/>
          <w:bCs/>
          <w:color w:val="231F20"/>
          <w:sz w:val="22"/>
          <w:szCs w:val="22"/>
          <w:lang w:val="vi" w:eastAsia="en-US"/>
        </w:rPr>
        <w:t>: Xử lý vi phạm hợp đồng</w:t>
      </w:r>
    </w:p>
    <w:p w14:paraId="784F1767" w14:textId="77777777" w:rsidR="003A30DF" w:rsidRPr="003A30DF" w:rsidRDefault="003A30DF" w:rsidP="003A30DF">
      <w:pPr>
        <w:widowControl w:val="0"/>
        <w:ind w:firstLine="450"/>
        <w:jc w:val="both"/>
        <w:rPr>
          <w:sz w:val="22"/>
          <w:szCs w:val="22"/>
          <w:lang w:val="vi" w:eastAsia="en-US"/>
        </w:rPr>
      </w:pPr>
      <w:r w:rsidRPr="003A30DF">
        <w:rPr>
          <w:color w:val="231F20"/>
          <w:sz w:val="22"/>
          <w:szCs w:val="22"/>
          <w:lang w:val="vi" w:eastAsia="en-US"/>
        </w:rPr>
        <w:t>Nếu xảy ra vi phạm hợp đồng thì tùy thuộc vào lỗi của bên vi phạm mà xác định mức độ bồi thường, xử phạt căn cứ</w:t>
      </w:r>
      <w:r w:rsidRPr="003A30DF">
        <w:rPr>
          <w:color w:val="231F20"/>
          <w:spacing w:val="5"/>
          <w:sz w:val="22"/>
          <w:szCs w:val="22"/>
          <w:lang w:val="vi" w:eastAsia="en-US"/>
        </w:rPr>
        <w:t xml:space="preserve"> </w:t>
      </w:r>
      <w:r w:rsidRPr="003A30DF">
        <w:rPr>
          <w:color w:val="231F20"/>
          <w:sz w:val="22"/>
          <w:szCs w:val="22"/>
          <w:lang w:val="vi" w:eastAsia="en-US"/>
        </w:rPr>
        <w:t>theo</w:t>
      </w:r>
      <w:r w:rsidRPr="003A30DF">
        <w:rPr>
          <w:color w:val="231F20"/>
          <w:spacing w:val="5"/>
          <w:sz w:val="22"/>
          <w:szCs w:val="22"/>
          <w:lang w:val="vi" w:eastAsia="en-US"/>
        </w:rPr>
        <w:t xml:space="preserve"> </w:t>
      </w:r>
      <w:r w:rsidRPr="003A30DF">
        <w:rPr>
          <w:color w:val="231F20"/>
          <w:sz w:val="22"/>
          <w:szCs w:val="22"/>
          <w:lang w:val="vi" w:eastAsia="en-US"/>
        </w:rPr>
        <w:t>hợp</w:t>
      </w:r>
      <w:r w:rsidRPr="003A30DF">
        <w:rPr>
          <w:color w:val="231F20"/>
          <w:spacing w:val="5"/>
          <w:sz w:val="22"/>
          <w:szCs w:val="22"/>
          <w:lang w:val="vi" w:eastAsia="en-US"/>
        </w:rPr>
        <w:t xml:space="preserve"> </w:t>
      </w:r>
      <w:r w:rsidRPr="003A30DF">
        <w:rPr>
          <w:color w:val="231F20"/>
          <w:sz w:val="22"/>
          <w:szCs w:val="22"/>
          <w:lang w:val="vi" w:eastAsia="en-US"/>
        </w:rPr>
        <w:t>đồng,</w:t>
      </w:r>
      <w:r w:rsidRPr="003A30DF">
        <w:rPr>
          <w:color w:val="231F20"/>
          <w:spacing w:val="6"/>
          <w:sz w:val="22"/>
          <w:szCs w:val="22"/>
          <w:lang w:val="vi" w:eastAsia="en-US"/>
        </w:rPr>
        <w:t xml:space="preserve"> </w:t>
      </w:r>
      <w:r w:rsidRPr="003A30DF">
        <w:rPr>
          <w:color w:val="231F20"/>
          <w:sz w:val="22"/>
          <w:szCs w:val="22"/>
          <w:lang w:val="vi" w:eastAsia="en-US"/>
        </w:rPr>
        <w:t>các</w:t>
      </w:r>
      <w:r w:rsidRPr="003A30DF">
        <w:rPr>
          <w:color w:val="231F20"/>
          <w:spacing w:val="5"/>
          <w:sz w:val="22"/>
          <w:szCs w:val="22"/>
          <w:lang w:val="vi" w:eastAsia="en-US"/>
        </w:rPr>
        <w:t xml:space="preserve"> </w:t>
      </w:r>
      <w:r w:rsidRPr="003A30DF">
        <w:rPr>
          <w:color w:val="231F20"/>
          <w:sz w:val="22"/>
          <w:szCs w:val="22"/>
          <w:lang w:val="vi" w:eastAsia="en-US"/>
        </w:rPr>
        <w:t>quy</w:t>
      </w:r>
      <w:r w:rsidRPr="003A30DF">
        <w:rPr>
          <w:color w:val="231F20"/>
          <w:spacing w:val="3"/>
          <w:sz w:val="22"/>
          <w:szCs w:val="22"/>
          <w:lang w:val="vi" w:eastAsia="en-US"/>
        </w:rPr>
        <w:t xml:space="preserve"> </w:t>
      </w:r>
      <w:r w:rsidRPr="003A30DF">
        <w:rPr>
          <w:color w:val="231F20"/>
          <w:sz w:val="22"/>
          <w:szCs w:val="22"/>
          <w:lang w:val="vi" w:eastAsia="en-US"/>
        </w:rPr>
        <w:t>định</w:t>
      </w:r>
      <w:r w:rsidRPr="003A30DF">
        <w:rPr>
          <w:color w:val="231F20"/>
          <w:spacing w:val="5"/>
          <w:sz w:val="22"/>
          <w:szCs w:val="22"/>
          <w:lang w:val="vi" w:eastAsia="en-US"/>
        </w:rPr>
        <w:t xml:space="preserve"> </w:t>
      </w:r>
      <w:r w:rsidRPr="003A30DF">
        <w:rPr>
          <w:color w:val="231F20"/>
          <w:sz w:val="22"/>
          <w:szCs w:val="22"/>
          <w:lang w:val="vi" w:eastAsia="en-US"/>
        </w:rPr>
        <w:t>về</w:t>
      </w:r>
      <w:r w:rsidRPr="003A30DF">
        <w:rPr>
          <w:color w:val="231F20"/>
          <w:spacing w:val="5"/>
          <w:sz w:val="22"/>
          <w:szCs w:val="22"/>
          <w:lang w:val="vi" w:eastAsia="en-US"/>
        </w:rPr>
        <w:t xml:space="preserve"> </w:t>
      </w:r>
      <w:r w:rsidRPr="003A30DF">
        <w:rPr>
          <w:color w:val="231F20"/>
          <w:sz w:val="22"/>
          <w:szCs w:val="22"/>
          <w:lang w:val="vi" w:eastAsia="en-US"/>
        </w:rPr>
        <w:t>cung</w:t>
      </w:r>
      <w:r w:rsidRPr="003A30DF">
        <w:rPr>
          <w:color w:val="231F20"/>
          <w:spacing w:val="2"/>
          <w:sz w:val="22"/>
          <w:szCs w:val="22"/>
          <w:lang w:val="vi" w:eastAsia="en-US"/>
        </w:rPr>
        <w:t xml:space="preserve"> </w:t>
      </w:r>
      <w:r w:rsidRPr="003A30DF">
        <w:rPr>
          <w:color w:val="231F20"/>
          <w:sz w:val="22"/>
          <w:szCs w:val="22"/>
          <w:lang w:val="vi" w:eastAsia="en-US"/>
        </w:rPr>
        <w:t>cấp,</w:t>
      </w:r>
      <w:r w:rsidRPr="003A30DF">
        <w:rPr>
          <w:color w:val="231F20"/>
          <w:spacing w:val="3"/>
          <w:sz w:val="22"/>
          <w:szCs w:val="22"/>
          <w:lang w:val="vi" w:eastAsia="en-US"/>
        </w:rPr>
        <w:t xml:space="preserve"> </w:t>
      </w:r>
      <w:r w:rsidRPr="003A30DF">
        <w:rPr>
          <w:color w:val="231F20"/>
          <w:sz w:val="22"/>
          <w:szCs w:val="22"/>
          <w:lang w:val="vi" w:eastAsia="en-US"/>
        </w:rPr>
        <w:t>sử</w:t>
      </w:r>
      <w:r w:rsidRPr="003A30DF">
        <w:rPr>
          <w:color w:val="231F20"/>
          <w:spacing w:val="5"/>
          <w:sz w:val="22"/>
          <w:szCs w:val="22"/>
          <w:lang w:val="vi" w:eastAsia="en-US"/>
        </w:rPr>
        <w:t xml:space="preserve"> </w:t>
      </w:r>
      <w:r w:rsidRPr="003A30DF">
        <w:rPr>
          <w:color w:val="231F20"/>
          <w:sz w:val="22"/>
          <w:szCs w:val="22"/>
          <w:lang w:val="vi" w:eastAsia="en-US"/>
        </w:rPr>
        <w:t>dụng</w:t>
      </w:r>
      <w:r w:rsidRPr="003A30DF">
        <w:rPr>
          <w:color w:val="231F20"/>
          <w:spacing w:val="2"/>
          <w:sz w:val="22"/>
          <w:szCs w:val="22"/>
          <w:lang w:val="vi" w:eastAsia="en-US"/>
        </w:rPr>
        <w:t xml:space="preserve"> </w:t>
      </w:r>
      <w:r w:rsidRPr="003A30DF">
        <w:rPr>
          <w:color w:val="231F20"/>
          <w:sz w:val="22"/>
          <w:szCs w:val="22"/>
          <w:lang w:val="vi" w:eastAsia="en-US"/>
        </w:rPr>
        <w:t>nước</w:t>
      </w:r>
      <w:r w:rsidRPr="003A30DF">
        <w:rPr>
          <w:color w:val="231F20"/>
          <w:spacing w:val="3"/>
          <w:sz w:val="22"/>
          <w:szCs w:val="22"/>
          <w:lang w:val="vi" w:eastAsia="en-US"/>
        </w:rPr>
        <w:t xml:space="preserve"> </w:t>
      </w:r>
      <w:r w:rsidRPr="003A30DF">
        <w:rPr>
          <w:color w:val="231F20"/>
          <w:sz w:val="22"/>
          <w:szCs w:val="22"/>
          <w:lang w:val="vi" w:eastAsia="en-US"/>
        </w:rPr>
        <w:t>hiện</w:t>
      </w:r>
      <w:r w:rsidRPr="003A30DF">
        <w:rPr>
          <w:color w:val="231F20"/>
          <w:spacing w:val="5"/>
          <w:sz w:val="22"/>
          <w:szCs w:val="22"/>
          <w:lang w:val="vi" w:eastAsia="en-US"/>
        </w:rPr>
        <w:t xml:space="preserve"> </w:t>
      </w:r>
      <w:r w:rsidRPr="003A30DF">
        <w:rPr>
          <w:color w:val="231F20"/>
          <w:sz w:val="22"/>
          <w:szCs w:val="22"/>
          <w:lang w:val="vi" w:eastAsia="en-US"/>
        </w:rPr>
        <w:t>hành</w:t>
      </w:r>
      <w:r w:rsidRPr="003A30DF">
        <w:rPr>
          <w:color w:val="231F20"/>
          <w:spacing w:val="3"/>
          <w:sz w:val="22"/>
          <w:szCs w:val="22"/>
          <w:lang w:val="vi" w:eastAsia="en-US"/>
        </w:rPr>
        <w:t xml:space="preserve"> </w:t>
      </w:r>
      <w:r w:rsidRPr="003A30DF">
        <w:rPr>
          <w:color w:val="231F20"/>
          <w:sz w:val="22"/>
          <w:szCs w:val="22"/>
          <w:lang w:val="vi" w:eastAsia="en-US"/>
        </w:rPr>
        <w:t>và</w:t>
      </w:r>
      <w:r w:rsidRPr="003A30DF">
        <w:rPr>
          <w:color w:val="231F20"/>
          <w:spacing w:val="6"/>
          <w:sz w:val="22"/>
          <w:szCs w:val="22"/>
          <w:lang w:val="vi" w:eastAsia="en-US"/>
        </w:rPr>
        <w:t xml:space="preserve"> </w:t>
      </w:r>
      <w:r w:rsidRPr="003A30DF">
        <w:rPr>
          <w:color w:val="231F20"/>
          <w:sz w:val="22"/>
          <w:szCs w:val="22"/>
          <w:lang w:val="vi" w:eastAsia="en-US"/>
        </w:rPr>
        <w:t>các</w:t>
      </w:r>
      <w:r w:rsidRPr="003A30DF">
        <w:rPr>
          <w:color w:val="231F20"/>
          <w:spacing w:val="5"/>
          <w:sz w:val="22"/>
          <w:szCs w:val="22"/>
          <w:lang w:val="vi" w:eastAsia="en-US"/>
        </w:rPr>
        <w:t xml:space="preserve"> </w:t>
      </w:r>
      <w:r w:rsidRPr="003A30DF">
        <w:rPr>
          <w:color w:val="231F20"/>
          <w:sz w:val="22"/>
          <w:szCs w:val="22"/>
          <w:lang w:val="vi" w:eastAsia="en-US"/>
        </w:rPr>
        <w:t>quy</w:t>
      </w:r>
      <w:r w:rsidRPr="003A30DF">
        <w:rPr>
          <w:color w:val="231F20"/>
          <w:spacing w:val="2"/>
          <w:sz w:val="22"/>
          <w:szCs w:val="22"/>
          <w:lang w:val="vi" w:eastAsia="en-US"/>
        </w:rPr>
        <w:t xml:space="preserve"> </w:t>
      </w:r>
      <w:r w:rsidRPr="003A30DF">
        <w:rPr>
          <w:color w:val="231F20"/>
          <w:sz w:val="22"/>
          <w:szCs w:val="22"/>
          <w:lang w:val="vi" w:eastAsia="en-US"/>
        </w:rPr>
        <w:t>định</w:t>
      </w:r>
      <w:r w:rsidRPr="003A30DF">
        <w:rPr>
          <w:color w:val="231F20"/>
          <w:spacing w:val="5"/>
          <w:sz w:val="22"/>
          <w:szCs w:val="22"/>
          <w:lang w:val="vi" w:eastAsia="en-US"/>
        </w:rPr>
        <w:t xml:space="preserve"> </w:t>
      </w:r>
      <w:r w:rsidRPr="003A30DF">
        <w:rPr>
          <w:color w:val="231F20"/>
          <w:sz w:val="22"/>
          <w:szCs w:val="22"/>
          <w:lang w:val="vi" w:eastAsia="en-US"/>
        </w:rPr>
        <w:t>pháp</w:t>
      </w:r>
      <w:r w:rsidRPr="003A30DF">
        <w:rPr>
          <w:color w:val="231F20"/>
          <w:spacing w:val="3"/>
          <w:sz w:val="22"/>
          <w:szCs w:val="22"/>
          <w:lang w:val="vi" w:eastAsia="en-US"/>
        </w:rPr>
        <w:t xml:space="preserve"> </w:t>
      </w:r>
      <w:r w:rsidRPr="003A30DF">
        <w:rPr>
          <w:color w:val="231F20"/>
          <w:sz w:val="22"/>
          <w:szCs w:val="22"/>
          <w:lang w:val="vi" w:eastAsia="en-US"/>
        </w:rPr>
        <w:t>luật</w:t>
      </w:r>
      <w:r w:rsidRPr="003A30DF">
        <w:rPr>
          <w:color w:val="231F20"/>
          <w:spacing w:val="7"/>
          <w:sz w:val="22"/>
          <w:szCs w:val="22"/>
          <w:lang w:val="vi" w:eastAsia="en-US"/>
        </w:rPr>
        <w:t xml:space="preserve"> </w:t>
      </w:r>
      <w:r w:rsidRPr="003A30DF">
        <w:rPr>
          <w:color w:val="231F20"/>
          <w:sz w:val="22"/>
          <w:szCs w:val="22"/>
          <w:lang w:val="vi" w:eastAsia="en-US"/>
        </w:rPr>
        <w:t>khác</w:t>
      </w:r>
      <w:r w:rsidRPr="003A30DF">
        <w:rPr>
          <w:color w:val="231F20"/>
          <w:spacing w:val="5"/>
          <w:sz w:val="22"/>
          <w:szCs w:val="22"/>
          <w:lang w:val="vi" w:eastAsia="en-US"/>
        </w:rPr>
        <w:t xml:space="preserve"> </w:t>
      </w:r>
      <w:r w:rsidRPr="003A30DF">
        <w:rPr>
          <w:color w:val="231F20"/>
          <w:sz w:val="22"/>
          <w:szCs w:val="22"/>
          <w:lang w:val="vi" w:eastAsia="en-US"/>
        </w:rPr>
        <w:t>có</w:t>
      </w:r>
      <w:r w:rsidRPr="003A30DF">
        <w:rPr>
          <w:color w:val="231F20"/>
          <w:spacing w:val="2"/>
          <w:sz w:val="22"/>
          <w:szCs w:val="22"/>
          <w:lang w:val="vi" w:eastAsia="en-US"/>
        </w:rPr>
        <w:t xml:space="preserve"> </w:t>
      </w:r>
      <w:r w:rsidRPr="003A30DF">
        <w:rPr>
          <w:color w:val="231F20"/>
          <w:sz w:val="22"/>
          <w:szCs w:val="22"/>
          <w:lang w:val="vi" w:eastAsia="en-US"/>
        </w:rPr>
        <w:t>liên</w:t>
      </w:r>
      <w:r w:rsidRPr="003A30DF">
        <w:rPr>
          <w:color w:val="231F20"/>
          <w:spacing w:val="3"/>
          <w:sz w:val="22"/>
          <w:szCs w:val="22"/>
          <w:lang w:val="vi" w:eastAsia="en-US"/>
        </w:rPr>
        <w:t xml:space="preserve"> </w:t>
      </w:r>
      <w:r w:rsidRPr="003A30DF">
        <w:rPr>
          <w:color w:val="231F20"/>
          <w:sz w:val="22"/>
          <w:szCs w:val="22"/>
          <w:lang w:val="vi" w:eastAsia="en-US"/>
        </w:rPr>
        <w:t>quan.</w:t>
      </w:r>
    </w:p>
    <w:p w14:paraId="0D41B1F9" w14:textId="77777777" w:rsidR="003A30DF" w:rsidRPr="003A30DF" w:rsidRDefault="003A30DF" w:rsidP="003A30DF">
      <w:pPr>
        <w:widowControl w:val="0"/>
        <w:jc w:val="both"/>
        <w:outlineLvl w:val="1"/>
        <w:rPr>
          <w:b/>
          <w:bCs/>
          <w:sz w:val="22"/>
          <w:szCs w:val="22"/>
          <w:lang w:val="vi" w:eastAsia="en-US"/>
        </w:rPr>
      </w:pPr>
      <w:r w:rsidRPr="003A30DF">
        <w:rPr>
          <w:b/>
          <w:bCs/>
          <w:color w:val="231F20"/>
          <w:sz w:val="22"/>
          <w:szCs w:val="22"/>
          <w:u w:val="thick" w:color="231F20"/>
          <w:lang w:val="vi" w:eastAsia="en-US"/>
        </w:rPr>
        <w:t>Điều 9</w:t>
      </w:r>
      <w:r w:rsidRPr="003A30DF">
        <w:rPr>
          <w:b/>
          <w:bCs/>
          <w:color w:val="231F20"/>
          <w:sz w:val="22"/>
          <w:szCs w:val="22"/>
          <w:lang w:val="vi" w:eastAsia="en-US"/>
        </w:rPr>
        <w:t>: Điều khoản thi hành</w:t>
      </w:r>
    </w:p>
    <w:p w14:paraId="2C555222" w14:textId="77777777" w:rsidR="003A30DF" w:rsidRPr="003A30DF" w:rsidRDefault="003A30DF" w:rsidP="003A30DF">
      <w:pPr>
        <w:widowControl w:val="0"/>
        <w:ind w:firstLine="450"/>
        <w:jc w:val="both"/>
        <w:rPr>
          <w:sz w:val="22"/>
          <w:szCs w:val="22"/>
          <w:lang w:val="vi" w:eastAsia="en-US"/>
        </w:rPr>
      </w:pPr>
      <w:r w:rsidRPr="003A30DF">
        <w:rPr>
          <w:color w:val="231F20"/>
          <w:sz w:val="22"/>
          <w:szCs w:val="22"/>
          <w:lang w:val="vi" w:eastAsia="en-US"/>
        </w:rPr>
        <w:t>Hai bên cam kết thực hiện đúng các thỏa thuận trong hợp đồng. Ngoài nghĩa vụ cụ thể được quy định trong hợp đồng, hai bên nghiêm chỉnh thực hiện theo quy định hiện hành của nhà nước về cung cấp và sử dụng nước. Trường hợp các quy định pháp luật liên quan có thay đổi, hai bên thực hiện hợp đồng theo tinh thần của văn bản pháp luật có hiệu  lực mới</w:t>
      </w:r>
      <w:r w:rsidRPr="003A30DF">
        <w:rPr>
          <w:color w:val="231F20"/>
          <w:spacing w:val="1"/>
          <w:sz w:val="22"/>
          <w:szCs w:val="22"/>
          <w:lang w:val="vi" w:eastAsia="en-US"/>
        </w:rPr>
        <w:t xml:space="preserve"> </w:t>
      </w:r>
      <w:r w:rsidRPr="003A30DF">
        <w:rPr>
          <w:color w:val="231F20"/>
          <w:sz w:val="22"/>
          <w:szCs w:val="22"/>
          <w:lang w:val="vi" w:eastAsia="en-US"/>
        </w:rPr>
        <w:t>nhất.</w:t>
      </w:r>
    </w:p>
    <w:p w14:paraId="603CB06D" w14:textId="77777777" w:rsidR="003A30DF" w:rsidRPr="003A30DF" w:rsidRDefault="003A30DF" w:rsidP="003A30DF">
      <w:pPr>
        <w:widowControl w:val="0"/>
        <w:ind w:firstLine="450"/>
        <w:jc w:val="both"/>
        <w:rPr>
          <w:sz w:val="22"/>
          <w:szCs w:val="22"/>
          <w:lang w:val="vi" w:eastAsia="en-US"/>
        </w:rPr>
      </w:pPr>
      <w:r w:rsidRPr="003A30DF">
        <w:rPr>
          <w:color w:val="231F20"/>
          <w:sz w:val="22"/>
          <w:szCs w:val="22"/>
          <w:lang w:val="vi" w:eastAsia="en-US"/>
        </w:rPr>
        <w:t>Trường hợp phát sinh tranh chấp, hai bên giải quyết bằng thương lượng trên tinh thần thiện chí, đảm bảo quyền lợi của nhau. Nếu thương lượng không thành thì việc tranh chấp sẽ do cơ quan có thẩm quyền hoặc do Toà án giải quyết theo quy định của pháp</w:t>
      </w:r>
      <w:r w:rsidRPr="003A30DF">
        <w:rPr>
          <w:color w:val="231F20"/>
          <w:spacing w:val="6"/>
          <w:sz w:val="22"/>
          <w:szCs w:val="22"/>
          <w:lang w:val="vi" w:eastAsia="en-US"/>
        </w:rPr>
        <w:t xml:space="preserve"> </w:t>
      </w:r>
      <w:r w:rsidRPr="003A30DF">
        <w:rPr>
          <w:color w:val="231F20"/>
          <w:sz w:val="22"/>
          <w:szCs w:val="22"/>
          <w:lang w:val="vi" w:eastAsia="en-US"/>
        </w:rPr>
        <w:t>luật.</w:t>
      </w:r>
    </w:p>
    <w:p w14:paraId="134929C8" w14:textId="77777777" w:rsidR="003A30DF" w:rsidRPr="003A30DF" w:rsidRDefault="003A30DF" w:rsidP="003A30DF">
      <w:pPr>
        <w:widowControl w:val="0"/>
        <w:tabs>
          <w:tab w:val="left" w:leader="dot" w:pos="6963"/>
        </w:tabs>
        <w:ind w:firstLine="450"/>
        <w:jc w:val="both"/>
        <w:rPr>
          <w:sz w:val="22"/>
          <w:szCs w:val="22"/>
          <w:lang w:val="vi" w:eastAsia="en-US"/>
        </w:rPr>
      </w:pPr>
      <w:r w:rsidRPr="003A30DF">
        <w:rPr>
          <w:color w:val="231F20"/>
          <w:sz w:val="22"/>
          <w:szCs w:val="22"/>
          <w:lang w:val="vi" w:eastAsia="en-US"/>
        </w:rPr>
        <w:t>Hợp</w:t>
      </w:r>
      <w:r w:rsidRPr="003A30DF">
        <w:rPr>
          <w:color w:val="231F20"/>
          <w:spacing w:val="6"/>
          <w:sz w:val="22"/>
          <w:szCs w:val="22"/>
          <w:lang w:val="vi" w:eastAsia="en-US"/>
        </w:rPr>
        <w:t xml:space="preserve"> </w:t>
      </w:r>
      <w:r w:rsidRPr="003A30DF">
        <w:rPr>
          <w:color w:val="231F20"/>
          <w:sz w:val="22"/>
          <w:szCs w:val="22"/>
          <w:lang w:val="vi" w:eastAsia="en-US"/>
        </w:rPr>
        <w:t>đồng</w:t>
      </w:r>
      <w:r w:rsidRPr="003A30DF">
        <w:rPr>
          <w:color w:val="231F20"/>
          <w:spacing w:val="6"/>
          <w:sz w:val="22"/>
          <w:szCs w:val="22"/>
          <w:lang w:val="vi" w:eastAsia="en-US"/>
        </w:rPr>
        <w:t xml:space="preserve"> </w:t>
      </w:r>
      <w:r w:rsidRPr="003A30DF">
        <w:rPr>
          <w:color w:val="231F20"/>
          <w:sz w:val="22"/>
          <w:szCs w:val="22"/>
          <w:lang w:val="vi" w:eastAsia="en-US"/>
        </w:rPr>
        <w:t>này</w:t>
      </w:r>
      <w:r w:rsidRPr="003A30DF">
        <w:rPr>
          <w:color w:val="231F20"/>
          <w:spacing w:val="6"/>
          <w:sz w:val="22"/>
          <w:szCs w:val="22"/>
          <w:lang w:val="vi" w:eastAsia="en-US"/>
        </w:rPr>
        <w:t xml:space="preserve"> </w:t>
      </w:r>
      <w:r w:rsidRPr="003A30DF">
        <w:rPr>
          <w:color w:val="231F20"/>
          <w:sz w:val="22"/>
          <w:szCs w:val="22"/>
          <w:lang w:val="vi" w:eastAsia="en-US"/>
        </w:rPr>
        <w:t>có</w:t>
      </w:r>
      <w:r w:rsidRPr="003A30DF">
        <w:rPr>
          <w:color w:val="231F20"/>
          <w:spacing w:val="7"/>
          <w:sz w:val="22"/>
          <w:szCs w:val="22"/>
          <w:lang w:val="vi" w:eastAsia="en-US"/>
        </w:rPr>
        <w:t xml:space="preserve"> </w:t>
      </w:r>
      <w:r w:rsidRPr="003A30DF">
        <w:rPr>
          <w:color w:val="231F20"/>
          <w:sz w:val="22"/>
          <w:szCs w:val="22"/>
          <w:lang w:val="vi" w:eastAsia="en-US"/>
        </w:rPr>
        <w:t>hiệu</w:t>
      </w:r>
      <w:r w:rsidRPr="003A30DF">
        <w:rPr>
          <w:color w:val="231F20"/>
          <w:spacing w:val="6"/>
          <w:sz w:val="22"/>
          <w:szCs w:val="22"/>
          <w:lang w:val="vi" w:eastAsia="en-US"/>
        </w:rPr>
        <w:t xml:space="preserve"> </w:t>
      </w:r>
      <w:r w:rsidRPr="003A30DF">
        <w:rPr>
          <w:color w:val="231F20"/>
          <w:sz w:val="22"/>
          <w:szCs w:val="22"/>
          <w:lang w:val="vi" w:eastAsia="en-US"/>
        </w:rPr>
        <w:t>lực</w:t>
      </w:r>
      <w:r w:rsidRPr="003A30DF">
        <w:rPr>
          <w:color w:val="231F20"/>
          <w:spacing w:val="6"/>
          <w:sz w:val="22"/>
          <w:szCs w:val="22"/>
          <w:lang w:val="vi" w:eastAsia="en-US"/>
        </w:rPr>
        <w:t xml:space="preserve"> </w:t>
      </w:r>
      <w:r w:rsidRPr="003A30DF">
        <w:rPr>
          <w:color w:val="231F20"/>
          <w:sz w:val="22"/>
          <w:szCs w:val="22"/>
          <w:lang w:val="vi" w:eastAsia="en-US"/>
        </w:rPr>
        <w:t>thi</w:t>
      </w:r>
      <w:r w:rsidRPr="003A30DF">
        <w:rPr>
          <w:color w:val="231F20"/>
          <w:spacing w:val="8"/>
          <w:sz w:val="22"/>
          <w:szCs w:val="22"/>
          <w:lang w:val="vi" w:eastAsia="en-US"/>
        </w:rPr>
        <w:t xml:space="preserve"> </w:t>
      </w:r>
      <w:r w:rsidRPr="003A30DF">
        <w:rPr>
          <w:color w:val="231F20"/>
          <w:sz w:val="22"/>
          <w:szCs w:val="22"/>
          <w:lang w:val="vi" w:eastAsia="en-US"/>
        </w:rPr>
        <w:t>hành</w:t>
      </w:r>
      <w:r w:rsidRPr="003A30DF">
        <w:rPr>
          <w:color w:val="231F20"/>
          <w:spacing w:val="6"/>
          <w:sz w:val="22"/>
          <w:szCs w:val="22"/>
          <w:lang w:val="vi" w:eastAsia="en-US"/>
        </w:rPr>
        <w:t xml:space="preserve"> </w:t>
      </w:r>
      <w:r w:rsidRPr="003A30DF">
        <w:rPr>
          <w:color w:val="231F20"/>
          <w:sz w:val="22"/>
          <w:szCs w:val="22"/>
          <w:lang w:val="vi" w:eastAsia="en-US"/>
        </w:rPr>
        <w:t>kể</w:t>
      </w:r>
      <w:r w:rsidRPr="003A30DF">
        <w:rPr>
          <w:color w:val="231F20"/>
          <w:spacing w:val="6"/>
          <w:sz w:val="22"/>
          <w:szCs w:val="22"/>
          <w:lang w:val="vi" w:eastAsia="en-US"/>
        </w:rPr>
        <w:t xml:space="preserve"> </w:t>
      </w:r>
      <w:r w:rsidRPr="003A30DF">
        <w:rPr>
          <w:color w:val="231F20"/>
          <w:sz w:val="22"/>
          <w:szCs w:val="22"/>
          <w:lang w:val="vi" w:eastAsia="en-US"/>
        </w:rPr>
        <w:t>từ</w:t>
      </w:r>
      <w:r w:rsidRPr="003A30DF">
        <w:rPr>
          <w:color w:val="231F20"/>
          <w:spacing w:val="6"/>
          <w:sz w:val="22"/>
          <w:szCs w:val="22"/>
          <w:lang w:val="vi" w:eastAsia="en-US"/>
        </w:rPr>
        <w:t xml:space="preserve"> </w:t>
      </w:r>
      <w:r w:rsidRPr="003A30DF">
        <w:rPr>
          <w:color w:val="231F20"/>
          <w:sz w:val="22"/>
          <w:szCs w:val="22"/>
          <w:lang w:val="vi" w:eastAsia="en-US"/>
        </w:rPr>
        <w:t>ngày</w:t>
      </w:r>
      <w:r w:rsidRPr="003A30DF">
        <w:rPr>
          <w:color w:val="231F20"/>
          <w:spacing w:val="7"/>
          <w:sz w:val="22"/>
          <w:szCs w:val="22"/>
          <w:lang w:val="vi" w:eastAsia="en-US"/>
        </w:rPr>
        <w:t xml:space="preserve"> </w:t>
      </w:r>
      <w:r w:rsidRPr="00A405E0">
        <w:rPr>
          <w:color w:val="231F20"/>
          <w:sz w:val="22"/>
          <w:szCs w:val="22"/>
          <w:lang w:val="vi" w:eastAsia="en-US"/>
        </w:rPr>
        <w:t xml:space="preserve">gắn đồng hồ nước. </w:t>
      </w:r>
      <w:r w:rsidRPr="003A30DF">
        <w:rPr>
          <w:color w:val="231F20"/>
          <w:sz w:val="22"/>
          <w:szCs w:val="22"/>
          <w:lang w:val="vi" w:eastAsia="en-US"/>
        </w:rPr>
        <w:t>Trong thời gian thực hiện hợp đồng, nếu một</w:t>
      </w:r>
      <w:r w:rsidRPr="00A405E0">
        <w:rPr>
          <w:color w:val="231F20"/>
          <w:sz w:val="22"/>
          <w:szCs w:val="22"/>
          <w:lang w:val="vi" w:eastAsia="en-US"/>
        </w:rPr>
        <w:t xml:space="preserve"> </w:t>
      </w:r>
      <w:r w:rsidRPr="003A30DF">
        <w:rPr>
          <w:color w:val="231F20"/>
          <w:sz w:val="22"/>
          <w:szCs w:val="22"/>
          <w:lang w:val="vi" w:eastAsia="en-US"/>
        </w:rPr>
        <w:t>trong</w:t>
      </w:r>
      <w:r w:rsidRPr="003A30DF">
        <w:rPr>
          <w:color w:val="231F20"/>
          <w:spacing w:val="13"/>
          <w:sz w:val="22"/>
          <w:szCs w:val="22"/>
          <w:lang w:val="vi" w:eastAsia="en-US"/>
        </w:rPr>
        <w:t xml:space="preserve"> </w:t>
      </w:r>
      <w:r w:rsidRPr="003A30DF">
        <w:rPr>
          <w:color w:val="231F20"/>
          <w:sz w:val="22"/>
          <w:szCs w:val="22"/>
          <w:lang w:val="vi" w:eastAsia="en-US"/>
        </w:rPr>
        <w:t>hai</w:t>
      </w:r>
      <w:r w:rsidRPr="003A30DF">
        <w:rPr>
          <w:color w:val="231F20"/>
          <w:spacing w:val="15"/>
          <w:sz w:val="22"/>
          <w:szCs w:val="22"/>
          <w:lang w:val="vi" w:eastAsia="en-US"/>
        </w:rPr>
        <w:t xml:space="preserve"> </w:t>
      </w:r>
      <w:r w:rsidRPr="003A30DF">
        <w:rPr>
          <w:color w:val="231F20"/>
          <w:sz w:val="22"/>
          <w:szCs w:val="22"/>
          <w:lang w:val="vi" w:eastAsia="en-US"/>
        </w:rPr>
        <w:t>bên</w:t>
      </w:r>
      <w:r w:rsidRPr="003A30DF">
        <w:rPr>
          <w:color w:val="231F20"/>
          <w:spacing w:val="17"/>
          <w:sz w:val="22"/>
          <w:szCs w:val="22"/>
          <w:lang w:val="vi" w:eastAsia="en-US"/>
        </w:rPr>
        <w:t xml:space="preserve"> </w:t>
      </w:r>
      <w:r w:rsidRPr="003A30DF">
        <w:rPr>
          <w:color w:val="231F20"/>
          <w:sz w:val="22"/>
          <w:szCs w:val="22"/>
          <w:lang w:val="vi" w:eastAsia="en-US"/>
        </w:rPr>
        <w:t>có</w:t>
      </w:r>
      <w:r w:rsidRPr="003A30DF">
        <w:rPr>
          <w:color w:val="231F20"/>
          <w:spacing w:val="16"/>
          <w:sz w:val="22"/>
          <w:szCs w:val="22"/>
          <w:lang w:val="vi" w:eastAsia="en-US"/>
        </w:rPr>
        <w:t xml:space="preserve"> </w:t>
      </w:r>
      <w:r w:rsidRPr="003A30DF">
        <w:rPr>
          <w:color w:val="231F20"/>
          <w:sz w:val="22"/>
          <w:szCs w:val="22"/>
          <w:lang w:val="vi" w:eastAsia="en-US"/>
        </w:rPr>
        <w:t>yêu</w:t>
      </w:r>
      <w:r w:rsidRPr="003A30DF">
        <w:rPr>
          <w:color w:val="231F20"/>
          <w:spacing w:val="14"/>
          <w:sz w:val="22"/>
          <w:szCs w:val="22"/>
          <w:lang w:val="vi" w:eastAsia="en-US"/>
        </w:rPr>
        <w:t xml:space="preserve"> </w:t>
      </w:r>
      <w:r w:rsidRPr="003A30DF">
        <w:rPr>
          <w:color w:val="231F20"/>
          <w:sz w:val="22"/>
          <w:szCs w:val="22"/>
          <w:lang w:val="vi" w:eastAsia="en-US"/>
        </w:rPr>
        <w:t>cầu</w:t>
      </w:r>
      <w:r w:rsidRPr="003A30DF">
        <w:rPr>
          <w:color w:val="231F20"/>
          <w:spacing w:val="16"/>
          <w:sz w:val="22"/>
          <w:szCs w:val="22"/>
          <w:lang w:val="vi" w:eastAsia="en-US"/>
        </w:rPr>
        <w:t xml:space="preserve"> </w:t>
      </w:r>
      <w:r w:rsidRPr="003A30DF">
        <w:rPr>
          <w:color w:val="231F20"/>
          <w:sz w:val="22"/>
          <w:szCs w:val="22"/>
          <w:lang w:val="vi" w:eastAsia="en-US"/>
        </w:rPr>
        <w:t>chấm</w:t>
      </w:r>
      <w:r w:rsidRPr="003A30DF">
        <w:rPr>
          <w:color w:val="231F20"/>
          <w:spacing w:val="17"/>
          <w:sz w:val="22"/>
          <w:szCs w:val="22"/>
          <w:lang w:val="vi" w:eastAsia="en-US"/>
        </w:rPr>
        <w:t xml:space="preserve"> </w:t>
      </w:r>
      <w:r w:rsidRPr="003A30DF">
        <w:rPr>
          <w:color w:val="231F20"/>
          <w:sz w:val="22"/>
          <w:szCs w:val="22"/>
          <w:lang w:val="vi" w:eastAsia="en-US"/>
        </w:rPr>
        <w:t>dứt</w:t>
      </w:r>
      <w:r w:rsidRPr="003A30DF">
        <w:rPr>
          <w:color w:val="231F20"/>
          <w:spacing w:val="18"/>
          <w:sz w:val="22"/>
          <w:szCs w:val="22"/>
          <w:lang w:val="vi" w:eastAsia="en-US"/>
        </w:rPr>
        <w:t xml:space="preserve"> </w:t>
      </w:r>
      <w:r w:rsidRPr="003A30DF">
        <w:rPr>
          <w:color w:val="231F20"/>
          <w:sz w:val="22"/>
          <w:szCs w:val="22"/>
          <w:lang w:val="vi" w:eastAsia="en-US"/>
        </w:rPr>
        <w:t>hợp</w:t>
      </w:r>
      <w:r w:rsidRPr="003A30DF">
        <w:rPr>
          <w:color w:val="231F20"/>
          <w:spacing w:val="16"/>
          <w:sz w:val="22"/>
          <w:szCs w:val="22"/>
          <w:lang w:val="vi" w:eastAsia="en-US"/>
        </w:rPr>
        <w:t xml:space="preserve"> </w:t>
      </w:r>
      <w:r w:rsidRPr="003A30DF">
        <w:rPr>
          <w:color w:val="231F20"/>
          <w:sz w:val="22"/>
          <w:szCs w:val="22"/>
          <w:lang w:val="vi" w:eastAsia="en-US"/>
        </w:rPr>
        <w:t>đồng,</w:t>
      </w:r>
      <w:r w:rsidRPr="003A30DF">
        <w:rPr>
          <w:color w:val="231F20"/>
          <w:spacing w:val="16"/>
          <w:sz w:val="22"/>
          <w:szCs w:val="22"/>
          <w:lang w:val="vi" w:eastAsia="en-US"/>
        </w:rPr>
        <w:t xml:space="preserve"> </w:t>
      </w:r>
      <w:r w:rsidRPr="003A30DF">
        <w:rPr>
          <w:color w:val="231F20"/>
          <w:sz w:val="22"/>
          <w:szCs w:val="22"/>
          <w:lang w:val="vi" w:eastAsia="en-US"/>
        </w:rPr>
        <w:t>thay</w:t>
      </w:r>
      <w:r w:rsidRPr="003A30DF">
        <w:rPr>
          <w:color w:val="231F20"/>
          <w:spacing w:val="16"/>
          <w:sz w:val="22"/>
          <w:szCs w:val="22"/>
          <w:lang w:val="vi" w:eastAsia="en-US"/>
        </w:rPr>
        <w:t xml:space="preserve"> </w:t>
      </w:r>
      <w:r w:rsidRPr="003A30DF">
        <w:rPr>
          <w:color w:val="231F20"/>
          <w:sz w:val="22"/>
          <w:szCs w:val="22"/>
          <w:lang w:val="vi" w:eastAsia="en-US"/>
        </w:rPr>
        <w:t>đổi</w:t>
      </w:r>
      <w:r w:rsidRPr="003A30DF">
        <w:rPr>
          <w:color w:val="231F20"/>
          <w:spacing w:val="17"/>
          <w:sz w:val="22"/>
          <w:szCs w:val="22"/>
          <w:lang w:val="vi" w:eastAsia="en-US"/>
        </w:rPr>
        <w:t xml:space="preserve"> </w:t>
      </w:r>
      <w:r w:rsidRPr="003A30DF">
        <w:rPr>
          <w:color w:val="231F20"/>
          <w:sz w:val="22"/>
          <w:szCs w:val="22"/>
          <w:lang w:val="vi" w:eastAsia="en-US"/>
        </w:rPr>
        <w:t>hoặc</w:t>
      </w:r>
      <w:r w:rsidRPr="003A30DF">
        <w:rPr>
          <w:color w:val="231F20"/>
          <w:spacing w:val="14"/>
          <w:sz w:val="22"/>
          <w:szCs w:val="22"/>
          <w:lang w:val="vi" w:eastAsia="en-US"/>
        </w:rPr>
        <w:t xml:space="preserve"> </w:t>
      </w:r>
      <w:r w:rsidRPr="003A30DF">
        <w:rPr>
          <w:color w:val="231F20"/>
          <w:sz w:val="22"/>
          <w:szCs w:val="22"/>
          <w:lang w:val="vi" w:eastAsia="en-US"/>
        </w:rPr>
        <w:t>bổ</w:t>
      </w:r>
      <w:r w:rsidRPr="003A30DF">
        <w:rPr>
          <w:color w:val="231F20"/>
          <w:spacing w:val="16"/>
          <w:sz w:val="22"/>
          <w:szCs w:val="22"/>
          <w:lang w:val="vi" w:eastAsia="en-US"/>
        </w:rPr>
        <w:t xml:space="preserve"> </w:t>
      </w:r>
      <w:r w:rsidRPr="003A30DF">
        <w:rPr>
          <w:color w:val="231F20"/>
          <w:sz w:val="22"/>
          <w:szCs w:val="22"/>
          <w:lang w:val="vi" w:eastAsia="en-US"/>
        </w:rPr>
        <w:t>sung</w:t>
      </w:r>
      <w:r w:rsidRPr="003A30DF">
        <w:rPr>
          <w:color w:val="231F20"/>
          <w:spacing w:val="16"/>
          <w:sz w:val="22"/>
          <w:szCs w:val="22"/>
          <w:lang w:val="vi" w:eastAsia="en-US"/>
        </w:rPr>
        <w:t xml:space="preserve"> </w:t>
      </w:r>
      <w:r w:rsidRPr="003A30DF">
        <w:rPr>
          <w:color w:val="231F20"/>
          <w:sz w:val="22"/>
          <w:szCs w:val="22"/>
          <w:lang w:val="vi" w:eastAsia="en-US"/>
        </w:rPr>
        <w:t>nội</w:t>
      </w:r>
      <w:r w:rsidRPr="003A30DF">
        <w:rPr>
          <w:color w:val="231F20"/>
          <w:spacing w:val="15"/>
          <w:sz w:val="22"/>
          <w:szCs w:val="22"/>
          <w:lang w:val="vi" w:eastAsia="en-US"/>
        </w:rPr>
        <w:t xml:space="preserve"> </w:t>
      </w:r>
      <w:r w:rsidRPr="003A30DF">
        <w:rPr>
          <w:color w:val="231F20"/>
          <w:sz w:val="22"/>
          <w:szCs w:val="22"/>
          <w:lang w:val="vi" w:eastAsia="en-US"/>
        </w:rPr>
        <w:t>dung</w:t>
      </w:r>
      <w:r w:rsidRPr="003A30DF">
        <w:rPr>
          <w:color w:val="231F20"/>
          <w:spacing w:val="16"/>
          <w:sz w:val="22"/>
          <w:szCs w:val="22"/>
          <w:lang w:val="vi" w:eastAsia="en-US"/>
        </w:rPr>
        <w:t xml:space="preserve"> </w:t>
      </w:r>
      <w:r w:rsidRPr="003A30DF">
        <w:rPr>
          <w:color w:val="231F20"/>
          <w:sz w:val="22"/>
          <w:szCs w:val="22"/>
          <w:lang w:val="vi" w:eastAsia="en-US"/>
        </w:rPr>
        <w:t>đã</w:t>
      </w:r>
      <w:r w:rsidRPr="003A30DF">
        <w:rPr>
          <w:color w:val="231F20"/>
          <w:spacing w:val="13"/>
          <w:sz w:val="22"/>
          <w:szCs w:val="22"/>
          <w:lang w:val="vi" w:eastAsia="en-US"/>
        </w:rPr>
        <w:t xml:space="preserve"> </w:t>
      </w:r>
      <w:r w:rsidRPr="003A30DF">
        <w:rPr>
          <w:color w:val="231F20"/>
          <w:sz w:val="22"/>
          <w:szCs w:val="22"/>
          <w:lang w:val="vi" w:eastAsia="en-US"/>
        </w:rPr>
        <w:t>ký</w:t>
      </w:r>
      <w:r w:rsidRPr="003A30DF">
        <w:rPr>
          <w:color w:val="231F20"/>
          <w:spacing w:val="16"/>
          <w:sz w:val="22"/>
          <w:szCs w:val="22"/>
          <w:lang w:val="vi" w:eastAsia="en-US"/>
        </w:rPr>
        <w:t xml:space="preserve"> </w:t>
      </w:r>
      <w:r w:rsidRPr="003A30DF">
        <w:rPr>
          <w:color w:val="231F20"/>
          <w:sz w:val="22"/>
          <w:szCs w:val="22"/>
          <w:lang w:val="vi" w:eastAsia="en-US"/>
        </w:rPr>
        <w:t>trong</w:t>
      </w:r>
      <w:r w:rsidRPr="003A30DF">
        <w:rPr>
          <w:color w:val="231F20"/>
          <w:spacing w:val="16"/>
          <w:sz w:val="22"/>
          <w:szCs w:val="22"/>
          <w:lang w:val="vi" w:eastAsia="en-US"/>
        </w:rPr>
        <w:t xml:space="preserve"> </w:t>
      </w:r>
      <w:r w:rsidRPr="003A30DF">
        <w:rPr>
          <w:color w:val="231F20"/>
          <w:sz w:val="22"/>
          <w:szCs w:val="22"/>
          <w:lang w:val="vi" w:eastAsia="en-US"/>
        </w:rPr>
        <w:t>hợp</w:t>
      </w:r>
      <w:r w:rsidRPr="003A30DF">
        <w:rPr>
          <w:color w:val="231F20"/>
          <w:spacing w:val="16"/>
          <w:sz w:val="22"/>
          <w:szCs w:val="22"/>
          <w:lang w:val="vi" w:eastAsia="en-US"/>
        </w:rPr>
        <w:t xml:space="preserve"> </w:t>
      </w:r>
      <w:r w:rsidRPr="003A30DF">
        <w:rPr>
          <w:color w:val="231F20"/>
          <w:sz w:val="22"/>
          <w:szCs w:val="22"/>
          <w:lang w:val="vi" w:eastAsia="en-US"/>
        </w:rPr>
        <w:t>đồng</w:t>
      </w:r>
      <w:r w:rsidRPr="003A30DF">
        <w:rPr>
          <w:color w:val="231F20"/>
          <w:spacing w:val="14"/>
          <w:sz w:val="22"/>
          <w:szCs w:val="22"/>
          <w:lang w:val="vi" w:eastAsia="en-US"/>
        </w:rPr>
        <w:t xml:space="preserve"> </w:t>
      </w:r>
      <w:r w:rsidRPr="003A30DF">
        <w:rPr>
          <w:color w:val="231F20"/>
          <w:sz w:val="22"/>
          <w:szCs w:val="22"/>
          <w:lang w:val="vi" w:eastAsia="en-US"/>
        </w:rPr>
        <w:t>thì</w:t>
      </w:r>
      <w:r w:rsidRPr="003A30DF">
        <w:rPr>
          <w:color w:val="231F20"/>
          <w:spacing w:val="17"/>
          <w:sz w:val="22"/>
          <w:szCs w:val="22"/>
          <w:lang w:val="vi" w:eastAsia="en-US"/>
        </w:rPr>
        <w:t xml:space="preserve"> </w:t>
      </w:r>
      <w:r w:rsidRPr="003A30DF">
        <w:rPr>
          <w:color w:val="231F20"/>
          <w:sz w:val="22"/>
          <w:szCs w:val="22"/>
          <w:lang w:val="vi" w:eastAsia="en-US"/>
        </w:rPr>
        <w:t>phải</w:t>
      </w:r>
      <w:r w:rsidRPr="003A30DF">
        <w:rPr>
          <w:color w:val="231F20"/>
          <w:spacing w:val="17"/>
          <w:sz w:val="22"/>
          <w:szCs w:val="22"/>
          <w:lang w:val="vi" w:eastAsia="en-US"/>
        </w:rPr>
        <w:t xml:space="preserve"> </w:t>
      </w:r>
      <w:r w:rsidRPr="003A30DF">
        <w:rPr>
          <w:color w:val="231F20"/>
          <w:sz w:val="22"/>
          <w:szCs w:val="22"/>
          <w:lang w:val="vi" w:eastAsia="en-US"/>
        </w:rPr>
        <w:t>thông</w:t>
      </w:r>
      <w:r w:rsidRPr="003A30DF">
        <w:rPr>
          <w:color w:val="231F20"/>
          <w:spacing w:val="17"/>
          <w:sz w:val="22"/>
          <w:szCs w:val="22"/>
          <w:lang w:val="vi" w:eastAsia="en-US"/>
        </w:rPr>
        <w:t xml:space="preserve"> </w:t>
      </w:r>
      <w:r w:rsidRPr="003A30DF">
        <w:rPr>
          <w:color w:val="231F20"/>
          <w:sz w:val="22"/>
          <w:szCs w:val="22"/>
          <w:lang w:val="vi" w:eastAsia="en-US"/>
        </w:rPr>
        <w:t>báo</w:t>
      </w:r>
      <w:r w:rsidRPr="00A405E0">
        <w:rPr>
          <w:color w:val="231F20"/>
          <w:sz w:val="22"/>
          <w:szCs w:val="22"/>
          <w:lang w:val="vi" w:eastAsia="en-US"/>
        </w:rPr>
        <w:t xml:space="preserve"> </w:t>
      </w:r>
      <w:r w:rsidRPr="003A30DF">
        <w:rPr>
          <w:color w:val="231F20"/>
          <w:sz w:val="22"/>
          <w:szCs w:val="22"/>
          <w:lang w:val="vi" w:eastAsia="en-US"/>
        </w:rPr>
        <w:t>bằng văn bản cho bên kia trước 15 ngày để cùng giải quyết.</w:t>
      </w:r>
    </w:p>
    <w:p w14:paraId="78D48B82" w14:textId="77777777" w:rsidR="003A30DF" w:rsidRPr="003A30DF" w:rsidRDefault="003A30DF" w:rsidP="003A30DF">
      <w:pPr>
        <w:widowControl w:val="0"/>
        <w:ind w:firstLine="450"/>
        <w:jc w:val="both"/>
        <w:rPr>
          <w:sz w:val="22"/>
          <w:szCs w:val="22"/>
          <w:lang w:val="vi" w:eastAsia="en-US"/>
        </w:rPr>
      </w:pPr>
      <w:r w:rsidRPr="003A30DF">
        <w:rPr>
          <w:color w:val="231F20"/>
          <w:sz w:val="22"/>
          <w:szCs w:val="22"/>
          <w:lang w:val="vi" w:eastAsia="en-US"/>
        </w:rPr>
        <w:t xml:space="preserve">Hợp đồng này được lập thành </w:t>
      </w:r>
      <w:r w:rsidRPr="00A405E0">
        <w:rPr>
          <w:color w:val="231F20"/>
          <w:sz w:val="22"/>
          <w:szCs w:val="22"/>
          <w:lang w:val="vi" w:eastAsia="en-US"/>
        </w:rPr>
        <w:t>0</w:t>
      </w:r>
      <w:r w:rsidRPr="003A30DF">
        <w:rPr>
          <w:color w:val="231F20"/>
          <w:sz w:val="22"/>
          <w:szCs w:val="22"/>
          <w:lang w:val="vi" w:eastAsia="en-US"/>
        </w:rPr>
        <w:t>2 bản có giá trị như nhau, mỗi bên giữ 01 bản để thi hành.</w:t>
      </w:r>
    </w:p>
    <w:p w14:paraId="0CF900BA" w14:textId="77777777" w:rsidR="003A30DF" w:rsidRPr="003A30DF" w:rsidRDefault="003A30DF" w:rsidP="003A30DF">
      <w:pPr>
        <w:widowControl w:val="0"/>
        <w:tabs>
          <w:tab w:val="left" w:pos="5854"/>
        </w:tabs>
        <w:ind w:firstLine="567"/>
        <w:jc w:val="both"/>
        <w:outlineLvl w:val="0"/>
        <w:rPr>
          <w:b/>
          <w:bCs/>
          <w:lang w:val="vi" w:eastAsia="en-US"/>
        </w:rPr>
      </w:pPr>
      <w:r w:rsidRPr="00A405E0">
        <w:rPr>
          <w:b/>
          <w:bCs/>
          <w:color w:val="231F20"/>
          <w:lang w:val="vi" w:eastAsia="en-US"/>
        </w:rPr>
        <w:t xml:space="preserve">            </w:t>
      </w:r>
      <w:r w:rsidRPr="003A30DF">
        <w:rPr>
          <w:b/>
          <w:bCs/>
          <w:color w:val="231F20"/>
          <w:lang w:val="vi" w:eastAsia="en-US"/>
        </w:rPr>
        <w:t>ĐẠI DIỆN</w:t>
      </w:r>
      <w:r w:rsidRPr="003A30DF">
        <w:rPr>
          <w:b/>
          <w:bCs/>
          <w:color w:val="231F20"/>
          <w:spacing w:val="8"/>
          <w:lang w:val="vi" w:eastAsia="en-US"/>
        </w:rPr>
        <w:t xml:space="preserve"> </w:t>
      </w:r>
      <w:r w:rsidRPr="003A30DF">
        <w:rPr>
          <w:b/>
          <w:bCs/>
          <w:color w:val="231F20"/>
          <w:lang w:val="vi" w:eastAsia="en-US"/>
        </w:rPr>
        <w:t>BÊN</w:t>
      </w:r>
      <w:r w:rsidRPr="003A30DF">
        <w:rPr>
          <w:b/>
          <w:bCs/>
          <w:color w:val="231F20"/>
          <w:spacing w:val="3"/>
          <w:lang w:val="vi" w:eastAsia="en-US"/>
        </w:rPr>
        <w:t xml:space="preserve"> </w:t>
      </w:r>
      <w:r w:rsidRPr="003A30DF">
        <w:rPr>
          <w:b/>
          <w:bCs/>
          <w:color w:val="231F20"/>
          <w:lang w:val="vi" w:eastAsia="en-US"/>
        </w:rPr>
        <w:t>B</w:t>
      </w:r>
      <w:r w:rsidRPr="003A30DF">
        <w:rPr>
          <w:b/>
          <w:bCs/>
          <w:color w:val="231F20"/>
          <w:lang w:val="vi" w:eastAsia="en-US"/>
        </w:rPr>
        <w:tab/>
      </w:r>
      <w:r w:rsidRPr="00A405E0">
        <w:rPr>
          <w:b/>
          <w:bCs/>
          <w:color w:val="231F20"/>
          <w:lang w:val="vi" w:eastAsia="en-US"/>
        </w:rPr>
        <w:t xml:space="preserve">         </w:t>
      </w:r>
      <w:r w:rsidRPr="003A30DF">
        <w:rPr>
          <w:b/>
          <w:bCs/>
          <w:color w:val="231F20"/>
          <w:lang w:val="vi" w:eastAsia="en-US"/>
        </w:rPr>
        <w:t>ĐẠI DIỆN BÊN</w:t>
      </w:r>
      <w:r w:rsidRPr="003A30DF">
        <w:rPr>
          <w:b/>
          <w:bCs/>
          <w:color w:val="231F20"/>
          <w:spacing w:val="2"/>
          <w:lang w:val="vi" w:eastAsia="en-US"/>
        </w:rPr>
        <w:t xml:space="preserve"> </w:t>
      </w:r>
      <w:r w:rsidRPr="003A30DF">
        <w:rPr>
          <w:b/>
          <w:bCs/>
          <w:color w:val="231F20"/>
          <w:lang w:val="vi" w:eastAsia="en-US"/>
        </w:rPr>
        <w:t>A</w:t>
      </w:r>
    </w:p>
    <w:p w14:paraId="479D94D8" w14:textId="77777777" w:rsidR="003A30DF" w:rsidRPr="003A30DF" w:rsidRDefault="003A30DF" w:rsidP="003A30DF">
      <w:pPr>
        <w:widowControl w:val="0"/>
        <w:tabs>
          <w:tab w:val="left" w:pos="6901"/>
        </w:tabs>
        <w:ind w:firstLine="567"/>
        <w:jc w:val="both"/>
        <w:rPr>
          <w:b/>
          <w:color w:val="231F20"/>
          <w:lang w:val="vi" w:eastAsia="en-US"/>
        </w:rPr>
      </w:pPr>
      <w:r w:rsidRPr="00A405E0">
        <w:rPr>
          <w:b/>
          <w:color w:val="231F20"/>
          <w:lang w:val="vi" w:eastAsia="en-US"/>
        </w:rPr>
        <w:t xml:space="preserve">                                                                                                       </w:t>
      </w:r>
      <w:r w:rsidRPr="003A30DF">
        <w:rPr>
          <w:b/>
          <w:color w:val="231F20"/>
          <w:lang w:val="vi" w:eastAsia="en-US"/>
        </w:rPr>
        <w:t>GIÁM ĐỐC</w:t>
      </w:r>
    </w:p>
    <w:p w14:paraId="036401EE" w14:textId="77777777" w:rsidR="003A30DF" w:rsidRPr="003A30DF" w:rsidRDefault="003A30DF" w:rsidP="003A30DF">
      <w:pPr>
        <w:widowControl w:val="0"/>
        <w:tabs>
          <w:tab w:val="left" w:pos="6901"/>
        </w:tabs>
        <w:ind w:firstLine="567"/>
        <w:jc w:val="both"/>
        <w:rPr>
          <w:b/>
          <w:color w:val="231F20"/>
          <w:lang w:val="vi" w:eastAsia="en-US"/>
        </w:rPr>
      </w:pPr>
    </w:p>
    <w:p w14:paraId="2EAACAAC" w14:textId="77777777" w:rsidR="003A30DF" w:rsidRPr="003A30DF" w:rsidRDefault="003A30DF" w:rsidP="003A30DF">
      <w:pPr>
        <w:widowControl w:val="0"/>
        <w:tabs>
          <w:tab w:val="left" w:pos="6901"/>
        </w:tabs>
        <w:ind w:firstLine="567"/>
        <w:jc w:val="both"/>
        <w:rPr>
          <w:b/>
          <w:color w:val="231F20"/>
          <w:lang w:val="vi" w:eastAsia="en-US"/>
        </w:rPr>
      </w:pPr>
    </w:p>
    <w:p w14:paraId="692DFFB3" w14:textId="77777777" w:rsidR="003A30DF" w:rsidRPr="003A30DF" w:rsidRDefault="003A30DF" w:rsidP="003A30DF">
      <w:pPr>
        <w:widowControl w:val="0"/>
        <w:tabs>
          <w:tab w:val="left" w:pos="6901"/>
        </w:tabs>
        <w:ind w:firstLine="567"/>
        <w:jc w:val="both"/>
        <w:rPr>
          <w:b/>
          <w:color w:val="231F20"/>
          <w:lang w:val="vi" w:eastAsia="en-US"/>
        </w:rPr>
      </w:pPr>
    </w:p>
    <w:p w14:paraId="24B7605A" w14:textId="77777777" w:rsidR="003A30DF" w:rsidRPr="003A30DF" w:rsidRDefault="003A30DF" w:rsidP="003A30DF">
      <w:pPr>
        <w:widowControl w:val="0"/>
        <w:tabs>
          <w:tab w:val="left" w:pos="6901"/>
        </w:tabs>
        <w:ind w:firstLine="567"/>
        <w:jc w:val="both"/>
        <w:rPr>
          <w:b/>
          <w:color w:val="231F20"/>
          <w:lang w:val="vi" w:eastAsia="en-US"/>
        </w:rPr>
      </w:pPr>
    </w:p>
    <w:p w14:paraId="29F82CDF" w14:textId="77777777" w:rsidR="003A30DF" w:rsidRPr="003A30DF" w:rsidRDefault="003A30DF" w:rsidP="003A30DF">
      <w:pPr>
        <w:widowControl w:val="0"/>
        <w:tabs>
          <w:tab w:val="left" w:pos="6901"/>
        </w:tabs>
        <w:ind w:firstLine="567"/>
        <w:jc w:val="both"/>
        <w:rPr>
          <w:b/>
          <w:color w:val="231F20"/>
          <w:lang w:val="vi" w:eastAsia="en-US"/>
        </w:rPr>
      </w:pPr>
    </w:p>
    <w:p w14:paraId="30DE2820" w14:textId="77777777" w:rsidR="003A30DF" w:rsidRPr="003A30DF" w:rsidRDefault="003A30DF" w:rsidP="003A30DF">
      <w:pPr>
        <w:widowControl w:val="0"/>
        <w:tabs>
          <w:tab w:val="left" w:pos="6901"/>
        </w:tabs>
        <w:ind w:firstLine="567"/>
        <w:jc w:val="both"/>
        <w:rPr>
          <w:b/>
          <w:color w:val="231F20"/>
          <w:lang w:val="vi" w:eastAsia="en-US"/>
        </w:rPr>
      </w:pPr>
    </w:p>
    <w:p w14:paraId="55B6278B" w14:textId="77777777" w:rsidR="003A30DF" w:rsidRPr="003A30DF" w:rsidRDefault="003A30DF" w:rsidP="003A30DF">
      <w:pPr>
        <w:widowControl w:val="0"/>
        <w:tabs>
          <w:tab w:val="left" w:pos="6901"/>
        </w:tabs>
        <w:ind w:firstLine="567"/>
        <w:jc w:val="both"/>
        <w:rPr>
          <w:b/>
          <w:color w:val="231F20"/>
          <w:lang w:val="vi" w:eastAsia="en-US"/>
        </w:rPr>
      </w:pPr>
    </w:p>
    <w:p w14:paraId="4817EA1E" w14:textId="77777777" w:rsidR="003A30DF" w:rsidRPr="003A30DF" w:rsidRDefault="003A30DF" w:rsidP="003A30DF">
      <w:pPr>
        <w:widowControl w:val="0"/>
        <w:tabs>
          <w:tab w:val="left" w:pos="6901"/>
        </w:tabs>
        <w:ind w:firstLine="567"/>
        <w:jc w:val="both"/>
        <w:rPr>
          <w:b/>
          <w:color w:val="231F20"/>
          <w:lang w:val="vi" w:eastAsia="en-US"/>
        </w:rPr>
      </w:pPr>
      <w:r w:rsidRPr="003A30DF">
        <w:rPr>
          <w:b/>
          <w:noProof/>
          <w:color w:val="231F20"/>
          <w:lang w:eastAsia="en-US"/>
        </w:rPr>
        <mc:AlternateContent>
          <mc:Choice Requires="wps">
            <w:drawing>
              <wp:anchor distT="0" distB="0" distL="0" distR="0" simplePos="0" relativeHeight="251680768" behindDoc="1" locked="0" layoutInCell="1" allowOverlap="1" wp14:anchorId="34730B73" wp14:editId="3C8AFC57">
                <wp:simplePos x="0" y="0"/>
                <wp:positionH relativeFrom="page">
                  <wp:align>center</wp:align>
                </wp:positionH>
                <wp:positionV relativeFrom="paragraph">
                  <wp:posOffset>363855</wp:posOffset>
                </wp:positionV>
                <wp:extent cx="6804660" cy="295275"/>
                <wp:effectExtent l="0" t="0" r="0" b="0"/>
                <wp:wrapTopAndBottom/>
                <wp:docPr id="7" name="Freeform 32"/>
                <wp:cNvGraphicFramePr/>
                <a:graphic xmlns:a="http://schemas.openxmlformats.org/drawingml/2006/main">
                  <a:graphicData uri="http://schemas.microsoft.com/office/word/2010/wordprocessingShape">
                    <wps:wsp>
                      <wps:cNvSpPr/>
                      <wps:spPr>
                        <a:xfrm flipV="1">
                          <a:off x="0" y="0"/>
                          <a:ext cx="6804000" cy="294480"/>
                        </a:xfrm>
                        <a:custGeom>
                          <a:avLst/>
                          <a:gdLst/>
                          <a:ahLst/>
                          <a:cxnLst/>
                          <a:rect l="l" t="t" r="r" b="b"/>
                          <a:pathLst>
                            <a:path w="10712">
                              <a:moveTo>
                                <a:pt x="0" y="0"/>
                              </a:moveTo>
                              <a:lnTo>
                                <a:pt x="10711" y="0"/>
                              </a:lnTo>
                            </a:path>
                          </a:pathLst>
                        </a:custGeom>
                        <a:noFill/>
                        <a:ln w="6480">
                          <a:solidFill>
                            <a:srgbClr val="231F20"/>
                          </a:solidFill>
                          <a:round/>
                        </a:ln>
                        <a:effectLst/>
                      </wps:spPr>
                      <wps:bodyPr/>
                    </wps:wsp>
                  </a:graphicData>
                </a:graphic>
              </wp:anchor>
            </w:drawing>
          </mc:Choice>
          <mc:Fallback>
            <w:pict>
              <v:shape w14:anchorId="649E3910" id="Freeform 32" o:spid="_x0000_s1026" style="position:absolute;margin-left:0;margin-top:28.65pt;width:535.8pt;height:23.25pt;flip:y;z-index:-251635712;visibility:visible;mso-wrap-style:square;mso-wrap-distance-left:0;mso-wrap-distance-top:0;mso-wrap-distance-right:0;mso-wrap-distance-bottom:0;mso-position-horizontal:center;mso-position-horizontal-relative:page;mso-position-vertical:absolute;mso-position-vertical-relative:text;v-text-anchor:top" coordsize="10712,29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" path="m,l10711,e" filled="f" strokecolor="#231f20" strokeweight=".18mm">
                <v:path arrowok="t"/>
                <w10:wrap type="topAndBottom" anchorx="page"/>
              </v:shape>
            </w:pict>
          </mc:Fallback>
        </mc:AlternateContent>
      </w:r>
    </w:p>
    <w:p w14:paraId="587D6CF2" w14:textId="77777777" w:rsidR="003A30DF" w:rsidRPr="003A30DF" w:rsidRDefault="003A30DF" w:rsidP="003A30DF">
      <w:pPr>
        <w:widowControl w:val="0"/>
        <w:tabs>
          <w:tab w:val="left" w:pos="6901"/>
        </w:tabs>
        <w:ind w:firstLine="567"/>
        <w:jc w:val="both"/>
        <w:rPr>
          <w:b/>
          <w:color w:val="231F20"/>
          <w:lang w:val="vi" w:eastAsia="en-US"/>
        </w:rPr>
      </w:pPr>
    </w:p>
    <w:p w14:paraId="5EC956E7" w14:textId="77777777" w:rsidR="003A30DF" w:rsidRPr="003A30DF" w:rsidRDefault="003A30DF" w:rsidP="003A30DF">
      <w:pPr>
        <w:widowControl w:val="0"/>
        <w:tabs>
          <w:tab w:val="left" w:pos="6901"/>
        </w:tabs>
        <w:ind w:firstLine="567"/>
        <w:jc w:val="both"/>
        <w:rPr>
          <w:b/>
          <w:lang w:val="vi" w:eastAsia="en-US"/>
        </w:rPr>
      </w:pPr>
    </w:p>
    <w:p w14:paraId="6D17D7B2" w14:textId="77777777" w:rsidR="003A30DF" w:rsidRPr="00A405E0" w:rsidRDefault="003A30DF" w:rsidP="003A30DF">
      <w:pPr>
        <w:widowControl w:val="0"/>
        <w:ind w:firstLine="567"/>
        <w:jc w:val="center"/>
        <w:rPr>
          <w:b/>
          <w:lang w:val="vi" w:eastAsia="en-US"/>
        </w:rPr>
      </w:pPr>
      <w:r w:rsidRPr="00A405E0">
        <w:rPr>
          <w:b/>
          <w:lang w:val="vi" w:eastAsia="en-US"/>
        </w:rPr>
        <w:t>SỐ ĐIỆN THOẠI LIÊN HỆ CỦA CÔNG TY CỔ PHẦN CẤP NƯỚC TRUNG AN</w:t>
      </w:r>
    </w:p>
    <w:p w14:paraId="46BACA90" w14:textId="77777777" w:rsidR="003A30DF" w:rsidRPr="003A30DF" w:rsidRDefault="003A30DF" w:rsidP="003A30DF">
      <w:pPr>
        <w:widowControl w:val="0"/>
        <w:ind w:firstLine="567"/>
        <w:jc w:val="center"/>
        <w:rPr>
          <w:i/>
          <w:color w:val="231F20"/>
          <w:lang w:val="vi" w:eastAsia="en-US"/>
        </w:rPr>
      </w:pPr>
      <w:r w:rsidRPr="003A30DF">
        <w:rPr>
          <w:i/>
          <w:color w:val="231F20"/>
          <w:lang w:val="vi" w:eastAsia="en-US"/>
        </w:rPr>
        <w:t>Tổng đài - Hotline - Chăm sóc khách hàng, Giải đáp thắc mắc</w:t>
      </w:r>
    </w:p>
    <w:p w14:paraId="06F9DCBE" w14:textId="77777777" w:rsidR="003A30DF" w:rsidRPr="00A405E0" w:rsidRDefault="003A30DF" w:rsidP="003A30DF">
      <w:pPr>
        <w:widowControl w:val="0"/>
        <w:ind w:firstLine="567"/>
        <w:jc w:val="center"/>
        <w:rPr>
          <w:b/>
          <w:sz w:val="40"/>
          <w:szCs w:val="40"/>
          <w:lang w:val="vi" w:eastAsia="en-US"/>
        </w:rPr>
      </w:pPr>
      <w:r w:rsidRPr="00A405E0">
        <w:rPr>
          <w:b/>
          <w:sz w:val="40"/>
          <w:szCs w:val="40"/>
          <w:lang w:val="vi" w:eastAsia="en-US"/>
        </w:rPr>
        <w:t>19001836</w:t>
      </w:r>
    </w:p>
    <w:p w14:paraId="3A96241D" w14:textId="77777777" w:rsidR="003A30DF" w:rsidRPr="003A30DF" w:rsidRDefault="003A30DF" w:rsidP="003A30DF">
      <w:pPr>
        <w:widowControl w:val="0"/>
        <w:jc w:val="both"/>
        <w:outlineLvl w:val="0"/>
        <w:rPr>
          <w:b/>
          <w:bCs/>
          <w:lang w:val="vi" w:eastAsia="en-US"/>
        </w:rPr>
      </w:pPr>
      <w:r w:rsidRPr="003A30DF">
        <w:rPr>
          <w:b/>
          <w:bCs/>
          <w:color w:val="231F20"/>
          <w:lang w:val="vi" w:eastAsia="en-US"/>
        </w:rPr>
        <w:t>CÁC QUY ĐỊNH HIỆN HÀNH VỀ SẢN XUẤT, CUNG CẤP VÀ TIÊU THỤ NƯỚC SẠCH</w:t>
      </w:r>
    </w:p>
    <w:p w14:paraId="2CF44421" w14:textId="77777777" w:rsidR="003A30DF" w:rsidRPr="003A30DF" w:rsidRDefault="003A30DF" w:rsidP="003A30DF">
      <w:pPr>
        <w:widowControl w:val="0"/>
        <w:numPr>
          <w:ilvl w:val="0"/>
          <w:numId w:val="50"/>
        </w:numPr>
        <w:tabs>
          <w:tab w:val="left" w:pos="596"/>
        </w:tabs>
        <w:ind w:left="0" w:firstLine="450"/>
        <w:jc w:val="both"/>
        <w:rPr>
          <w:lang w:val="vi" w:eastAsia="en-US"/>
        </w:rPr>
      </w:pPr>
      <w:r w:rsidRPr="003A30DF">
        <w:rPr>
          <w:color w:val="231F20"/>
          <w:lang w:val="vi" w:eastAsia="en-US"/>
        </w:rPr>
        <w:t>Nghị định số 117/2007/NĐ-CP ngày 11/07/2007 của Chính phủ về sản xuất, cung cấp và tiêu thụ nước</w:t>
      </w:r>
      <w:r w:rsidRPr="003A30DF">
        <w:rPr>
          <w:color w:val="231F20"/>
          <w:spacing w:val="22"/>
          <w:lang w:val="vi" w:eastAsia="en-US"/>
        </w:rPr>
        <w:t xml:space="preserve"> </w:t>
      </w:r>
      <w:r w:rsidRPr="003A30DF">
        <w:rPr>
          <w:color w:val="231F20"/>
          <w:lang w:val="vi" w:eastAsia="en-US"/>
        </w:rPr>
        <w:t>sạch.</w:t>
      </w:r>
    </w:p>
    <w:p w14:paraId="31E6666E" w14:textId="77777777" w:rsidR="003A30DF" w:rsidRPr="003A30DF" w:rsidRDefault="003A30DF" w:rsidP="003A30DF">
      <w:pPr>
        <w:widowControl w:val="0"/>
        <w:numPr>
          <w:ilvl w:val="0"/>
          <w:numId w:val="50"/>
        </w:numPr>
        <w:tabs>
          <w:tab w:val="left" w:pos="596"/>
        </w:tabs>
        <w:ind w:left="0" w:firstLine="450"/>
        <w:jc w:val="both"/>
        <w:rPr>
          <w:lang w:val="vi" w:eastAsia="en-US"/>
        </w:rPr>
      </w:pPr>
      <w:r w:rsidRPr="003A30DF">
        <w:rPr>
          <w:color w:val="231F20"/>
          <w:lang w:val="vi" w:eastAsia="en-US"/>
        </w:rPr>
        <w:t>Nghị định số 124/2011/NĐ-CP ngày 28/12/2011 của Chính phủ về sửa đổi, bổ sung một số điều Nghị định số 117/2007/NĐ-CP ngày 11/07/2007 của Chính phủ về sản xuất, cung cấp và tiêu thụ nước</w:t>
      </w:r>
      <w:r w:rsidRPr="003A30DF">
        <w:rPr>
          <w:color w:val="231F20"/>
          <w:spacing w:val="2"/>
          <w:lang w:val="vi" w:eastAsia="en-US"/>
        </w:rPr>
        <w:t xml:space="preserve"> </w:t>
      </w:r>
      <w:r w:rsidRPr="003A30DF">
        <w:rPr>
          <w:color w:val="231F20"/>
          <w:lang w:val="vi" w:eastAsia="en-US"/>
        </w:rPr>
        <w:t>sạch.</w:t>
      </w:r>
    </w:p>
    <w:p w14:paraId="6EF44587" w14:textId="77777777" w:rsidR="003A30DF" w:rsidRPr="003A30DF" w:rsidRDefault="003A30DF" w:rsidP="003A30DF">
      <w:pPr>
        <w:widowControl w:val="0"/>
        <w:numPr>
          <w:ilvl w:val="0"/>
          <w:numId w:val="50"/>
        </w:numPr>
        <w:tabs>
          <w:tab w:val="left" w:pos="596"/>
        </w:tabs>
        <w:ind w:left="0" w:firstLine="450"/>
        <w:jc w:val="both"/>
        <w:rPr>
          <w:lang w:val="vi" w:eastAsia="en-US"/>
        </w:rPr>
      </w:pPr>
      <w:r w:rsidRPr="00A405E0">
        <w:rPr>
          <w:color w:val="231F20"/>
          <w:lang w:val="vi" w:eastAsia="en-US"/>
        </w:rPr>
        <w:t>Thông tư 01/2008/TT-BXD ngày 02/01/2008 của Bộ Xây dựng về hướng dẫn thực hiện một số điều của Nghị định 117/2007/NĐ-CP của Chính phủ về sản xuất, cung cấp và tiêu thụ nước sạch.</w:t>
      </w:r>
    </w:p>
    <w:p w14:paraId="2C1C3565" w14:textId="77777777" w:rsidR="003A30DF" w:rsidRPr="003A30DF" w:rsidRDefault="003A30DF" w:rsidP="003A30DF">
      <w:pPr>
        <w:widowControl w:val="0"/>
        <w:numPr>
          <w:ilvl w:val="0"/>
          <w:numId w:val="50"/>
        </w:numPr>
        <w:tabs>
          <w:tab w:val="left" w:pos="596"/>
        </w:tabs>
        <w:ind w:left="0" w:firstLine="450"/>
        <w:jc w:val="both"/>
        <w:rPr>
          <w:lang w:val="vi" w:eastAsia="en-US"/>
        </w:rPr>
      </w:pPr>
      <w:r w:rsidRPr="003A30DF">
        <w:rPr>
          <w:color w:val="231F20"/>
          <w:lang w:val="vi" w:eastAsia="en-US"/>
        </w:rPr>
        <w:t>Quyết định số 20/2007/QĐ-UBND ngày 09/02/2007 của UBND Thành phố Hồ Chí Minh về ban hành. Quy định về cung cấp, sử dụng và bảo vệ công trình cấp nước trên đia bàn Thành phố Hồ Chí</w:t>
      </w:r>
      <w:r w:rsidRPr="003A30DF">
        <w:rPr>
          <w:color w:val="231F20"/>
          <w:spacing w:val="4"/>
          <w:lang w:val="vi" w:eastAsia="en-US"/>
        </w:rPr>
        <w:t xml:space="preserve"> </w:t>
      </w:r>
      <w:r w:rsidRPr="003A30DF">
        <w:rPr>
          <w:color w:val="231F20"/>
          <w:lang w:val="vi" w:eastAsia="en-US"/>
        </w:rPr>
        <w:t xml:space="preserve">Minh và </w:t>
      </w:r>
      <w:r w:rsidRPr="00A405E0">
        <w:rPr>
          <w:color w:val="231F20"/>
          <w:lang w:val="vi" w:eastAsia="en-US"/>
        </w:rPr>
        <w:t>Quyết định số 01/2021/QĐ-UBND ngày 20/01/2021.</w:t>
      </w:r>
    </w:p>
    <w:p w14:paraId="51392627" w14:textId="60BA34E9" w:rsidR="003A30DF" w:rsidRPr="003A30DF" w:rsidRDefault="003A30DF" w:rsidP="003A30DF">
      <w:pPr>
        <w:widowControl w:val="0"/>
        <w:numPr>
          <w:ilvl w:val="0"/>
          <w:numId w:val="50"/>
        </w:numPr>
        <w:tabs>
          <w:tab w:val="left" w:pos="596"/>
        </w:tabs>
        <w:ind w:left="0" w:firstLine="450"/>
        <w:jc w:val="both"/>
        <w:rPr>
          <w:lang w:val="vi" w:eastAsia="en-US"/>
        </w:rPr>
      </w:pPr>
      <w:r w:rsidRPr="003A30DF">
        <w:rPr>
          <w:color w:val="231F20"/>
          <w:lang w:val="vi" w:eastAsia="en-US"/>
        </w:rPr>
        <w:t>Quyết định số 25/2019/QĐ-UBND ngày 24/10/2019 của UBND Thành phố Hồ Chí Minh của Ủy ban nhân dân thành phố quy định về việc điều chỉnh giá</w:t>
      </w:r>
      <w:r w:rsidRPr="003A30DF">
        <w:rPr>
          <w:color w:val="231F20"/>
          <w:spacing w:val="-3"/>
          <w:lang w:val="vi" w:eastAsia="en-US"/>
        </w:rPr>
        <w:t xml:space="preserve"> </w:t>
      </w:r>
      <w:r w:rsidRPr="003A30DF">
        <w:rPr>
          <w:color w:val="231F20"/>
          <w:lang w:val="vi" w:eastAsia="en-US"/>
        </w:rPr>
        <w:t>nước.</w:t>
      </w:r>
    </w:p>
    <w:p w14:paraId="628CABC7" w14:textId="49A6E907" w:rsidR="003A30DF" w:rsidRDefault="003A30DF" w:rsidP="003A30DF">
      <w:pPr>
        <w:widowControl w:val="0"/>
        <w:tabs>
          <w:tab w:val="left" w:pos="596"/>
        </w:tabs>
        <w:jc w:val="both"/>
        <w:rPr>
          <w:lang w:val="vi" w:eastAsia="en-US"/>
        </w:rPr>
      </w:pPr>
    </w:p>
    <w:p w14:paraId="2346956D" w14:textId="65DF2EF1" w:rsidR="003A30DF" w:rsidRDefault="003A30DF" w:rsidP="003A30DF">
      <w:pPr>
        <w:widowControl w:val="0"/>
        <w:tabs>
          <w:tab w:val="left" w:pos="596"/>
        </w:tabs>
        <w:jc w:val="both"/>
        <w:rPr>
          <w:lang w:val="vi" w:eastAsia="en-US"/>
        </w:rPr>
      </w:pPr>
    </w:p>
    <w:p w14:paraId="3E18C42B" w14:textId="572A7FAF" w:rsidR="003A30DF" w:rsidRDefault="003A30DF" w:rsidP="003A30DF">
      <w:pPr>
        <w:widowControl w:val="0"/>
        <w:tabs>
          <w:tab w:val="left" w:pos="596"/>
        </w:tabs>
        <w:jc w:val="both"/>
        <w:rPr>
          <w:lang w:val="vi" w:eastAsia="en-US"/>
        </w:rPr>
      </w:pPr>
    </w:p>
    <w:p w14:paraId="14714327" w14:textId="5829FC31" w:rsidR="003A30DF" w:rsidRDefault="003A30DF" w:rsidP="003A30DF">
      <w:pPr>
        <w:widowControl w:val="0"/>
        <w:tabs>
          <w:tab w:val="left" w:pos="596"/>
        </w:tabs>
        <w:jc w:val="both"/>
        <w:rPr>
          <w:lang w:val="vi" w:eastAsia="en-US"/>
        </w:rPr>
      </w:pPr>
    </w:p>
    <w:p w14:paraId="5DBCD983" w14:textId="30F15E24" w:rsidR="003A30DF" w:rsidRDefault="003A30DF" w:rsidP="003A30DF">
      <w:pPr>
        <w:widowControl w:val="0"/>
        <w:tabs>
          <w:tab w:val="left" w:pos="596"/>
        </w:tabs>
        <w:jc w:val="both"/>
        <w:rPr>
          <w:lang w:val="vi" w:eastAsia="en-US"/>
        </w:rPr>
      </w:pPr>
    </w:p>
    <w:p w14:paraId="36B565F8" w14:textId="68159B3B" w:rsidR="003A30DF" w:rsidRDefault="003A30DF" w:rsidP="003A30DF">
      <w:pPr>
        <w:widowControl w:val="0"/>
        <w:tabs>
          <w:tab w:val="left" w:pos="596"/>
        </w:tabs>
        <w:jc w:val="both"/>
        <w:rPr>
          <w:lang w:val="vi" w:eastAsia="en-US"/>
        </w:rPr>
      </w:pPr>
    </w:p>
    <w:p w14:paraId="1FF112DB" w14:textId="7E6D2F06" w:rsidR="003A30DF" w:rsidRDefault="003A30DF" w:rsidP="003A30DF">
      <w:pPr>
        <w:widowControl w:val="0"/>
        <w:tabs>
          <w:tab w:val="left" w:pos="596"/>
        </w:tabs>
        <w:jc w:val="both"/>
        <w:rPr>
          <w:lang w:val="vi" w:eastAsia="en-US"/>
        </w:rPr>
      </w:pPr>
    </w:p>
    <w:p w14:paraId="3DB206B8" w14:textId="71B89F53" w:rsidR="003A30DF" w:rsidRDefault="003A30DF" w:rsidP="003A30DF">
      <w:pPr>
        <w:widowControl w:val="0"/>
        <w:tabs>
          <w:tab w:val="left" w:pos="596"/>
        </w:tabs>
        <w:jc w:val="both"/>
        <w:rPr>
          <w:lang w:val="vi" w:eastAsia="en-US"/>
        </w:rPr>
      </w:pPr>
    </w:p>
    <w:p w14:paraId="52C5353A" w14:textId="7297D87F" w:rsidR="003A30DF" w:rsidRDefault="003A30DF" w:rsidP="003A30DF">
      <w:pPr>
        <w:widowControl w:val="0"/>
        <w:tabs>
          <w:tab w:val="left" w:pos="596"/>
        </w:tabs>
        <w:jc w:val="both"/>
        <w:rPr>
          <w:lang w:val="vi" w:eastAsia="en-US"/>
        </w:rPr>
      </w:pPr>
    </w:p>
    <w:p w14:paraId="46596597" w14:textId="77777777" w:rsidR="003A30DF" w:rsidRPr="003A30DF" w:rsidRDefault="003A30DF" w:rsidP="003A30DF">
      <w:pPr>
        <w:widowControl w:val="0"/>
        <w:tabs>
          <w:tab w:val="left" w:pos="596"/>
        </w:tabs>
        <w:jc w:val="both"/>
        <w:rPr>
          <w:lang w:val="vi" w:eastAsia="en-US"/>
        </w:rPr>
      </w:pPr>
    </w:p>
    <w:p w14:paraId="1879846E" w14:textId="77777777" w:rsidR="003A30DF" w:rsidRPr="003A30DF" w:rsidRDefault="003A30DF" w:rsidP="003A30DF">
      <w:pPr>
        <w:widowControl w:val="0"/>
        <w:tabs>
          <w:tab w:val="left" w:pos="596"/>
        </w:tabs>
        <w:rPr>
          <w:lang w:val="vi" w:eastAsia="en-US"/>
        </w:rPr>
      </w:pPr>
    </w:p>
    <w:p w14:paraId="3B4B5B4F" w14:textId="2242BD78" w:rsidR="0027427B" w:rsidRPr="003A30DF" w:rsidRDefault="0027427B" w:rsidP="003A30DF">
      <w:pPr>
        <w:widowControl w:val="0"/>
        <w:tabs>
          <w:tab w:val="left" w:pos="596"/>
        </w:tabs>
        <w:jc w:val="both"/>
        <w:rPr>
          <w:bCs/>
          <w:sz w:val="19"/>
          <w:szCs w:val="19"/>
          <w:lang w:val="vi-VN"/>
        </w:rPr>
      </w:pPr>
    </w:p>
    <w:p w14:paraId="0E186490" w14:textId="4281D702" w:rsidR="00701AEF" w:rsidRDefault="003B7B99" w:rsidP="004710E4">
      <w:pPr>
        <w:suppressAutoHyphens w:val="0"/>
        <w:jc w:val="both"/>
        <w:rPr>
          <w:b/>
          <w:lang w:val="vi"/>
        </w:rPr>
      </w:pPr>
      <w:r w:rsidRPr="00D738BD">
        <w:rPr>
          <w:b/>
          <w:noProof/>
          <w:lang w:eastAsia="en-US"/>
        </w:rPr>
        <w:lastRenderedPageBreak/>
        <mc:AlternateContent>
          <mc:Choice Requires="wps">
            <w:drawing>
              <wp:anchor distT="0" distB="0" distL="114300" distR="114300" simplePos="0" relativeHeight="251678720" behindDoc="0" locked="0" layoutInCell="1" allowOverlap="1" wp14:anchorId="4D35595E" wp14:editId="1177B8C7">
                <wp:simplePos x="0" y="0"/>
                <wp:positionH relativeFrom="column">
                  <wp:posOffset>5480853</wp:posOffset>
                </wp:positionH>
                <wp:positionV relativeFrom="paragraph">
                  <wp:posOffset>-89882</wp:posOffset>
                </wp:positionV>
                <wp:extent cx="1157090" cy="289560"/>
                <wp:effectExtent l="0" t="0" r="24130" b="15240"/>
                <wp:wrapNone/>
                <wp:docPr id="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7090" cy="289560"/>
                        </a:xfrm>
                        <a:prstGeom prst="rect">
                          <a:avLst/>
                        </a:prstGeom>
                        <a:solidFill>
                          <a:srgbClr val="FFFFFF"/>
                        </a:solidFill>
                        <a:ln w="9525">
                          <a:solidFill>
                            <a:srgbClr val="000000"/>
                          </a:solidFill>
                          <a:miter lim="800000"/>
                          <a:headEnd/>
                          <a:tailEnd/>
                        </a:ln>
                      </wps:spPr>
                      <wps:txbx>
                        <w:txbxContent>
                          <w:p w14:paraId="7E6A1560" w14:textId="77AA40D6" w:rsidR="00FC414E" w:rsidRPr="00D738BD" w:rsidRDefault="00FC414E" w:rsidP="00500DFF">
                            <w:pPr>
                              <w:rPr>
                                <w:b/>
                              </w:rPr>
                            </w:pPr>
                            <w:r w:rsidRPr="00D738BD">
                              <w:rPr>
                                <w:b/>
                              </w:rPr>
                              <w:t xml:space="preserve">PHỤ </w:t>
                            </w:r>
                            <w:proofErr w:type="gramStart"/>
                            <w:r w:rsidRPr="00D738BD">
                              <w:rPr>
                                <w:b/>
                              </w:rPr>
                              <w:t xml:space="preserve">LỤC  </w:t>
                            </w:r>
                            <w:r w:rsidR="00F62F33" w:rsidRPr="00D738BD">
                              <w:rPr>
                                <w:b/>
                              </w:rPr>
                              <w:t>7</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5595E" id="Rectangle 47" o:spid="_x0000_s1026" style="position:absolute;left:0;text-align:left;margin-left:431.55pt;margin-top:-7.1pt;width:91.1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">
                <v:textbox>
                  <w:txbxContent>
                    <w:p w14:paraId="7E6A1560" w14:textId="77AA40D6" w:rsidR="00FC414E" w:rsidRPr="00D738BD" w:rsidRDefault="00FC414E" w:rsidP="00500DFF">
                      <w:pPr>
                        <w:rPr>
                          <w:b/>
                        </w:rPr>
                      </w:pPr>
                      <w:r w:rsidRPr="00D738BD">
                        <w:rPr>
                          <w:b/>
                        </w:rPr>
                        <w:t xml:space="preserve">PHỤ </w:t>
                      </w:r>
                      <w:proofErr w:type="gramStart"/>
                      <w:r w:rsidRPr="00D738BD">
                        <w:rPr>
                          <w:b/>
                        </w:rPr>
                        <w:t xml:space="preserve">LỤC  </w:t>
                      </w:r>
                      <w:r w:rsidR="00F62F33" w:rsidRPr="00D738BD">
                        <w:rPr>
                          <w:b/>
                        </w:rPr>
                        <w:t>7</w:t>
                      </w:r>
                      <w:proofErr w:type="gramEnd"/>
                    </w:p>
                  </w:txbxContent>
                </v:textbox>
              </v:rect>
            </w:pict>
          </mc:Fallback>
        </mc:AlternateContent>
      </w:r>
      <w:r w:rsidR="001B12FC" w:rsidRPr="00A405E0">
        <w:rPr>
          <w:b/>
          <w:lang w:val="vi"/>
        </w:rPr>
        <w:tab/>
      </w:r>
    </w:p>
    <w:p w14:paraId="0A224ADC" w14:textId="77777777" w:rsidR="003340F1" w:rsidRPr="00A405E0" w:rsidRDefault="003340F1" w:rsidP="004710E4">
      <w:pPr>
        <w:suppressAutoHyphens w:val="0"/>
        <w:jc w:val="both"/>
        <w:rPr>
          <w:b/>
          <w:lang w:val="vi"/>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604"/>
      </w:tblGrid>
      <w:tr w:rsidR="003340F1" w:rsidRPr="00A405E0" w14:paraId="571AFBCC" w14:textId="77777777" w:rsidTr="003340F1">
        <w:tc>
          <w:tcPr>
            <w:tcW w:w="6030" w:type="dxa"/>
          </w:tcPr>
          <w:p w14:paraId="2E5C77D3" w14:textId="77777777" w:rsidR="003340F1" w:rsidRDefault="003340F1" w:rsidP="003340F1">
            <w:pPr>
              <w:jc w:val="center"/>
            </w:pPr>
            <w:bookmarkStart w:id="0" w:name="_GoBack" w:colFirst="0" w:colLast="2"/>
            <w:r>
              <w:t>TỔNG CÔNG TY CẤP NƯỚC SÀI GÒN</w:t>
            </w:r>
          </w:p>
          <w:p w14:paraId="2C6D9E4A" w14:textId="77777777" w:rsidR="003340F1" w:rsidRDefault="003340F1" w:rsidP="003340F1">
            <w:pPr>
              <w:jc w:val="center"/>
              <w:rPr>
                <w:b/>
              </w:rPr>
            </w:pPr>
            <w:r>
              <w:t>TRÁCH NHIỆM HƯU HẠN MỘT THÀNH VIÊN</w:t>
            </w:r>
          </w:p>
          <w:p w14:paraId="045E3F0C" w14:textId="77777777" w:rsidR="003340F1" w:rsidRDefault="003340F1" w:rsidP="003340F1">
            <w:pPr>
              <w:ind w:left="175"/>
              <w:jc w:val="center"/>
              <w:rPr>
                <w:sz w:val="26"/>
                <w:szCs w:val="26"/>
              </w:rPr>
            </w:pPr>
            <w:r>
              <w:rPr>
                <w:b/>
                <w:sz w:val="26"/>
                <w:szCs w:val="26"/>
              </w:rPr>
              <w:t>CÔNG TY CỔ PHẦN CẤP NƯỚC TRUNG AN</w:t>
            </w:r>
          </w:p>
          <w:p w14:paraId="68077A94" w14:textId="367BB2A9" w:rsidR="003340F1" w:rsidRPr="003340F1" w:rsidRDefault="003340F1" w:rsidP="003340F1">
            <w:pPr>
              <w:jc w:val="center"/>
              <w:rPr>
                <w:b/>
                <w:sz w:val="23"/>
                <w:szCs w:val="23"/>
              </w:rPr>
            </w:pPr>
            <w:r>
              <w:rPr>
                <w:b/>
                <w:noProof/>
                <w:sz w:val="23"/>
                <w:szCs w:val="23"/>
              </w:rPr>
              <mc:AlternateContent>
                <mc:Choice Requires="wps">
                  <w:drawing>
                    <wp:anchor distT="0" distB="0" distL="0" distR="0" simplePos="0" relativeHeight="251683840" behindDoc="0" locked="0" layoutInCell="1" allowOverlap="1" wp14:anchorId="1C0983AE" wp14:editId="340D7524">
                      <wp:simplePos x="0" y="0"/>
                      <wp:positionH relativeFrom="column">
                        <wp:posOffset>1537335</wp:posOffset>
                      </wp:positionH>
                      <wp:positionV relativeFrom="paragraph">
                        <wp:posOffset>22225</wp:posOffset>
                      </wp:positionV>
                      <wp:extent cx="1009650" cy="3175"/>
                      <wp:effectExtent l="13335" t="13335" r="8255" b="5715"/>
                      <wp:wrapNone/>
                      <wp:docPr id="5" name="AutoShape 6"/>
                      <wp:cNvGraphicFramePr/>
                      <a:graphic xmlns:a="http://schemas.openxmlformats.org/drawingml/2006/main">
                        <a:graphicData uri="http://schemas.microsoft.com/office/word/2010/wordprocessingShape">
                          <wps:wsp>
                            <wps:cNvSpPr/>
                            <wps:spPr>
                              <a:xfrm>
                                <a:off x="0" y="0"/>
                                <a:ext cx="1009080" cy="25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59FD866" id="AutoShape 6" o:spid="_x0000_s1026" style="position:absolute;margin-left:121.05pt;margin-top:1.75pt;width:79.5pt;height:.25pt;z-index:25168384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" path="m,l21600,21600e" filled="f" strokeweight=".26mm">
                      <v:path arrowok="t"/>
                    </v:shape>
                  </w:pict>
                </mc:Fallback>
              </mc:AlternateContent>
            </w:r>
          </w:p>
        </w:tc>
        <w:tc>
          <w:tcPr>
            <w:tcW w:w="3604" w:type="dxa"/>
          </w:tcPr>
          <w:p w14:paraId="3CE583D7" w14:textId="77777777" w:rsidR="003340F1" w:rsidRDefault="003340F1" w:rsidP="003340F1">
            <w:pPr>
              <w:spacing w:after="120"/>
              <w:ind w:right="-720"/>
              <w:rPr>
                <w:sz w:val="23"/>
                <w:szCs w:val="23"/>
              </w:rPr>
            </w:pPr>
            <w:r>
              <w:rPr>
                <w:sz w:val="23"/>
                <w:szCs w:val="23"/>
                <w:lang w:val="vi-VN"/>
              </w:rPr>
              <w:t xml:space="preserve">Số biên nhận: </w:t>
            </w:r>
            <w:r>
              <w:rPr>
                <w:sz w:val="23"/>
                <w:szCs w:val="23"/>
              </w:rPr>
              <w:t>${sobiennhan}</w:t>
            </w:r>
          </w:p>
          <w:p w14:paraId="4BFF9F81" w14:textId="77777777" w:rsidR="003340F1" w:rsidRDefault="003340F1" w:rsidP="003340F1">
            <w:pPr>
              <w:ind w:right="-714"/>
              <w:rPr>
                <w:i/>
                <w:sz w:val="23"/>
                <w:szCs w:val="23"/>
              </w:rPr>
            </w:pPr>
            <w:r>
              <w:rPr>
                <w:sz w:val="23"/>
                <w:szCs w:val="23"/>
                <w:lang w:val="vi-VN"/>
              </w:rPr>
              <w:t xml:space="preserve">Ngày nhận: </w:t>
            </w:r>
            <w:r>
              <w:rPr>
                <w:sz w:val="23"/>
                <w:szCs w:val="23"/>
              </w:rPr>
              <w:t xml:space="preserve">${dd} </w:t>
            </w:r>
            <w:r>
              <w:rPr>
                <w:sz w:val="23"/>
                <w:szCs w:val="23"/>
                <w:lang w:val="vi-VN"/>
              </w:rPr>
              <w:t xml:space="preserve">/ </w:t>
            </w:r>
            <w:r>
              <w:rPr>
                <w:sz w:val="23"/>
                <w:szCs w:val="23"/>
              </w:rPr>
              <w:t xml:space="preserve">${mm} </w:t>
            </w:r>
            <w:r>
              <w:rPr>
                <w:sz w:val="23"/>
                <w:szCs w:val="23"/>
                <w:lang w:val="vi-VN"/>
              </w:rPr>
              <w:t>/</w:t>
            </w:r>
            <w:r>
              <w:rPr>
                <w:sz w:val="23"/>
                <w:szCs w:val="23"/>
              </w:rPr>
              <w:t xml:space="preserve"> ${yyyy}</w:t>
            </w:r>
          </w:p>
          <w:p w14:paraId="638A98F6" w14:textId="289704E3" w:rsidR="003340F1" w:rsidRPr="00A405E0" w:rsidRDefault="003340F1" w:rsidP="003340F1">
            <w:pPr>
              <w:spacing w:after="120"/>
              <w:ind w:right="-720"/>
              <w:jc w:val="both"/>
              <w:rPr>
                <w:b/>
                <w:lang w:val="vi"/>
              </w:rPr>
            </w:pPr>
            <w:r>
              <w:rPr>
                <w:i/>
                <w:sz w:val="23"/>
                <w:szCs w:val="23"/>
              </w:rPr>
              <w:t xml:space="preserve">                    </w:t>
            </w:r>
          </w:p>
        </w:tc>
      </w:tr>
      <w:bookmarkEnd w:id="0"/>
    </w:tbl>
    <w:p w14:paraId="6F95FC93" w14:textId="77777777" w:rsidR="006F108E" w:rsidRPr="00A405E0" w:rsidRDefault="006F108E" w:rsidP="004710E4">
      <w:pPr>
        <w:suppressAutoHyphens w:val="0"/>
        <w:jc w:val="both"/>
        <w:rPr>
          <w:b/>
          <w:lang w:val="vi"/>
        </w:rPr>
      </w:pPr>
    </w:p>
    <w:p w14:paraId="58D6A826" w14:textId="1317D262" w:rsidR="00701AEF" w:rsidRPr="00A405E0" w:rsidRDefault="00701AEF" w:rsidP="00100DD0">
      <w:pPr>
        <w:spacing w:line="360" w:lineRule="auto"/>
        <w:jc w:val="center"/>
        <w:rPr>
          <w:b/>
          <w:lang w:val="vi"/>
        </w:rPr>
      </w:pPr>
      <w:r w:rsidRPr="00A405E0">
        <w:rPr>
          <w:b/>
          <w:lang w:val="vi"/>
        </w:rPr>
        <w:t>PHIẾU ĐỀ NGHỊ SANG TÊN HỢP ĐỒNG DỊCH VỤ CẤP NƯỚC</w:t>
      </w:r>
    </w:p>
    <w:p w14:paraId="3DFDB0B7" w14:textId="13EEC5A8" w:rsidR="00701AEF" w:rsidRPr="00A405E0" w:rsidRDefault="006F108E" w:rsidP="00100DD0">
      <w:pPr>
        <w:jc w:val="center"/>
        <w:rPr>
          <w:lang w:val="vi"/>
        </w:rPr>
      </w:pPr>
      <w:r w:rsidRPr="00D738BD">
        <w:rPr>
          <w:lang w:val="vi-VN"/>
        </w:rPr>
        <w:t xml:space="preserve">Kính gửi : </w:t>
      </w:r>
      <w:r w:rsidRPr="00A405E0">
        <w:rPr>
          <w:lang w:val="vi"/>
        </w:rPr>
        <w:t>Công ty Cổ phần Cấp nước Trung An.</w:t>
      </w:r>
    </w:p>
    <w:p w14:paraId="4871406F" w14:textId="77777777" w:rsidR="00701AEF" w:rsidRPr="00A405E0" w:rsidRDefault="00701AEF" w:rsidP="00100DD0">
      <w:pPr>
        <w:spacing w:line="360" w:lineRule="auto"/>
        <w:ind w:left="1276"/>
        <w:jc w:val="center"/>
        <w:rPr>
          <w:lang w:val="vi"/>
        </w:rPr>
      </w:pPr>
    </w:p>
    <w:p w14:paraId="3BC1C801" w14:textId="64FD0BB5" w:rsidR="00701AEF" w:rsidRPr="00A405E0" w:rsidRDefault="00701AEF" w:rsidP="004710E4">
      <w:pPr>
        <w:spacing w:line="360" w:lineRule="auto"/>
        <w:ind w:right="119"/>
        <w:jc w:val="both"/>
        <w:rPr>
          <w:lang w:val="vi"/>
        </w:rPr>
      </w:pPr>
      <w:r w:rsidRPr="00A405E0">
        <w:rPr>
          <w:lang w:val="vi"/>
        </w:rPr>
        <w:t>Tôi tên là:</w:t>
      </w:r>
      <w:r w:rsidR="006F108E" w:rsidRPr="00A405E0">
        <w:rPr>
          <w:lang w:val="vi"/>
        </w:rPr>
        <w:t xml:space="preserve"> </w:t>
      </w:r>
      <w:r w:rsidR="0027427B" w:rsidRPr="00A405E0">
        <w:rPr>
          <w:lang w:val="vi"/>
        </w:rPr>
        <w:t>${tenKHmoi}</w:t>
      </w:r>
    </w:p>
    <w:p w14:paraId="14229480" w14:textId="0E3A0D93" w:rsidR="00701AEF" w:rsidRPr="00A405E0" w:rsidRDefault="00701AEF" w:rsidP="004710E4">
      <w:pPr>
        <w:spacing w:line="360" w:lineRule="auto"/>
        <w:jc w:val="both"/>
        <w:rPr>
          <w:lang w:val="vi"/>
        </w:rPr>
      </w:pPr>
      <w:r w:rsidRPr="00A405E0">
        <w:rPr>
          <w:lang w:val="vi"/>
        </w:rPr>
        <w:t xml:space="preserve">Thường trú tại: </w:t>
      </w:r>
      <w:r w:rsidR="0027427B" w:rsidRPr="00A405E0">
        <w:rPr>
          <w:lang w:val="vi"/>
        </w:rPr>
        <w:t>${diachithuongtru}</w:t>
      </w:r>
    </w:p>
    <w:p w14:paraId="0DA7A694" w14:textId="2A0B060C" w:rsidR="00701AEF" w:rsidRPr="00A405E0" w:rsidRDefault="00701AEF" w:rsidP="0027427B">
      <w:pPr>
        <w:tabs>
          <w:tab w:val="left" w:pos="5220"/>
          <w:tab w:val="right" w:leader="dot" w:pos="6946"/>
        </w:tabs>
        <w:spacing w:line="360" w:lineRule="auto"/>
        <w:jc w:val="both"/>
        <w:rPr>
          <w:lang w:val="vi"/>
        </w:rPr>
      </w:pPr>
      <w:r w:rsidRPr="00A405E0">
        <w:rPr>
          <w:lang w:val="vi"/>
        </w:rPr>
        <w:t>Điện thoại liên hệ (</w:t>
      </w:r>
      <w:r w:rsidRPr="00A405E0">
        <w:rPr>
          <w:i/>
          <w:lang w:val="vi"/>
        </w:rPr>
        <w:t>nếu có</w:t>
      </w:r>
      <w:r w:rsidRPr="00A405E0">
        <w:rPr>
          <w:lang w:val="vi"/>
        </w:rPr>
        <w:t>):</w:t>
      </w:r>
      <w:r w:rsidR="0027427B" w:rsidRPr="00A405E0">
        <w:rPr>
          <w:lang w:val="vi"/>
        </w:rPr>
        <w:t xml:space="preserve"> ${sdt}</w:t>
      </w:r>
    </w:p>
    <w:p w14:paraId="3BCCFB6B" w14:textId="3E161643" w:rsidR="008A30E3" w:rsidRPr="00A405E0" w:rsidRDefault="00701AEF" w:rsidP="004710E4">
      <w:pPr>
        <w:tabs>
          <w:tab w:val="right" w:leader="dot" w:pos="6521"/>
        </w:tabs>
        <w:spacing w:line="360" w:lineRule="auto"/>
        <w:ind w:firstLine="709"/>
        <w:jc w:val="both"/>
        <w:rPr>
          <w:lang w:val="vi"/>
        </w:rPr>
      </w:pPr>
      <w:r w:rsidRPr="00A405E0">
        <w:rPr>
          <w:lang w:val="vi"/>
        </w:rPr>
        <w:t xml:space="preserve">Nay tôi đề nghị quý Công ty </w:t>
      </w:r>
      <w:r w:rsidR="007306B4" w:rsidRPr="00A405E0">
        <w:rPr>
          <w:lang w:val="vi"/>
        </w:rPr>
        <w:t>sang tên hợp đồng dịch vụ cấp</w:t>
      </w:r>
      <w:r w:rsidRPr="00A405E0">
        <w:rPr>
          <w:lang w:val="vi"/>
        </w:rPr>
        <w:t xml:space="preserve"> nước của đồng hồ nước có</w:t>
      </w:r>
      <w:r w:rsidR="008A30E3" w:rsidRPr="00A405E0">
        <w:rPr>
          <w:lang w:val="vi"/>
        </w:rPr>
        <w:t>:</w:t>
      </w:r>
    </w:p>
    <w:p w14:paraId="73AE3874" w14:textId="3E3CBBE6" w:rsidR="00701AEF" w:rsidRPr="00A405E0" w:rsidRDefault="008A30E3" w:rsidP="004710E4">
      <w:pPr>
        <w:tabs>
          <w:tab w:val="right" w:leader="dot" w:pos="6521"/>
        </w:tabs>
        <w:spacing w:line="360" w:lineRule="auto"/>
        <w:ind w:firstLine="709"/>
        <w:jc w:val="both"/>
        <w:rPr>
          <w:lang w:val="vi"/>
        </w:rPr>
      </w:pPr>
      <w:r w:rsidRPr="00A405E0">
        <w:rPr>
          <w:lang w:val="vi"/>
        </w:rPr>
        <w:t xml:space="preserve">Danh </w:t>
      </w:r>
      <w:r w:rsidR="00701AEF" w:rsidRPr="00A405E0">
        <w:rPr>
          <w:lang w:val="vi"/>
        </w:rPr>
        <w:t>bạ:</w:t>
      </w:r>
      <w:r w:rsidR="0027427B" w:rsidRPr="00A405E0">
        <w:rPr>
          <w:lang w:val="vi"/>
        </w:rPr>
        <w:t xml:space="preserve">${sodanhba}. </w:t>
      </w:r>
      <w:r w:rsidR="00701AEF" w:rsidRPr="00A405E0">
        <w:rPr>
          <w:lang w:val="vi"/>
        </w:rPr>
        <w:t>Hợp đồng:</w:t>
      </w:r>
      <w:r w:rsidRPr="00A405E0">
        <w:rPr>
          <w:lang w:val="vi"/>
        </w:rPr>
        <w:t xml:space="preserve"> </w:t>
      </w:r>
      <w:r w:rsidR="0027427B" w:rsidRPr="00A405E0">
        <w:rPr>
          <w:lang w:val="vi"/>
        </w:rPr>
        <w:t>${sohopdong}.</w:t>
      </w:r>
    </w:p>
    <w:p w14:paraId="7DB8BF49" w14:textId="5A0DD617" w:rsidR="00701AEF" w:rsidRPr="00A405E0" w:rsidRDefault="00701AEF" w:rsidP="004710E4">
      <w:pPr>
        <w:spacing w:line="360" w:lineRule="auto"/>
        <w:jc w:val="both"/>
        <w:rPr>
          <w:lang w:val="vi"/>
        </w:rPr>
      </w:pPr>
      <w:r w:rsidRPr="00A405E0">
        <w:rPr>
          <w:lang w:val="vi"/>
        </w:rPr>
        <w:t>Địa chỉ đặt đồng hồ nước:</w:t>
      </w:r>
      <w:r w:rsidR="0027427B" w:rsidRPr="00A405E0">
        <w:rPr>
          <w:lang w:val="vi"/>
        </w:rPr>
        <w:t xml:space="preserve"> ${diachilapdat}</w:t>
      </w:r>
      <w:r w:rsidR="008A30E3" w:rsidRPr="00A405E0">
        <w:rPr>
          <w:lang w:val="vi"/>
        </w:rPr>
        <w:t>.</w:t>
      </w:r>
    </w:p>
    <w:p w14:paraId="338F4B2E" w14:textId="061C8B4B" w:rsidR="00701AEF" w:rsidRPr="00A405E0" w:rsidRDefault="00701AEF" w:rsidP="004710E4">
      <w:pPr>
        <w:tabs>
          <w:tab w:val="right" w:leader="dot" w:pos="9781"/>
        </w:tabs>
        <w:spacing w:line="360" w:lineRule="auto"/>
        <w:jc w:val="both"/>
        <w:rPr>
          <w:lang w:val="vi"/>
        </w:rPr>
      </w:pPr>
      <w:r w:rsidRPr="00A405E0">
        <w:rPr>
          <w:lang w:val="vi"/>
        </w:rPr>
        <w:t>Hiện do Ông (Bà):</w:t>
      </w:r>
      <w:r w:rsidR="0027427B" w:rsidRPr="00A405E0">
        <w:rPr>
          <w:lang w:val="vi"/>
        </w:rPr>
        <w:t xml:space="preserve"> ${tenKHcu} </w:t>
      </w:r>
      <w:r w:rsidRPr="00A405E0">
        <w:rPr>
          <w:lang w:val="vi"/>
        </w:rPr>
        <w:t>đứng tên trên Hợp đồng.</w:t>
      </w:r>
    </w:p>
    <w:p w14:paraId="1B4400B3" w14:textId="1AE3CFAE" w:rsidR="00701AEF" w:rsidRPr="00A405E0" w:rsidRDefault="00701AEF" w:rsidP="004710E4">
      <w:pPr>
        <w:tabs>
          <w:tab w:val="center" w:leader="dot" w:pos="6237"/>
          <w:tab w:val="right" w:leader="dot" w:pos="9781"/>
        </w:tabs>
        <w:spacing w:line="360" w:lineRule="auto"/>
        <w:jc w:val="both"/>
        <w:rPr>
          <w:lang w:val="vi"/>
        </w:rPr>
      </w:pPr>
      <w:r w:rsidRPr="00A405E0">
        <w:rPr>
          <w:lang w:val="vi"/>
        </w:rPr>
        <w:t>Đồng hồ nước này hiện cung cấp nước cho</w:t>
      </w:r>
      <w:r w:rsidR="0027427B" w:rsidRPr="00A405E0">
        <w:rPr>
          <w:lang w:val="vi"/>
        </w:rPr>
        <w:t xml:space="preserve"> </w:t>
      </w:r>
      <w:r w:rsidRPr="00A405E0">
        <w:rPr>
          <w:lang w:val="vi"/>
        </w:rPr>
        <w:t>hộ bao gồm:</w:t>
      </w:r>
      <w:r w:rsidRPr="00A405E0">
        <w:rPr>
          <w:lang w:val="vi"/>
        </w:rPr>
        <w:tab/>
        <w:t xml:space="preserve"> </w:t>
      </w:r>
      <w:r w:rsidR="0027427B" w:rsidRPr="00A405E0">
        <w:rPr>
          <w:lang w:val="vi"/>
        </w:rPr>
        <w:t>${snk}</w:t>
      </w:r>
      <w:r w:rsidRPr="00A405E0">
        <w:rPr>
          <w:lang w:val="vi"/>
        </w:rPr>
        <w:t xml:space="preserve"> nhân khẩu </w:t>
      </w:r>
    </w:p>
    <w:p w14:paraId="1ADB9677" w14:textId="6EA2893E" w:rsidR="00701AEF" w:rsidRPr="00A405E0" w:rsidRDefault="00701AEF" w:rsidP="004710E4">
      <w:pPr>
        <w:tabs>
          <w:tab w:val="right" w:leader="dot" w:pos="2410"/>
          <w:tab w:val="right" w:leader="dot" w:pos="2977"/>
          <w:tab w:val="right" w:leader="dot" w:pos="7088"/>
        </w:tabs>
        <w:spacing w:line="360" w:lineRule="auto"/>
        <w:jc w:val="both"/>
        <w:rPr>
          <w:lang w:val="vi"/>
        </w:rPr>
      </w:pPr>
      <w:r w:rsidRPr="00A405E0">
        <w:rPr>
          <w:lang w:val="vi"/>
        </w:rPr>
        <w:t>(trong đó có</w:t>
      </w:r>
      <w:r w:rsidR="0027427B" w:rsidRPr="00A405E0">
        <w:rPr>
          <w:lang w:val="vi"/>
        </w:rPr>
        <w:t xml:space="preserve"> </w:t>
      </w:r>
      <w:r w:rsidRPr="00A405E0">
        <w:rPr>
          <w:lang w:val="vi"/>
        </w:rPr>
        <w:tab/>
      </w:r>
      <w:r w:rsidR="0027427B" w:rsidRPr="00A405E0">
        <w:rPr>
          <w:lang w:val="vi"/>
        </w:rPr>
        <w:t>${snkthuongtru}</w:t>
      </w:r>
      <w:r w:rsidRPr="00A405E0">
        <w:rPr>
          <w:lang w:val="vi"/>
        </w:rPr>
        <w:t xml:space="preserve"> nhân khẩu thường trú và</w:t>
      </w:r>
      <w:r w:rsidR="0027427B" w:rsidRPr="00A405E0">
        <w:rPr>
          <w:lang w:val="vi"/>
        </w:rPr>
        <w:t xml:space="preserve"> ${snktamtru</w:t>
      </w:r>
      <w:r w:rsidR="00267E52">
        <w:t>}</w:t>
      </w:r>
      <w:r w:rsidR="00E256E9">
        <w:t xml:space="preserve"> </w:t>
      </w:r>
      <w:r w:rsidRPr="00A405E0">
        <w:rPr>
          <w:lang w:val="vi"/>
        </w:rPr>
        <w:t>nhân khẩu tạm trú).</w:t>
      </w:r>
    </w:p>
    <w:p w14:paraId="752818FC" w14:textId="61075154" w:rsidR="00701AEF" w:rsidRPr="00A405E0" w:rsidRDefault="00701AEF" w:rsidP="004710E4">
      <w:pPr>
        <w:spacing w:line="360" w:lineRule="auto"/>
        <w:jc w:val="both"/>
        <w:rPr>
          <w:lang w:val="vi"/>
        </w:rPr>
      </w:pPr>
      <w:r w:rsidRPr="00A405E0">
        <w:rPr>
          <w:lang w:val="vi"/>
        </w:rPr>
        <w:t xml:space="preserve">Mục đích sử dụng nước:  </w:t>
      </w:r>
      <w:r w:rsidRPr="00A405E0">
        <w:rPr>
          <w:i/>
          <w:lang w:val="vi"/>
        </w:rPr>
        <w:t>Sinh hoạt</w:t>
      </w:r>
      <w:r w:rsidR="00E9424A" w:rsidRPr="00A405E0">
        <w:rPr>
          <w:color w:val="231F20"/>
          <w:lang w:val="vi" w:eastAsia="en-US"/>
        </w:rPr>
        <w:t xml:space="preserve"> !CD{1}</w:t>
      </w:r>
      <w:r w:rsidR="00267E52">
        <w:rPr>
          <w:color w:val="231F20"/>
          <w:lang w:eastAsia="en-US"/>
        </w:rPr>
        <w:t xml:space="preserve"> </w:t>
      </w:r>
      <w:r w:rsidRPr="00A405E0">
        <w:rPr>
          <w:i/>
          <w:lang w:val="vi"/>
        </w:rPr>
        <w:t>Sản xuất</w:t>
      </w:r>
      <w:r w:rsidRPr="00A405E0">
        <w:rPr>
          <w:lang w:val="vi"/>
        </w:rPr>
        <w:t xml:space="preserve"> </w:t>
      </w:r>
      <w:r w:rsidR="0027427B" w:rsidRPr="00A405E0">
        <w:rPr>
          <w:lang w:val="vi"/>
        </w:rPr>
        <w:t xml:space="preserve">!CD{2} </w:t>
      </w:r>
      <w:r w:rsidRPr="00A405E0">
        <w:rPr>
          <w:i/>
          <w:lang w:val="vi"/>
        </w:rPr>
        <w:t>DVKD</w:t>
      </w:r>
      <w:r w:rsidRPr="00A405E0">
        <w:rPr>
          <w:lang w:val="vi"/>
        </w:rPr>
        <w:t xml:space="preserve"> </w:t>
      </w:r>
      <w:r w:rsidR="0027427B" w:rsidRPr="00A405E0">
        <w:rPr>
          <w:lang w:val="vi"/>
        </w:rPr>
        <w:t xml:space="preserve">!CD{3} </w:t>
      </w:r>
      <w:r w:rsidRPr="00A405E0">
        <w:rPr>
          <w:i/>
          <w:lang w:val="vi"/>
        </w:rPr>
        <w:t>HCSN, đoàn thể</w:t>
      </w:r>
      <w:r w:rsidRPr="00A405E0">
        <w:rPr>
          <w:lang w:val="vi"/>
        </w:rPr>
        <w:t xml:space="preserve"> </w:t>
      </w:r>
      <w:r w:rsidR="0027427B" w:rsidRPr="00A405E0">
        <w:rPr>
          <w:lang w:val="vi"/>
        </w:rPr>
        <w:t>!CD{4}</w:t>
      </w:r>
    </w:p>
    <w:p w14:paraId="045D5F76" w14:textId="2B816D69" w:rsidR="00701AEF" w:rsidRPr="006A5A30" w:rsidRDefault="00701AEF" w:rsidP="006A5A30">
      <w:pPr>
        <w:spacing w:line="360" w:lineRule="auto"/>
        <w:ind w:firstLine="851"/>
        <w:jc w:val="both"/>
        <w:rPr>
          <w:i/>
          <w:u w:val="single"/>
        </w:rPr>
      </w:pPr>
      <w:r w:rsidRPr="00D738BD">
        <w:rPr>
          <w:i/>
          <w:u w:val="single"/>
        </w:rPr>
        <w:t>Lý do thay đổi tên thuê bao:</w:t>
      </w:r>
      <w:r w:rsidR="006A5A30" w:rsidRPr="006A5A30">
        <w:t xml:space="preserve"> </w:t>
      </w:r>
      <w:r w:rsidR="0027427B">
        <w:t>${lydo}</w:t>
      </w:r>
    </w:p>
    <w:p w14:paraId="0D23F65B" w14:textId="6C0CD7EC" w:rsidR="00701AEF" w:rsidRPr="00D738BD" w:rsidRDefault="00701AEF" w:rsidP="004710E4">
      <w:pPr>
        <w:ind w:firstLine="709"/>
        <w:jc w:val="both"/>
      </w:pPr>
      <w:r w:rsidRPr="00D738BD">
        <w:t xml:space="preserve">Sau khi được đứng tên trên </w:t>
      </w:r>
      <w:r w:rsidR="008A30E3" w:rsidRPr="00D738BD">
        <w:t xml:space="preserve">hợp </w:t>
      </w:r>
      <w:r w:rsidRPr="00D738BD">
        <w:t xml:space="preserve">đồng mới, tôi cam kết sẽ bảo quản tốt đồng hồ nước và thực hiện đúng các thỏa thuận theo </w:t>
      </w:r>
      <w:r w:rsidR="008A30E3" w:rsidRPr="00D738BD">
        <w:t xml:space="preserve">hợp </w:t>
      </w:r>
      <w:r w:rsidRPr="00D738BD">
        <w:t xml:space="preserve">đồng dịch vụ cấp nước đã ký kết với Công ty Cổ phần Cấp nước Trung An. </w:t>
      </w:r>
    </w:p>
    <w:p w14:paraId="37AEB549" w14:textId="77777777" w:rsidR="00701AEF" w:rsidRPr="00D738BD" w:rsidRDefault="00701AEF" w:rsidP="004710E4">
      <w:pPr>
        <w:ind w:firstLine="851"/>
        <w:jc w:val="both"/>
      </w:pPr>
    </w:p>
    <w:p w14:paraId="4DD6373C" w14:textId="77777777" w:rsidR="008A30E3" w:rsidRPr="00D738BD" w:rsidRDefault="003B7B99" w:rsidP="004710E4">
      <w:pPr>
        <w:ind w:left="4320"/>
        <w:jc w:val="both"/>
      </w:pPr>
      <w:r w:rsidRPr="00D738BD">
        <w:rPr>
          <w:noProof/>
          <w:lang w:eastAsia="en-US"/>
        </w:rPr>
        <mc:AlternateContent>
          <mc:Choice Requires="wps">
            <w:drawing>
              <wp:anchor distT="0" distB="0" distL="114300" distR="114300" simplePos="0" relativeHeight="251669504" behindDoc="1" locked="0" layoutInCell="1" allowOverlap="1" wp14:anchorId="5F57A9B0" wp14:editId="4115B27C">
                <wp:simplePos x="0" y="0"/>
                <wp:positionH relativeFrom="margin">
                  <wp:align>left</wp:align>
                </wp:positionH>
                <wp:positionV relativeFrom="paragraph">
                  <wp:posOffset>85725</wp:posOffset>
                </wp:positionV>
                <wp:extent cx="3105150" cy="245745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5150" cy="2457450"/>
                        </a:xfrm>
                        <a:prstGeom prst="rect">
                          <a:avLst/>
                        </a:prstGeom>
                        <a:solidFill>
                          <a:sysClr val="window" lastClr="FFFFFF"/>
                        </a:solidFill>
                        <a:ln w="12700" cap="flat" cmpd="sng" algn="ctr">
                          <a:noFill/>
                          <a:prstDash val="solid"/>
                          <a:miter lim="800000"/>
                        </a:ln>
                        <a:effectLst/>
                      </wps:spPr>
                      <wps:txbx>
                        <w:txbxContent>
                          <w:p w14:paraId="4FDCEB58" w14:textId="424C6F16" w:rsidR="00FC414E" w:rsidRPr="00F44366" w:rsidRDefault="00FC414E" w:rsidP="00701AEF">
                            <w:pPr>
                              <w:tabs>
                                <w:tab w:val="right" w:leader="dot" w:pos="4395"/>
                              </w:tabs>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7A9B0" id="Rectangle 1" o:spid="_x0000_s1027" style="position:absolute;left:0;text-align:left;margin-left:0;margin-top:6.75pt;width:244.5pt;height:193.5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" fillcolor="window" stroked="f" strokeweight="1pt">
                <v:textbox>
                  <w:txbxContent>
                    <w:p w14:paraId="4FDCEB58" w14:textId="424C6F16" w:rsidR="00FC414E" w:rsidRPr="00F44366" w:rsidRDefault="00FC414E" w:rsidP="00701AEF">
                      <w:pPr>
                        <w:tabs>
                          <w:tab w:val="right" w:leader="dot" w:pos="4395"/>
                        </w:tabs>
                        <w:rPr>
                          <w:sz w:val="22"/>
                          <w:szCs w:val="22"/>
                        </w:rPr>
                      </w:pPr>
                    </w:p>
                  </w:txbxContent>
                </v:textbox>
                <w10:wrap anchorx="margin"/>
              </v:rect>
            </w:pict>
          </mc:Fallback>
        </mc:AlternateContent>
      </w:r>
      <w:r w:rsidR="00701AEF" w:rsidRPr="00D738BD">
        <w:rPr>
          <w:i/>
        </w:rPr>
        <w:t xml:space="preserve">        </w:t>
      </w:r>
    </w:p>
    <w:tbl>
      <w:tblPr>
        <w:tblStyle w:val="TableGrid"/>
        <w:tblW w:w="1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6030"/>
      </w:tblGrid>
      <w:tr w:rsidR="00D738BD" w:rsidRPr="00D738BD" w14:paraId="35D33112" w14:textId="77777777" w:rsidTr="006A5A30">
        <w:tc>
          <w:tcPr>
            <w:tcW w:w="5130" w:type="dxa"/>
          </w:tcPr>
          <w:p w14:paraId="2E11D69C" w14:textId="77777777" w:rsidR="008A30E3" w:rsidRPr="00D738BD" w:rsidRDefault="008A30E3" w:rsidP="004710E4">
            <w:pPr>
              <w:jc w:val="both"/>
            </w:pPr>
          </w:p>
        </w:tc>
        <w:tc>
          <w:tcPr>
            <w:tcW w:w="6030" w:type="dxa"/>
          </w:tcPr>
          <w:p w14:paraId="7D62E207" w14:textId="5F907334" w:rsidR="008A30E3" w:rsidRPr="00D738BD" w:rsidRDefault="008A30E3" w:rsidP="00100DD0">
            <w:pPr>
              <w:jc w:val="center"/>
              <w:rPr>
                <w:b/>
                <w:bCs/>
              </w:rPr>
            </w:pPr>
            <w:r w:rsidRPr="00D738BD">
              <w:rPr>
                <w:i/>
                <w:iCs/>
              </w:rPr>
              <w:t>Tp. Hồ Chí Minh, ngày</w:t>
            </w:r>
            <w:r w:rsidR="0027427B">
              <w:rPr>
                <w:i/>
                <w:iCs/>
              </w:rPr>
              <w:t xml:space="preserve"> ${dd}</w:t>
            </w:r>
            <w:r w:rsidRPr="00D738BD">
              <w:rPr>
                <w:i/>
                <w:iCs/>
              </w:rPr>
              <w:t xml:space="preserve"> tháng</w:t>
            </w:r>
            <w:r w:rsidR="0027427B">
              <w:rPr>
                <w:i/>
                <w:iCs/>
              </w:rPr>
              <w:t xml:space="preserve"> ${mm}</w:t>
            </w:r>
            <w:r w:rsidRPr="00D738BD">
              <w:rPr>
                <w:i/>
                <w:iCs/>
              </w:rPr>
              <w:t xml:space="preserve"> năm</w:t>
            </w:r>
            <w:r w:rsidR="0027427B">
              <w:rPr>
                <w:i/>
                <w:iCs/>
              </w:rPr>
              <w:t xml:space="preserve"> ${yyyy}</w:t>
            </w:r>
          </w:p>
          <w:p w14:paraId="5586320F" w14:textId="77777777" w:rsidR="008A30E3" w:rsidRPr="00D738BD" w:rsidRDefault="008A30E3" w:rsidP="00100DD0">
            <w:pPr>
              <w:jc w:val="center"/>
              <w:rPr>
                <w:b/>
              </w:rPr>
            </w:pPr>
            <w:r w:rsidRPr="00D738BD">
              <w:rPr>
                <w:b/>
                <w:bCs/>
              </w:rPr>
              <w:t>Người đề nghị</w:t>
            </w:r>
          </w:p>
          <w:p w14:paraId="183B4BAF" w14:textId="77777777" w:rsidR="008A30E3" w:rsidRPr="00D738BD" w:rsidRDefault="008A30E3" w:rsidP="00100DD0">
            <w:pPr>
              <w:jc w:val="center"/>
            </w:pPr>
            <w:r w:rsidRPr="00D738BD">
              <w:rPr>
                <w:i/>
              </w:rPr>
              <w:t>(Ký tên và ghi rõ họ tên)</w:t>
            </w:r>
          </w:p>
        </w:tc>
      </w:tr>
      <w:tr w:rsidR="008A30E3" w:rsidRPr="00D738BD" w14:paraId="1DAE5ECE" w14:textId="77777777" w:rsidTr="006A5A30">
        <w:tc>
          <w:tcPr>
            <w:tcW w:w="5130" w:type="dxa"/>
          </w:tcPr>
          <w:p w14:paraId="4577C3C7" w14:textId="77777777" w:rsidR="008A30E3" w:rsidRPr="00D738BD" w:rsidRDefault="008A30E3" w:rsidP="004710E4">
            <w:pPr>
              <w:jc w:val="both"/>
            </w:pPr>
          </w:p>
          <w:p w14:paraId="1E9E72F3" w14:textId="77777777" w:rsidR="008A30E3" w:rsidRPr="00D738BD" w:rsidRDefault="008A30E3" w:rsidP="004710E4">
            <w:pPr>
              <w:jc w:val="both"/>
            </w:pPr>
          </w:p>
          <w:p w14:paraId="3FAC9CF5" w14:textId="77777777" w:rsidR="008A30E3" w:rsidRPr="00D738BD" w:rsidRDefault="008A30E3" w:rsidP="004710E4">
            <w:pPr>
              <w:jc w:val="both"/>
            </w:pPr>
          </w:p>
          <w:p w14:paraId="5C0E442F" w14:textId="77777777" w:rsidR="008A30E3" w:rsidRPr="00D738BD" w:rsidRDefault="008A30E3" w:rsidP="004710E4">
            <w:pPr>
              <w:jc w:val="both"/>
            </w:pPr>
          </w:p>
          <w:p w14:paraId="2A5AAF78" w14:textId="45A44C87" w:rsidR="008A30E3" w:rsidRPr="00D738BD" w:rsidRDefault="008A30E3" w:rsidP="004710E4">
            <w:pPr>
              <w:jc w:val="both"/>
              <w:rPr>
                <w:i/>
                <w:u w:val="single"/>
              </w:rPr>
            </w:pPr>
            <w:r w:rsidRPr="00D738BD">
              <w:rPr>
                <w:i/>
                <w:u w:val="single"/>
              </w:rPr>
              <w:t>Đính kèm:</w:t>
            </w:r>
          </w:p>
          <w:p w14:paraId="740A53C0" w14:textId="61179F86" w:rsidR="008A30E3" w:rsidRPr="00D738BD" w:rsidRDefault="008A30E3" w:rsidP="004710E4">
            <w:pPr>
              <w:jc w:val="both"/>
            </w:pPr>
            <w:r w:rsidRPr="00D738BD">
              <w:sym w:font="Wingdings 2" w:char="F02A"/>
            </w:r>
            <w:r w:rsidRPr="00D738BD">
              <w:t xml:space="preserve"> Photo hóa đơn tiền nước mới nhất.</w:t>
            </w:r>
          </w:p>
          <w:p w14:paraId="4B3BDFB1" w14:textId="384D224A" w:rsidR="008A30E3" w:rsidRPr="00D738BD" w:rsidRDefault="008A30E3" w:rsidP="004710E4">
            <w:pPr>
              <w:jc w:val="both"/>
            </w:pPr>
            <w:r w:rsidRPr="00D738BD">
              <w:sym w:font="Wingdings 2" w:char="F02A"/>
            </w:r>
            <w:r w:rsidRPr="00D738BD">
              <w:t xml:space="preserve"> Bản sao có chứng thực </w:t>
            </w:r>
            <w:r w:rsidRPr="00D738BD">
              <w:rPr>
                <w:bCs/>
              </w:rPr>
              <w:t>hộ khẩu/KT3/xác nhận thông tin về cư trú/căn cước công dân/chứng minh nhân dân</w:t>
            </w:r>
            <w:r w:rsidRPr="00D738BD">
              <w:t xml:space="preserve"> (</w:t>
            </w:r>
            <w:r w:rsidRPr="00D738BD">
              <w:rPr>
                <w:i/>
              </w:rPr>
              <w:t>gồm tất cả các nhân khẩu trong sổ</w:t>
            </w:r>
            <w:r w:rsidRPr="00D738BD">
              <w:t>)</w:t>
            </w:r>
          </w:p>
          <w:p w14:paraId="5301555A" w14:textId="195BE3A3" w:rsidR="008A30E3" w:rsidRPr="00D738BD" w:rsidRDefault="008A30E3" w:rsidP="004710E4">
            <w:pPr>
              <w:jc w:val="both"/>
            </w:pPr>
            <w:r w:rsidRPr="00D738BD">
              <w:sym w:font="Wingdings 2" w:char="F02A"/>
            </w:r>
            <w:r w:rsidRPr="00D738BD">
              <w:t xml:space="preserve"> Bản sao có chứng thực 01 trong các giấy tờ chứng minh quyền sở hữu bất động sản tại địa chỉ trên.</w:t>
            </w:r>
          </w:p>
          <w:p w14:paraId="715CDC41" w14:textId="77777777" w:rsidR="008A30E3" w:rsidRPr="00D738BD" w:rsidRDefault="008A30E3" w:rsidP="004710E4">
            <w:pPr>
              <w:jc w:val="both"/>
            </w:pPr>
            <w:r w:rsidRPr="00D738BD">
              <w:rPr>
                <w:i/>
              </w:rPr>
              <w:t>Các giấy tờ khác</w:t>
            </w:r>
            <w:r w:rsidRPr="00D738BD">
              <w:t xml:space="preserve">: </w:t>
            </w:r>
          </w:p>
          <w:p w14:paraId="2852E746" w14:textId="6819679A" w:rsidR="008A30E3" w:rsidRPr="00D738BD" w:rsidRDefault="0027427B" w:rsidP="004710E4">
            <w:pPr>
              <w:jc w:val="both"/>
            </w:pPr>
            <w:r>
              <w:t>${cacgiaytokhac}</w:t>
            </w:r>
            <w:r w:rsidR="008A30E3" w:rsidRPr="00D738BD">
              <w:tab/>
            </w:r>
            <w:r w:rsidR="008A30E3" w:rsidRPr="00D738BD">
              <w:tab/>
            </w:r>
            <w:r w:rsidR="008A30E3" w:rsidRPr="00D738BD">
              <w:tab/>
            </w:r>
          </w:p>
        </w:tc>
        <w:tc>
          <w:tcPr>
            <w:tcW w:w="6030" w:type="dxa"/>
          </w:tcPr>
          <w:p w14:paraId="0F7F3203" w14:textId="77777777" w:rsidR="008A30E3" w:rsidRPr="00D738BD" w:rsidRDefault="008A30E3" w:rsidP="004710E4">
            <w:pPr>
              <w:jc w:val="both"/>
              <w:rPr>
                <w:i/>
                <w:iCs/>
              </w:rPr>
            </w:pPr>
          </w:p>
        </w:tc>
      </w:tr>
    </w:tbl>
    <w:p w14:paraId="20EF5FB8" w14:textId="00E40E2B" w:rsidR="00C204C8" w:rsidRPr="00D738BD" w:rsidRDefault="00C204C8" w:rsidP="00634FD8">
      <w:pPr>
        <w:tabs>
          <w:tab w:val="left" w:pos="288"/>
        </w:tabs>
        <w:spacing w:before="120"/>
        <w:jc w:val="both"/>
        <w:rPr>
          <w:b/>
          <w:lang w:val="vi-VN"/>
        </w:rPr>
      </w:pPr>
    </w:p>
    <w:sectPr w:rsidR="00C204C8" w:rsidRPr="00D738BD" w:rsidSect="003A30DF">
      <w:pgSz w:w="12240" w:h="15840" w:code="1"/>
      <w:pgMar w:top="454" w:right="510" w:bottom="510" w:left="851"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2C8A5" w14:textId="77777777" w:rsidR="001724DF" w:rsidRDefault="001724DF" w:rsidP="00B2370E">
      <w:r>
        <w:separator/>
      </w:r>
    </w:p>
  </w:endnote>
  <w:endnote w:type="continuationSeparator" w:id="0">
    <w:p w14:paraId="50953C6E" w14:textId="77777777" w:rsidR="001724DF" w:rsidRDefault="001724DF" w:rsidP="00B23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NI-Times">
    <w:charset w:val="00"/>
    <w:family w:val="auto"/>
    <w:pitch w:val="variable"/>
    <w:sig w:usb0="00000007" w:usb1="00000000" w:usb2="00000000" w:usb3="00000000" w:csb0="0000001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2745A" w14:textId="77777777" w:rsidR="001724DF" w:rsidRDefault="001724DF" w:rsidP="00B2370E">
      <w:r>
        <w:separator/>
      </w:r>
    </w:p>
  </w:footnote>
  <w:footnote w:type="continuationSeparator" w:id="0">
    <w:p w14:paraId="1E473F9E" w14:textId="77777777" w:rsidR="001724DF" w:rsidRDefault="001724DF" w:rsidP="00B23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9A01"/>
      </v:shape>
    </w:pict>
  </w:numPicBullet>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rPr>
        <w:rFonts w:ascii="VNI-Times" w:eastAsia="Times New Roman" w:hAnsi="VNI-Times" w:cs="Times New Roman"/>
        <w:b/>
        <w:bCs/>
      </w:rPr>
    </w:lvl>
    <w:lvl w:ilvl="1">
      <w:start w:val="1"/>
      <w:numFmt w:val="decimal"/>
      <w:lvlText w:val="%2."/>
      <w:lvlJc w:val="left"/>
      <w:pPr>
        <w:tabs>
          <w:tab w:val="num" w:pos="1080"/>
        </w:tabs>
        <w:ind w:left="1080" w:hanging="360"/>
      </w:pPr>
      <w:rPr>
        <w:rFonts w:ascii="Courier New" w:hAnsi="Courier New" w:cs="Courier New"/>
      </w:rPr>
    </w:lvl>
    <w:lvl w:ilvl="2">
      <w:start w:val="1"/>
      <w:numFmt w:val="decimal"/>
      <w:lvlText w:val="%3."/>
      <w:lvlJc w:val="left"/>
      <w:pPr>
        <w:tabs>
          <w:tab w:val="num" w:pos="1440"/>
        </w:tabs>
        <w:ind w:left="1440" w:hanging="360"/>
      </w:pPr>
      <w:rPr>
        <w:rFonts w:ascii="Wingdings" w:hAnsi="Wingdings" w:cs="Wingdings"/>
      </w:r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VNI-Times"/>
      </w:rPr>
    </w:lvl>
    <w:lvl w:ilvl="1">
      <w:start w:val="1"/>
      <w:numFmt w:val="bullet"/>
      <w:lvlText w:val=""/>
      <w:lvlJc w:val="left"/>
      <w:pPr>
        <w:tabs>
          <w:tab w:val="num" w:pos="1080"/>
        </w:tabs>
        <w:ind w:left="1080" w:hanging="360"/>
      </w:pPr>
      <w:rPr>
        <w:rFonts w:ascii="Symbol" w:hAnsi="Symbol" w:cs="VNI-Times"/>
      </w:rPr>
    </w:lvl>
    <w:lvl w:ilvl="2">
      <w:start w:val="1"/>
      <w:numFmt w:val="bullet"/>
      <w:lvlText w:val=""/>
      <w:lvlJc w:val="left"/>
      <w:pPr>
        <w:tabs>
          <w:tab w:val="num" w:pos="1440"/>
        </w:tabs>
        <w:ind w:left="1440" w:hanging="360"/>
      </w:pPr>
      <w:rPr>
        <w:rFonts w:ascii="Symbol" w:hAnsi="Symbol" w:cs="VNI-Times"/>
      </w:rPr>
    </w:lvl>
    <w:lvl w:ilvl="3">
      <w:start w:val="1"/>
      <w:numFmt w:val="bullet"/>
      <w:lvlText w:val=""/>
      <w:lvlJc w:val="left"/>
      <w:pPr>
        <w:tabs>
          <w:tab w:val="num" w:pos="1800"/>
        </w:tabs>
        <w:ind w:left="1800" w:hanging="360"/>
      </w:pPr>
      <w:rPr>
        <w:rFonts w:ascii="Symbol" w:hAnsi="Symbol" w:cs="VNI-Times"/>
      </w:rPr>
    </w:lvl>
    <w:lvl w:ilvl="4">
      <w:start w:val="1"/>
      <w:numFmt w:val="bullet"/>
      <w:lvlText w:val=""/>
      <w:lvlJc w:val="left"/>
      <w:pPr>
        <w:tabs>
          <w:tab w:val="num" w:pos="2160"/>
        </w:tabs>
        <w:ind w:left="2160" w:hanging="360"/>
      </w:pPr>
      <w:rPr>
        <w:rFonts w:ascii="Symbol" w:hAnsi="Symbol" w:cs="VNI-Times"/>
      </w:rPr>
    </w:lvl>
    <w:lvl w:ilvl="5">
      <w:start w:val="1"/>
      <w:numFmt w:val="bullet"/>
      <w:lvlText w:val=""/>
      <w:lvlJc w:val="left"/>
      <w:pPr>
        <w:tabs>
          <w:tab w:val="num" w:pos="2520"/>
        </w:tabs>
        <w:ind w:left="2520" w:hanging="360"/>
      </w:pPr>
      <w:rPr>
        <w:rFonts w:ascii="Symbol" w:hAnsi="Symbol" w:cs="VNI-Times"/>
      </w:rPr>
    </w:lvl>
    <w:lvl w:ilvl="6">
      <w:start w:val="1"/>
      <w:numFmt w:val="bullet"/>
      <w:lvlText w:val=""/>
      <w:lvlJc w:val="left"/>
      <w:pPr>
        <w:tabs>
          <w:tab w:val="num" w:pos="2880"/>
        </w:tabs>
        <w:ind w:left="2880" w:hanging="360"/>
      </w:pPr>
      <w:rPr>
        <w:rFonts w:ascii="Symbol" w:hAnsi="Symbol" w:cs="VNI-Times"/>
      </w:rPr>
    </w:lvl>
    <w:lvl w:ilvl="7">
      <w:start w:val="1"/>
      <w:numFmt w:val="bullet"/>
      <w:lvlText w:val=""/>
      <w:lvlJc w:val="left"/>
      <w:pPr>
        <w:tabs>
          <w:tab w:val="num" w:pos="3240"/>
        </w:tabs>
        <w:ind w:left="3240" w:hanging="360"/>
      </w:pPr>
      <w:rPr>
        <w:rFonts w:ascii="Symbol" w:hAnsi="Symbol" w:cs="VNI-Times"/>
      </w:rPr>
    </w:lvl>
    <w:lvl w:ilvl="8">
      <w:start w:val="1"/>
      <w:numFmt w:val="bullet"/>
      <w:lvlText w:val=""/>
      <w:lvlJc w:val="left"/>
      <w:pPr>
        <w:tabs>
          <w:tab w:val="num" w:pos="3600"/>
        </w:tabs>
        <w:ind w:left="3600" w:hanging="360"/>
      </w:pPr>
      <w:rPr>
        <w:rFonts w:ascii="Symbol" w:hAnsi="Symbol" w:cs="VNI-Time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9884BD6"/>
    <w:multiLevelType w:val="hybridMultilevel"/>
    <w:tmpl w:val="38BE33D4"/>
    <w:lvl w:ilvl="0" w:tplc="D436A44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8481F"/>
    <w:multiLevelType w:val="hybridMultilevel"/>
    <w:tmpl w:val="D0B64C72"/>
    <w:lvl w:ilvl="0" w:tplc="AC32750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0CEC73E4"/>
    <w:multiLevelType w:val="hybridMultilevel"/>
    <w:tmpl w:val="89D072B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0EA91480"/>
    <w:multiLevelType w:val="multilevel"/>
    <w:tmpl w:val="57DE64C6"/>
    <w:lvl w:ilvl="0">
      <w:start w:val="1"/>
      <w:numFmt w:val="bullet"/>
      <w:lvlText w:val="-"/>
      <w:lvlJc w:val="left"/>
      <w:pPr>
        <w:tabs>
          <w:tab w:val="num" w:pos="0"/>
        </w:tabs>
        <w:ind w:left="596" w:hanging="247"/>
      </w:pPr>
      <w:rPr>
        <w:rFonts w:ascii="Times New Roman" w:hAnsi="Times New Roman" w:cs="Times New Roman" w:hint="default"/>
      </w:rPr>
    </w:lvl>
    <w:lvl w:ilvl="1">
      <w:numFmt w:val="bullet"/>
      <w:lvlText w:val=""/>
      <w:lvlJc w:val="left"/>
      <w:pPr>
        <w:tabs>
          <w:tab w:val="num" w:pos="0"/>
        </w:tabs>
        <w:ind w:left="953" w:hanging="361"/>
      </w:pPr>
      <w:rPr>
        <w:rFonts w:ascii="Symbol" w:hAnsi="Symbol" w:cs="Symbol" w:hint="default"/>
      </w:rPr>
    </w:lvl>
    <w:lvl w:ilvl="2">
      <w:numFmt w:val="bullet"/>
      <w:lvlText w:val=""/>
      <w:lvlJc w:val="left"/>
      <w:pPr>
        <w:tabs>
          <w:tab w:val="num" w:pos="0"/>
        </w:tabs>
        <w:ind w:left="778" w:hanging="361"/>
      </w:pPr>
      <w:rPr>
        <w:rFonts w:ascii="Symbol" w:hAnsi="Symbol" w:cs="Symbol" w:hint="default"/>
      </w:rPr>
    </w:lvl>
    <w:lvl w:ilvl="3">
      <w:numFmt w:val="bullet"/>
      <w:lvlText w:val=""/>
      <w:lvlJc w:val="left"/>
      <w:pPr>
        <w:tabs>
          <w:tab w:val="num" w:pos="0"/>
        </w:tabs>
        <w:ind w:left="596" w:hanging="361"/>
      </w:pPr>
      <w:rPr>
        <w:rFonts w:ascii="Symbol" w:hAnsi="Symbol" w:cs="Symbol" w:hint="default"/>
      </w:rPr>
    </w:lvl>
    <w:lvl w:ilvl="4">
      <w:numFmt w:val="bullet"/>
      <w:lvlText w:val=""/>
      <w:lvlJc w:val="left"/>
      <w:pPr>
        <w:tabs>
          <w:tab w:val="num" w:pos="0"/>
        </w:tabs>
        <w:ind w:left="415" w:hanging="361"/>
      </w:pPr>
      <w:rPr>
        <w:rFonts w:ascii="Symbol" w:hAnsi="Symbol" w:cs="Symbol" w:hint="default"/>
      </w:rPr>
    </w:lvl>
    <w:lvl w:ilvl="5">
      <w:numFmt w:val="bullet"/>
      <w:lvlText w:val=""/>
      <w:lvlJc w:val="left"/>
      <w:pPr>
        <w:tabs>
          <w:tab w:val="num" w:pos="0"/>
        </w:tabs>
        <w:ind w:left="233" w:hanging="361"/>
      </w:pPr>
      <w:rPr>
        <w:rFonts w:ascii="Symbol" w:hAnsi="Symbol" w:cs="Symbol" w:hint="default"/>
      </w:rPr>
    </w:lvl>
    <w:lvl w:ilvl="6">
      <w:numFmt w:val="bullet"/>
      <w:lvlText w:val=""/>
      <w:lvlJc w:val="left"/>
      <w:pPr>
        <w:tabs>
          <w:tab w:val="num" w:pos="0"/>
        </w:tabs>
        <w:ind w:left="51" w:hanging="361"/>
      </w:pPr>
      <w:rPr>
        <w:rFonts w:ascii="Symbol" w:hAnsi="Symbol" w:cs="Symbol" w:hint="default"/>
      </w:rPr>
    </w:lvl>
    <w:lvl w:ilvl="7">
      <w:numFmt w:val="bullet"/>
      <w:lvlText w:val=""/>
      <w:lvlJc w:val="left"/>
      <w:pPr>
        <w:tabs>
          <w:tab w:val="num" w:pos="0"/>
        </w:tabs>
        <w:ind w:left="-130" w:hanging="361"/>
      </w:pPr>
      <w:rPr>
        <w:rFonts w:ascii="Symbol" w:hAnsi="Symbol" w:cs="Symbol" w:hint="default"/>
      </w:rPr>
    </w:lvl>
    <w:lvl w:ilvl="8">
      <w:numFmt w:val="bullet"/>
      <w:lvlText w:val=""/>
      <w:lvlJc w:val="left"/>
      <w:pPr>
        <w:tabs>
          <w:tab w:val="num" w:pos="0"/>
        </w:tabs>
        <w:ind w:left="-312" w:hanging="361"/>
      </w:pPr>
      <w:rPr>
        <w:rFonts w:ascii="Symbol" w:hAnsi="Symbol" w:cs="Symbol" w:hint="default"/>
      </w:rPr>
    </w:lvl>
  </w:abstractNum>
  <w:abstractNum w:abstractNumId="7" w15:restartNumberingAfterBreak="0">
    <w:nsid w:val="0ECE1BDF"/>
    <w:multiLevelType w:val="hybridMultilevel"/>
    <w:tmpl w:val="295890B0"/>
    <w:lvl w:ilvl="0" w:tplc="77708A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E14AA"/>
    <w:multiLevelType w:val="hybridMultilevel"/>
    <w:tmpl w:val="D2EE6E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69F0FE9"/>
    <w:multiLevelType w:val="multilevel"/>
    <w:tmpl w:val="26C23100"/>
    <w:lvl w:ilvl="0">
      <w:start w:val="1"/>
      <w:numFmt w:val="decimal"/>
      <w:lvlText w:val="%1."/>
      <w:lvlJc w:val="left"/>
      <w:pPr>
        <w:tabs>
          <w:tab w:val="num" w:pos="0"/>
        </w:tabs>
        <w:ind w:left="530" w:hanging="284"/>
      </w:pPr>
      <w:rPr>
        <w:b/>
        <w:bCs/>
        <w:caps w:val="0"/>
        <w:smallCaps w:val="0"/>
        <w:color w:val="auto"/>
        <w:w w:val="99"/>
        <w:sz w:val="22"/>
        <w:szCs w:val="22"/>
        <w:u w:val="none"/>
        <w:lang w:val="vi" w:eastAsia="en-US" w:bidi="ar-SA"/>
      </w:rPr>
    </w:lvl>
    <w:lvl w:ilvl="1">
      <w:start w:val="1"/>
      <w:numFmt w:val="lowerLetter"/>
      <w:lvlText w:val="%2."/>
      <w:lvlJc w:val="left"/>
      <w:pPr>
        <w:tabs>
          <w:tab w:val="num" w:pos="0"/>
        </w:tabs>
        <w:ind w:left="809" w:hanging="279"/>
      </w:pPr>
      <w:rPr>
        <w:rFonts w:eastAsia="Times New Roman" w:cs="Times New Roman"/>
        <w:color w:val="231F20"/>
        <w:w w:val="99"/>
        <w:sz w:val="22"/>
        <w:szCs w:val="22"/>
        <w:lang w:val="vi" w:eastAsia="en-US" w:bidi="ar-SA"/>
      </w:rPr>
    </w:lvl>
    <w:lvl w:ilvl="2">
      <w:numFmt w:val="bullet"/>
      <w:lvlText w:val=""/>
      <w:lvlJc w:val="left"/>
      <w:pPr>
        <w:tabs>
          <w:tab w:val="num" w:pos="0"/>
        </w:tabs>
        <w:ind w:left="1959" w:hanging="279"/>
      </w:pPr>
      <w:rPr>
        <w:rFonts w:ascii="Symbol" w:hAnsi="Symbol" w:cs="Symbol" w:hint="default"/>
      </w:rPr>
    </w:lvl>
    <w:lvl w:ilvl="3">
      <w:numFmt w:val="bullet"/>
      <w:lvlText w:val=""/>
      <w:lvlJc w:val="left"/>
      <w:pPr>
        <w:tabs>
          <w:tab w:val="num" w:pos="0"/>
        </w:tabs>
        <w:ind w:left="3118" w:hanging="279"/>
      </w:pPr>
      <w:rPr>
        <w:rFonts w:ascii="Symbol" w:hAnsi="Symbol" w:cs="Symbol" w:hint="default"/>
      </w:rPr>
    </w:lvl>
    <w:lvl w:ilvl="4">
      <w:numFmt w:val="bullet"/>
      <w:lvlText w:val=""/>
      <w:lvlJc w:val="left"/>
      <w:pPr>
        <w:tabs>
          <w:tab w:val="num" w:pos="0"/>
        </w:tabs>
        <w:ind w:left="4278" w:hanging="279"/>
      </w:pPr>
      <w:rPr>
        <w:rFonts w:ascii="Symbol" w:hAnsi="Symbol" w:cs="Symbol" w:hint="default"/>
      </w:rPr>
    </w:lvl>
    <w:lvl w:ilvl="5">
      <w:numFmt w:val="bullet"/>
      <w:lvlText w:val=""/>
      <w:lvlJc w:val="left"/>
      <w:pPr>
        <w:tabs>
          <w:tab w:val="num" w:pos="0"/>
        </w:tabs>
        <w:ind w:left="5437" w:hanging="279"/>
      </w:pPr>
      <w:rPr>
        <w:rFonts w:ascii="Symbol" w:hAnsi="Symbol" w:cs="Symbol" w:hint="default"/>
      </w:rPr>
    </w:lvl>
    <w:lvl w:ilvl="6">
      <w:numFmt w:val="bullet"/>
      <w:lvlText w:val=""/>
      <w:lvlJc w:val="left"/>
      <w:pPr>
        <w:tabs>
          <w:tab w:val="num" w:pos="0"/>
        </w:tabs>
        <w:ind w:left="6596" w:hanging="279"/>
      </w:pPr>
      <w:rPr>
        <w:rFonts w:ascii="Symbol" w:hAnsi="Symbol" w:cs="Symbol" w:hint="default"/>
      </w:rPr>
    </w:lvl>
    <w:lvl w:ilvl="7">
      <w:numFmt w:val="bullet"/>
      <w:lvlText w:val=""/>
      <w:lvlJc w:val="left"/>
      <w:pPr>
        <w:tabs>
          <w:tab w:val="num" w:pos="0"/>
        </w:tabs>
        <w:ind w:left="7756" w:hanging="279"/>
      </w:pPr>
      <w:rPr>
        <w:rFonts w:ascii="Symbol" w:hAnsi="Symbol" w:cs="Symbol" w:hint="default"/>
      </w:rPr>
    </w:lvl>
    <w:lvl w:ilvl="8">
      <w:numFmt w:val="bullet"/>
      <w:lvlText w:val=""/>
      <w:lvlJc w:val="left"/>
      <w:pPr>
        <w:tabs>
          <w:tab w:val="num" w:pos="0"/>
        </w:tabs>
        <w:ind w:left="8915" w:hanging="279"/>
      </w:pPr>
      <w:rPr>
        <w:rFonts w:ascii="Symbol" w:hAnsi="Symbol" w:cs="Symbol" w:hint="default"/>
      </w:rPr>
    </w:lvl>
  </w:abstractNum>
  <w:abstractNum w:abstractNumId="10" w15:restartNumberingAfterBreak="0">
    <w:nsid w:val="19CA1365"/>
    <w:multiLevelType w:val="hybridMultilevel"/>
    <w:tmpl w:val="73282C34"/>
    <w:lvl w:ilvl="0" w:tplc="D1EA9DA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C333DF"/>
    <w:multiLevelType w:val="hybridMultilevel"/>
    <w:tmpl w:val="4ED2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05693"/>
    <w:multiLevelType w:val="multilevel"/>
    <w:tmpl w:val="18AAA87C"/>
    <w:lvl w:ilvl="0">
      <w:start w:val="1"/>
      <w:numFmt w:val="decimal"/>
      <w:lvlText w:val="%1."/>
      <w:lvlJc w:val="left"/>
      <w:pPr>
        <w:tabs>
          <w:tab w:val="num" w:pos="0"/>
        </w:tabs>
        <w:ind w:left="531" w:hanging="284"/>
      </w:pPr>
      <w:rPr>
        <w:rFonts w:eastAsia="Times New Roman" w:cs="Times New Roman"/>
        <w:b/>
        <w:bCs/>
        <w:color w:val="231F20"/>
        <w:w w:val="99"/>
        <w:sz w:val="22"/>
        <w:szCs w:val="22"/>
        <w:lang w:val="vi" w:eastAsia="en-US" w:bidi="ar-SA"/>
      </w:rPr>
    </w:lvl>
    <w:lvl w:ilvl="1">
      <w:start w:val="1"/>
      <w:numFmt w:val="lowerLetter"/>
      <w:lvlText w:val="%2."/>
      <w:lvlJc w:val="left"/>
      <w:pPr>
        <w:tabs>
          <w:tab w:val="num" w:pos="0"/>
        </w:tabs>
        <w:ind w:left="809" w:hanging="279"/>
      </w:pPr>
      <w:rPr>
        <w:color w:val="231F20"/>
        <w:w w:val="99"/>
        <w:sz w:val="22"/>
        <w:szCs w:val="22"/>
        <w:lang w:val="vi" w:eastAsia="en-US" w:bidi="ar-SA"/>
      </w:rPr>
    </w:lvl>
    <w:lvl w:ilvl="2">
      <w:numFmt w:val="bullet"/>
      <w:lvlText w:val=""/>
      <w:lvlJc w:val="left"/>
      <w:pPr>
        <w:tabs>
          <w:tab w:val="num" w:pos="0"/>
        </w:tabs>
        <w:ind w:left="820" w:hanging="279"/>
      </w:pPr>
      <w:rPr>
        <w:rFonts w:ascii="Symbol" w:hAnsi="Symbol" w:cs="Symbol" w:hint="default"/>
      </w:rPr>
    </w:lvl>
    <w:lvl w:ilvl="3">
      <w:numFmt w:val="bullet"/>
      <w:lvlText w:val=""/>
      <w:lvlJc w:val="left"/>
      <w:pPr>
        <w:tabs>
          <w:tab w:val="num" w:pos="0"/>
        </w:tabs>
        <w:ind w:left="2121" w:hanging="279"/>
      </w:pPr>
      <w:rPr>
        <w:rFonts w:ascii="Symbol" w:hAnsi="Symbol" w:cs="Symbol" w:hint="default"/>
      </w:rPr>
    </w:lvl>
    <w:lvl w:ilvl="4">
      <w:numFmt w:val="bullet"/>
      <w:lvlText w:val=""/>
      <w:lvlJc w:val="left"/>
      <w:pPr>
        <w:tabs>
          <w:tab w:val="num" w:pos="0"/>
        </w:tabs>
        <w:ind w:left="3423" w:hanging="279"/>
      </w:pPr>
      <w:rPr>
        <w:rFonts w:ascii="Symbol" w:hAnsi="Symbol" w:cs="Symbol" w:hint="default"/>
      </w:rPr>
    </w:lvl>
    <w:lvl w:ilvl="5">
      <w:numFmt w:val="bullet"/>
      <w:lvlText w:val=""/>
      <w:lvlJc w:val="left"/>
      <w:pPr>
        <w:tabs>
          <w:tab w:val="num" w:pos="0"/>
        </w:tabs>
        <w:ind w:left="4725" w:hanging="279"/>
      </w:pPr>
      <w:rPr>
        <w:rFonts w:ascii="Symbol" w:hAnsi="Symbol" w:cs="Symbol" w:hint="default"/>
      </w:rPr>
    </w:lvl>
    <w:lvl w:ilvl="6">
      <w:numFmt w:val="bullet"/>
      <w:lvlText w:val=""/>
      <w:lvlJc w:val="left"/>
      <w:pPr>
        <w:tabs>
          <w:tab w:val="num" w:pos="0"/>
        </w:tabs>
        <w:ind w:left="6027" w:hanging="279"/>
      </w:pPr>
      <w:rPr>
        <w:rFonts w:ascii="Symbol" w:hAnsi="Symbol" w:cs="Symbol" w:hint="default"/>
      </w:rPr>
    </w:lvl>
    <w:lvl w:ilvl="7">
      <w:numFmt w:val="bullet"/>
      <w:lvlText w:val=""/>
      <w:lvlJc w:val="left"/>
      <w:pPr>
        <w:tabs>
          <w:tab w:val="num" w:pos="0"/>
        </w:tabs>
        <w:ind w:left="7328" w:hanging="279"/>
      </w:pPr>
      <w:rPr>
        <w:rFonts w:ascii="Symbol" w:hAnsi="Symbol" w:cs="Symbol" w:hint="default"/>
      </w:rPr>
    </w:lvl>
    <w:lvl w:ilvl="8">
      <w:numFmt w:val="bullet"/>
      <w:lvlText w:val=""/>
      <w:lvlJc w:val="left"/>
      <w:pPr>
        <w:tabs>
          <w:tab w:val="num" w:pos="0"/>
        </w:tabs>
        <w:ind w:left="8630" w:hanging="279"/>
      </w:pPr>
      <w:rPr>
        <w:rFonts w:ascii="Symbol" w:hAnsi="Symbol" w:cs="Symbol" w:hint="default"/>
      </w:rPr>
    </w:lvl>
  </w:abstractNum>
  <w:abstractNum w:abstractNumId="13" w15:restartNumberingAfterBreak="0">
    <w:nsid w:val="1E450283"/>
    <w:multiLevelType w:val="hybridMultilevel"/>
    <w:tmpl w:val="0E90F48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F930B88"/>
    <w:multiLevelType w:val="multilevel"/>
    <w:tmpl w:val="44BC3B98"/>
    <w:lvl w:ilvl="0">
      <w:start w:val="1"/>
      <w:numFmt w:val="decimal"/>
      <w:lvlText w:val="%1."/>
      <w:lvlJc w:val="left"/>
      <w:pPr>
        <w:tabs>
          <w:tab w:val="num" w:pos="0"/>
        </w:tabs>
        <w:ind w:left="534" w:hanging="287"/>
      </w:pPr>
      <w:rPr>
        <w:rFonts w:eastAsia="Times New Roman" w:cs="Times New Roman"/>
        <w:b/>
        <w:bCs/>
        <w:color w:val="231F20"/>
        <w:w w:val="100"/>
        <w:sz w:val="22"/>
        <w:szCs w:val="22"/>
        <w:lang w:val="vi" w:eastAsia="en-US" w:bidi="ar-SA"/>
      </w:rPr>
    </w:lvl>
    <w:lvl w:ilvl="1">
      <w:start w:val="1"/>
      <w:numFmt w:val="lowerLetter"/>
      <w:lvlText w:val="%2."/>
      <w:lvlJc w:val="left"/>
      <w:pPr>
        <w:tabs>
          <w:tab w:val="num" w:pos="0"/>
        </w:tabs>
        <w:ind w:left="816" w:hanging="281"/>
      </w:pPr>
      <w:rPr>
        <w:color w:val="231F20"/>
        <w:w w:val="100"/>
        <w:sz w:val="22"/>
        <w:szCs w:val="22"/>
        <w:lang w:val="vi" w:eastAsia="en-US" w:bidi="ar-SA"/>
      </w:rPr>
    </w:lvl>
    <w:lvl w:ilvl="2">
      <w:numFmt w:val="bullet"/>
      <w:lvlText w:val=""/>
      <w:lvlJc w:val="left"/>
      <w:pPr>
        <w:tabs>
          <w:tab w:val="num" w:pos="0"/>
        </w:tabs>
        <w:ind w:left="1927" w:hanging="281"/>
      </w:pPr>
      <w:rPr>
        <w:rFonts w:ascii="Symbol" w:hAnsi="Symbol" w:cs="Symbol" w:hint="default"/>
      </w:rPr>
    </w:lvl>
    <w:lvl w:ilvl="3">
      <w:numFmt w:val="bullet"/>
      <w:lvlText w:val=""/>
      <w:lvlJc w:val="left"/>
      <w:pPr>
        <w:tabs>
          <w:tab w:val="num" w:pos="0"/>
        </w:tabs>
        <w:ind w:left="3034" w:hanging="281"/>
      </w:pPr>
      <w:rPr>
        <w:rFonts w:ascii="Symbol" w:hAnsi="Symbol" w:cs="Symbol" w:hint="default"/>
      </w:rPr>
    </w:lvl>
    <w:lvl w:ilvl="4">
      <w:numFmt w:val="bullet"/>
      <w:lvlText w:val=""/>
      <w:lvlJc w:val="left"/>
      <w:pPr>
        <w:tabs>
          <w:tab w:val="num" w:pos="0"/>
        </w:tabs>
        <w:ind w:left="4141" w:hanging="281"/>
      </w:pPr>
      <w:rPr>
        <w:rFonts w:ascii="Symbol" w:hAnsi="Symbol" w:cs="Symbol" w:hint="default"/>
      </w:rPr>
    </w:lvl>
    <w:lvl w:ilvl="5">
      <w:numFmt w:val="bullet"/>
      <w:lvlText w:val=""/>
      <w:lvlJc w:val="left"/>
      <w:pPr>
        <w:tabs>
          <w:tab w:val="num" w:pos="0"/>
        </w:tabs>
        <w:ind w:left="5248" w:hanging="281"/>
      </w:pPr>
      <w:rPr>
        <w:rFonts w:ascii="Symbol" w:hAnsi="Symbol" w:cs="Symbol" w:hint="default"/>
      </w:rPr>
    </w:lvl>
    <w:lvl w:ilvl="6">
      <w:numFmt w:val="bullet"/>
      <w:lvlText w:val=""/>
      <w:lvlJc w:val="left"/>
      <w:pPr>
        <w:tabs>
          <w:tab w:val="num" w:pos="0"/>
        </w:tabs>
        <w:ind w:left="6355" w:hanging="281"/>
      </w:pPr>
      <w:rPr>
        <w:rFonts w:ascii="Symbol" w:hAnsi="Symbol" w:cs="Symbol" w:hint="default"/>
      </w:rPr>
    </w:lvl>
    <w:lvl w:ilvl="7">
      <w:numFmt w:val="bullet"/>
      <w:lvlText w:val=""/>
      <w:lvlJc w:val="left"/>
      <w:pPr>
        <w:tabs>
          <w:tab w:val="num" w:pos="0"/>
        </w:tabs>
        <w:ind w:left="7462" w:hanging="281"/>
      </w:pPr>
      <w:rPr>
        <w:rFonts w:ascii="Symbol" w:hAnsi="Symbol" w:cs="Symbol" w:hint="default"/>
      </w:rPr>
    </w:lvl>
    <w:lvl w:ilvl="8">
      <w:numFmt w:val="bullet"/>
      <w:lvlText w:val=""/>
      <w:lvlJc w:val="left"/>
      <w:pPr>
        <w:tabs>
          <w:tab w:val="num" w:pos="0"/>
        </w:tabs>
        <w:ind w:left="8570" w:hanging="281"/>
      </w:pPr>
      <w:rPr>
        <w:rFonts w:ascii="Symbol" w:hAnsi="Symbol" w:cs="Symbol" w:hint="default"/>
      </w:rPr>
    </w:lvl>
  </w:abstractNum>
  <w:abstractNum w:abstractNumId="15" w15:restartNumberingAfterBreak="0">
    <w:nsid w:val="233A1774"/>
    <w:multiLevelType w:val="hybridMultilevel"/>
    <w:tmpl w:val="065C7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310CED"/>
    <w:multiLevelType w:val="hybridMultilevel"/>
    <w:tmpl w:val="470C0396"/>
    <w:lvl w:ilvl="0" w:tplc="7102F3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7E4509"/>
    <w:multiLevelType w:val="hybridMultilevel"/>
    <w:tmpl w:val="4F42FB4C"/>
    <w:lvl w:ilvl="0" w:tplc="6FAE017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17F83"/>
    <w:multiLevelType w:val="multilevel"/>
    <w:tmpl w:val="183870CE"/>
    <w:lvl w:ilvl="0">
      <w:start w:val="1"/>
      <w:numFmt w:val="decimal"/>
      <w:lvlText w:val="%1."/>
      <w:lvlJc w:val="left"/>
      <w:pPr>
        <w:tabs>
          <w:tab w:val="num" w:pos="0"/>
        </w:tabs>
        <w:ind w:left="534" w:hanging="287"/>
      </w:pPr>
      <w:rPr>
        <w:rFonts w:eastAsia="Times New Roman" w:cs="Times New Roman"/>
        <w:b/>
        <w:bCs/>
        <w:color w:val="231F20"/>
        <w:w w:val="100"/>
        <w:sz w:val="22"/>
        <w:szCs w:val="22"/>
        <w:lang w:val="vi" w:eastAsia="en-US" w:bidi="ar-SA"/>
      </w:rPr>
    </w:lvl>
    <w:lvl w:ilvl="1">
      <w:start w:val="1"/>
      <w:numFmt w:val="lowerLetter"/>
      <w:lvlText w:val="%2."/>
      <w:lvlJc w:val="left"/>
      <w:pPr>
        <w:tabs>
          <w:tab w:val="num" w:pos="0"/>
        </w:tabs>
        <w:ind w:left="816" w:hanging="281"/>
      </w:pPr>
      <w:rPr>
        <w:color w:val="231F20"/>
        <w:w w:val="100"/>
        <w:sz w:val="22"/>
        <w:szCs w:val="22"/>
        <w:lang w:val="vi" w:eastAsia="en-US" w:bidi="ar-SA"/>
      </w:rPr>
    </w:lvl>
    <w:lvl w:ilvl="2">
      <w:numFmt w:val="bullet"/>
      <w:lvlText w:val=""/>
      <w:lvlJc w:val="left"/>
      <w:pPr>
        <w:tabs>
          <w:tab w:val="num" w:pos="0"/>
        </w:tabs>
        <w:ind w:left="1927" w:hanging="281"/>
      </w:pPr>
      <w:rPr>
        <w:rFonts w:ascii="Symbol" w:hAnsi="Symbol" w:cs="Symbol" w:hint="default"/>
      </w:rPr>
    </w:lvl>
    <w:lvl w:ilvl="3">
      <w:numFmt w:val="bullet"/>
      <w:lvlText w:val=""/>
      <w:lvlJc w:val="left"/>
      <w:pPr>
        <w:tabs>
          <w:tab w:val="num" w:pos="0"/>
        </w:tabs>
        <w:ind w:left="3034" w:hanging="281"/>
      </w:pPr>
      <w:rPr>
        <w:rFonts w:ascii="Symbol" w:hAnsi="Symbol" w:cs="Symbol" w:hint="default"/>
      </w:rPr>
    </w:lvl>
    <w:lvl w:ilvl="4">
      <w:numFmt w:val="bullet"/>
      <w:lvlText w:val=""/>
      <w:lvlJc w:val="left"/>
      <w:pPr>
        <w:tabs>
          <w:tab w:val="num" w:pos="0"/>
        </w:tabs>
        <w:ind w:left="4141" w:hanging="281"/>
      </w:pPr>
      <w:rPr>
        <w:rFonts w:ascii="Symbol" w:hAnsi="Symbol" w:cs="Symbol" w:hint="default"/>
      </w:rPr>
    </w:lvl>
    <w:lvl w:ilvl="5">
      <w:numFmt w:val="bullet"/>
      <w:lvlText w:val=""/>
      <w:lvlJc w:val="left"/>
      <w:pPr>
        <w:tabs>
          <w:tab w:val="num" w:pos="0"/>
        </w:tabs>
        <w:ind w:left="5248" w:hanging="281"/>
      </w:pPr>
      <w:rPr>
        <w:rFonts w:ascii="Symbol" w:hAnsi="Symbol" w:cs="Symbol" w:hint="default"/>
      </w:rPr>
    </w:lvl>
    <w:lvl w:ilvl="6">
      <w:numFmt w:val="bullet"/>
      <w:lvlText w:val=""/>
      <w:lvlJc w:val="left"/>
      <w:pPr>
        <w:tabs>
          <w:tab w:val="num" w:pos="0"/>
        </w:tabs>
        <w:ind w:left="6355" w:hanging="281"/>
      </w:pPr>
      <w:rPr>
        <w:rFonts w:ascii="Symbol" w:hAnsi="Symbol" w:cs="Symbol" w:hint="default"/>
      </w:rPr>
    </w:lvl>
    <w:lvl w:ilvl="7">
      <w:numFmt w:val="bullet"/>
      <w:lvlText w:val=""/>
      <w:lvlJc w:val="left"/>
      <w:pPr>
        <w:tabs>
          <w:tab w:val="num" w:pos="0"/>
        </w:tabs>
        <w:ind w:left="7462" w:hanging="281"/>
      </w:pPr>
      <w:rPr>
        <w:rFonts w:ascii="Symbol" w:hAnsi="Symbol" w:cs="Symbol" w:hint="default"/>
      </w:rPr>
    </w:lvl>
    <w:lvl w:ilvl="8">
      <w:numFmt w:val="bullet"/>
      <w:lvlText w:val=""/>
      <w:lvlJc w:val="left"/>
      <w:pPr>
        <w:tabs>
          <w:tab w:val="num" w:pos="0"/>
        </w:tabs>
        <w:ind w:left="8570" w:hanging="281"/>
      </w:pPr>
      <w:rPr>
        <w:rFonts w:ascii="Symbol" w:hAnsi="Symbol" w:cs="Symbol" w:hint="default"/>
      </w:rPr>
    </w:lvl>
  </w:abstractNum>
  <w:abstractNum w:abstractNumId="19" w15:restartNumberingAfterBreak="0">
    <w:nsid w:val="34740340"/>
    <w:multiLevelType w:val="multilevel"/>
    <w:tmpl w:val="9D94CFA6"/>
    <w:lvl w:ilvl="0">
      <w:start w:val="1"/>
      <w:numFmt w:val="decimal"/>
      <w:lvlText w:val="%1."/>
      <w:lvlJc w:val="left"/>
      <w:pPr>
        <w:tabs>
          <w:tab w:val="num" w:pos="0"/>
        </w:tabs>
        <w:ind w:left="530" w:hanging="284"/>
      </w:pPr>
      <w:rPr>
        <w:rFonts w:eastAsia="Times New Roman" w:cs="Times New Roman"/>
        <w:b/>
        <w:bCs/>
        <w:color w:val="231F20"/>
        <w:w w:val="99"/>
        <w:sz w:val="22"/>
        <w:szCs w:val="22"/>
        <w:lang w:val="vi" w:eastAsia="en-US" w:bidi="ar-SA"/>
      </w:rPr>
    </w:lvl>
    <w:lvl w:ilvl="1">
      <w:start w:val="1"/>
      <w:numFmt w:val="lowerLetter"/>
      <w:lvlText w:val="%2."/>
      <w:lvlJc w:val="left"/>
      <w:pPr>
        <w:tabs>
          <w:tab w:val="num" w:pos="0"/>
        </w:tabs>
        <w:ind w:left="819" w:hanging="279"/>
      </w:pPr>
      <w:rPr>
        <w:color w:val="231F20"/>
        <w:w w:val="99"/>
        <w:sz w:val="22"/>
        <w:szCs w:val="22"/>
        <w:lang w:val="vi" w:eastAsia="en-US" w:bidi="ar-SA"/>
      </w:rPr>
    </w:lvl>
    <w:lvl w:ilvl="2">
      <w:numFmt w:val="bullet"/>
      <w:lvlText w:val=""/>
      <w:lvlJc w:val="left"/>
      <w:pPr>
        <w:tabs>
          <w:tab w:val="num" w:pos="0"/>
        </w:tabs>
        <w:ind w:left="1959" w:hanging="279"/>
      </w:pPr>
      <w:rPr>
        <w:rFonts w:ascii="Symbol" w:hAnsi="Symbol" w:cs="Symbol" w:hint="default"/>
      </w:rPr>
    </w:lvl>
    <w:lvl w:ilvl="3">
      <w:numFmt w:val="bullet"/>
      <w:lvlText w:val=""/>
      <w:lvlJc w:val="left"/>
      <w:pPr>
        <w:tabs>
          <w:tab w:val="num" w:pos="0"/>
        </w:tabs>
        <w:ind w:left="3118" w:hanging="279"/>
      </w:pPr>
      <w:rPr>
        <w:rFonts w:ascii="Symbol" w:hAnsi="Symbol" w:cs="Symbol" w:hint="default"/>
      </w:rPr>
    </w:lvl>
    <w:lvl w:ilvl="4">
      <w:numFmt w:val="bullet"/>
      <w:lvlText w:val=""/>
      <w:lvlJc w:val="left"/>
      <w:pPr>
        <w:tabs>
          <w:tab w:val="num" w:pos="0"/>
        </w:tabs>
        <w:ind w:left="4278" w:hanging="279"/>
      </w:pPr>
      <w:rPr>
        <w:rFonts w:ascii="Symbol" w:hAnsi="Symbol" w:cs="Symbol" w:hint="default"/>
      </w:rPr>
    </w:lvl>
    <w:lvl w:ilvl="5">
      <w:numFmt w:val="bullet"/>
      <w:lvlText w:val=""/>
      <w:lvlJc w:val="left"/>
      <w:pPr>
        <w:tabs>
          <w:tab w:val="num" w:pos="0"/>
        </w:tabs>
        <w:ind w:left="5437" w:hanging="279"/>
      </w:pPr>
      <w:rPr>
        <w:rFonts w:ascii="Symbol" w:hAnsi="Symbol" w:cs="Symbol" w:hint="default"/>
      </w:rPr>
    </w:lvl>
    <w:lvl w:ilvl="6">
      <w:numFmt w:val="bullet"/>
      <w:lvlText w:val=""/>
      <w:lvlJc w:val="left"/>
      <w:pPr>
        <w:tabs>
          <w:tab w:val="num" w:pos="0"/>
        </w:tabs>
        <w:ind w:left="6596" w:hanging="279"/>
      </w:pPr>
      <w:rPr>
        <w:rFonts w:ascii="Symbol" w:hAnsi="Symbol" w:cs="Symbol" w:hint="default"/>
      </w:rPr>
    </w:lvl>
    <w:lvl w:ilvl="7">
      <w:numFmt w:val="bullet"/>
      <w:lvlText w:val=""/>
      <w:lvlJc w:val="left"/>
      <w:pPr>
        <w:tabs>
          <w:tab w:val="num" w:pos="0"/>
        </w:tabs>
        <w:ind w:left="7756" w:hanging="279"/>
      </w:pPr>
      <w:rPr>
        <w:rFonts w:ascii="Symbol" w:hAnsi="Symbol" w:cs="Symbol" w:hint="default"/>
      </w:rPr>
    </w:lvl>
    <w:lvl w:ilvl="8">
      <w:numFmt w:val="bullet"/>
      <w:lvlText w:val=""/>
      <w:lvlJc w:val="left"/>
      <w:pPr>
        <w:tabs>
          <w:tab w:val="num" w:pos="0"/>
        </w:tabs>
        <w:ind w:left="8915" w:hanging="279"/>
      </w:pPr>
      <w:rPr>
        <w:rFonts w:ascii="Symbol" w:hAnsi="Symbol" w:cs="Symbol" w:hint="default"/>
      </w:rPr>
    </w:lvl>
  </w:abstractNum>
  <w:abstractNum w:abstractNumId="20" w15:restartNumberingAfterBreak="0">
    <w:nsid w:val="349E4007"/>
    <w:multiLevelType w:val="multilevel"/>
    <w:tmpl w:val="042C8D72"/>
    <w:lvl w:ilvl="0">
      <w:start w:val="1"/>
      <w:numFmt w:val="lowerLetter"/>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1" w15:restartNumberingAfterBreak="0">
    <w:nsid w:val="368542A2"/>
    <w:multiLevelType w:val="multilevel"/>
    <w:tmpl w:val="001EDE54"/>
    <w:lvl w:ilvl="0">
      <w:start w:val="2"/>
      <w:numFmt w:val="lowerLetter"/>
      <w:lvlText w:val="%1."/>
      <w:lvlJc w:val="left"/>
      <w:pPr>
        <w:tabs>
          <w:tab w:val="num" w:pos="0"/>
        </w:tabs>
        <w:ind w:left="1239" w:hanging="291"/>
      </w:pPr>
      <w:rPr>
        <w:rFonts w:eastAsia="Times New Roman" w:cs="Times New Roman"/>
        <w:color w:val="231F20"/>
        <w:w w:val="101"/>
        <w:sz w:val="22"/>
        <w:szCs w:val="22"/>
        <w:lang w:val="vi" w:eastAsia="en-US" w:bidi="ar-SA"/>
      </w:rPr>
    </w:lvl>
    <w:lvl w:ilvl="1">
      <w:start w:val="1"/>
      <w:numFmt w:val="bullet"/>
      <w:lvlText w:val="-"/>
      <w:lvlJc w:val="left"/>
      <w:pPr>
        <w:tabs>
          <w:tab w:val="num" w:pos="0"/>
        </w:tabs>
        <w:ind w:left="1529" w:hanging="288"/>
      </w:pPr>
      <w:rPr>
        <w:rFonts w:ascii="Times New Roman" w:hAnsi="Times New Roman" w:cs="Times New Roman" w:hint="default"/>
      </w:rPr>
    </w:lvl>
    <w:lvl w:ilvl="2">
      <w:numFmt w:val="bullet"/>
      <w:lvlText w:val=""/>
      <w:lvlJc w:val="left"/>
      <w:pPr>
        <w:tabs>
          <w:tab w:val="num" w:pos="0"/>
        </w:tabs>
        <w:ind w:left="2582" w:hanging="288"/>
      </w:pPr>
      <w:rPr>
        <w:rFonts w:ascii="Symbol" w:hAnsi="Symbol" w:cs="Symbol" w:hint="default"/>
      </w:rPr>
    </w:lvl>
    <w:lvl w:ilvl="3">
      <w:numFmt w:val="bullet"/>
      <w:lvlText w:val=""/>
      <w:lvlJc w:val="left"/>
      <w:pPr>
        <w:tabs>
          <w:tab w:val="num" w:pos="0"/>
        </w:tabs>
        <w:ind w:left="3644" w:hanging="288"/>
      </w:pPr>
      <w:rPr>
        <w:rFonts w:ascii="Symbol" w:hAnsi="Symbol" w:cs="Symbol" w:hint="default"/>
      </w:rPr>
    </w:lvl>
    <w:lvl w:ilvl="4">
      <w:numFmt w:val="bullet"/>
      <w:lvlText w:val=""/>
      <w:lvlJc w:val="left"/>
      <w:pPr>
        <w:tabs>
          <w:tab w:val="num" w:pos="0"/>
        </w:tabs>
        <w:ind w:left="4706" w:hanging="288"/>
      </w:pPr>
      <w:rPr>
        <w:rFonts w:ascii="Symbol" w:hAnsi="Symbol" w:cs="Symbol" w:hint="default"/>
      </w:rPr>
    </w:lvl>
    <w:lvl w:ilvl="5">
      <w:numFmt w:val="bullet"/>
      <w:lvlText w:val=""/>
      <w:lvlJc w:val="left"/>
      <w:pPr>
        <w:tabs>
          <w:tab w:val="num" w:pos="0"/>
        </w:tabs>
        <w:ind w:left="5768" w:hanging="288"/>
      </w:pPr>
      <w:rPr>
        <w:rFonts w:ascii="Symbol" w:hAnsi="Symbol" w:cs="Symbol" w:hint="default"/>
      </w:rPr>
    </w:lvl>
    <w:lvl w:ilvl="6">
      <w:numFmt w:val="bullet"/>
      <w:lvlText w:val=""/>
      <w:lvlJc w:val="left"/>
      <w:pPr>
        <w:tabs>
          <w:tab w:val="num" w:pos="0"/>
        </w:tabs>
        <w:ind w:left="6831" w:hanging="288"/>
      </w:pPr>
      <w:rPr>
        <w:rFonts w:ascii="Symbol" w:hAnsi="Symbol" w:cs="Symbol" w:hint="default"/>
      </w:rPr>
    </w:lvl>
    <w:lvl w:ilvl="7">
      <w:numFmt w:val="bullet"/>
      <w:lvlText w:val=""/>
      <w:lvlJc w:val="left"/>
      <w:pPr>
        <w:tabs>
          <w:tab w:val="num" w:pos="0"/>
        </w:tabs>
        <w:ind w:left="7893" w:hanging="288"/>
      </w:pPr>
      <w:rPr>
        <w:rFonts w:ascii="Symbol" w:hAnsi="Symbol" w:cs="Symbol" w:hint="default"/>
      </w:rPr>
    </w:lvl>
    <w:lvl w:ilvl="8">
      <w:numFmt w:val="bullet"/>
      <w:lvlText w:val=""/>
      <w:lvlJc w:val="left"/>
      <w:pPr>
        <w:tabs>
          <w:tab w:val="num" w:pos="0"/>
        </w:tabs>
        <w:ind w:left="8955" w:hanging="288"/>
      </w:pPr>
      <w:rPr>
        <w:rFonts w:ascii="Symbol" w:hAnsi="Symbol" w:cs="Symbol" w:hint="default"/>
      </w:rPr>
    </w:lvl>
  </w:abstractNum>
  <w:abstractNum w:abstractNumId="22" w15:restartNumberingAfterBreak="0">
    <w:nsid w:val="36F8169B"/>
    <w:multiLevelType w:val="hybridMultilevel"/>
    <w:tmpl w:val="B7B4FE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6D5884"/>
    <w:multiLevelType w:val="hybridMultilevel"/>
    <w:tmpl w:val="62FCEEFA"/>
    <w:lvl w:ilvl="0" w:tplc="3AD2FD5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587040"/>
    <w:multiLevelType w:val="hybridMultilevel"/>
    <w:tmpl w:val="3A7887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43FF6"/>
    <w:multiLevelType w:val="multilevel"/>
    <w:tmpl w:val="234C78EC"/>
    <w:lvl w:ilvl="0">
      <w:start w:val="1"/>
      <w:numFmt w:val="decimal"/>
      <w:lvlText w:val="%1."/>
      <w:lvlJc w:val="left"/>
      <w:pPr>
        <w:tabs>
          <w:tab w:val="num" w:pos="0"/>
        </w:tabs>
        <w:ind w:left="534" w:hanging="287"/>
      </w:pPr>
      <w:rPr>
        <w:b/>
        <w:bCs/>
        <w:caps w:val="0"/>
        <w:smallCaps w:val="0"/>
        <w:color w:val="auto"/>
        <w:w w:val="100"/>
        <w:sz w:val="22"/>
        <w:szCs w:val="22"/>
        <w:u w:val="none"/>
        <w:lang w:val="vi" w:eastAsia="en-US" w:bidi="ar-SA"/>
      </w:rPr>
    </w:lvl>
    <w:lvl w:ilvl="1">
      <w:start w:val="1"/>
      <w:numFmt w:val="lowerLetter"/>
      <w:lvlText w:val="%2."/>
      <w:lvlJc w:val="left"/>
      <w:pPr>
        <w:tabs>
          <w:tab w:val="num" w:pos="0"/>
        </w:tabs>
        <w:ind w:left="815" w:hanging="281"/>
      </w:pPr>
      <w:rPr>
        <w:rFonts w:eastAsia="Times New Roman" w:cs="Times New Roman"/>
        <w:color w:val="231F20"/>
        <w:w w:val="100"/>
        <w:sz w:val="22"/>
        <w:szCs w:val="22"/>
        <w:lang w:val="vi" w:eastAsia="en-US" w:bidi="ar-SA"/>
      </w:rPr>
    </w:lvl>
    <w:lvl w:ilvl="2">
      <w:numFmt w:val="bullet"/>
      <w:lvlText w:val=""/>
      <w:lvlJc w:val="left"/>
      <w:pPr>
        <w:tabs>
          <w:tab w:val="num" w:pos="0"/>
        </w:tabs>
        <w:ind w:left="818" w:hanging="360"/>
      </w:pPr>
      <w:rPr>
        <w:rFonts w:ascii="Symbol" w:hAnsi="Symbol" w:cs="Symbol" w:hint="default"/>
      </w:rPr>
    </w:lvl>
    <w:lvl w:ilvl="3">
      <w:numFmt w:val="bullet"/>
      <w:lvlText w:val=""/>
      <w:lvlJc w:val="left"/>
      <w:pPr>
        <w:tabs>
          <w:tab w:val="num" w:pos="0"/>
        </w:tabs>
        <w:ind w:left="3034" w:hanging="360"/>
      </w:pPr>
      <w:rPr>
        <w:rFonts w:ascii="Symbol" w:hAnsi="Symbol" w:cs="Symbol" w:hint="default"/>
      </w:rPr>
    </w:lvl>
    <w:lvl w:ilvl="4">
      <w:numFmt w:val="bullet"/>
      <w:lvlText w:val=""/>
      <w:lvlJc w:val="left"/>
      <w:pPr>
        <w:tabs>
          <w:tab w:val="num" w:pos="0"/>
        </w:tabs>
        <w:ind w:left="4141" w:hanging="360"/>
      </w:pPr>
      <w:rPr>
        <w:rFonts w:ascii="Symbol" w:hAnsi="Symbol" w:cs="Symbol" w:hint="default"/>
      </w:rPr>
    </w:lvl>
    <w:lvl w:ilvl="5">
      <w:numFmt w:val="bullet"/>
      <w:lvlText w:val=""/>
      <w:lvlJc w:val="left"/>
      <w:pPr>
        <w:tabs>
          <w:tab w:val="num" w:pos="0"/>
        </w:tabs>
        <w:ind w:left="5248" w:hanging="360"/>
      </w:pPr>
      <w:rPr>
        <w:rFonts w:ascii="Symbol" w:hAnsi="Symbol" w:cs="Symbol" w:hint="default"/>
      </w:rPr>
    </w:lvl>
    <w:lvl w:ilvl="6">
      <w:numFmt w:val="bullet"/>
      <w:lvlText w:val=""/>
      <w:lvlJc w:val="left"/>
      <w:pPr>
        <w:tabs>
          <w:tab w:val="num" w:pos="0"/>
        </w:tabs>
        <w:ind w:left="6355" w:hanging="360"/>
      </w:pPr>
      <w:rPr>
        <w:rFonts w:ascii="Symbol" w:hAnsi="Symbol" w:cs="Symbol" w:hint="default"/>
      </w:rPr>
    </w:lvl>
    <w:lvl w:ilvl="7">
      <w:numFmt w:val="bullet"/>
      <w:lvlText w:val=""/>
      <w:lvlJc w:val="left"/>
      <w:pPr>
        <w:tabs>
          <w:tab w:val="num" w:pos="0"/>
        </w:tabs>
        <w:ind w:left="7462" w:hanging="360"/>
      </w:pPr>
      <w:rPr>
        <w:rFonts w:ascii="Symbol" w:hAnsi="Symbol" w:cs="Symbol" w:hint="default"/>
      </w:rPr>
    </w:lvl>
    <w:lvl w:ilvl="8">
      <w:numFmt w:val="bullet"/>
      <w:lvlText w:val=""/>
      <w:lvlJc w:val="left"/>
      <w:pPr>
        <w:tabs>
          <w:tab w:val="num" w:pos="0"/>
        </w:tabs>
        <w:ind w:left="8570" w:hanging="360"/>
      </w:pPr>
      <w:rPr>
        <w:rFonts w:ascii="Symbol" w:hAnsi="Symbol" w:cs="Symbol" w:hint="default"/>
      </w:rPr>
    </w:lvl>
  </w:abstractNum>
  <w:abstractNum w:abstractNumId="26" w15:restartNumberingAfterBreak="0">
    <w:nsid w:val="45D24778"/>
    <w:multiLevelType w:val="multilevel"/>
    <w:tmpl w:val="059EDA76"/>
    <w:lvl w:ilvl="0">
      <w:start w:val="1"/>
      <w:numFmt w:val="decimal"/>
      <w:lvlText w:val="%1."/>
      <w:lvlJc w:val="left"/>
      <w:pPr>
        <w:tabs>
          <w:tab w:val="num" w:pos="0"/>
        </w:tabs>
        <w:ind w:left="531" w:hanging="284"/>
      </w:pPr>
      <w:rPr>
        <w:b/>
        <w:bCs/>
        <w:caps w:val="0"/>
        <w:smallCaps w:val="0"/>
        <w:color w:val="auto"/>
        <w:w w:val="99"/>
        <w:sz w:val="22"/>
        <w:szCs w:val="22"/>
        <w:u w:val="none"/>
        <w:lang w:val="vi" w:eastAsia="en-US" w:bidi="ar-SA"/>
      </w:rPr>
    </w:lvl>
    <w:lvl w:ilvl="1">
      <w:start w:val="1"/>
      <w:numFmt w:val="lowerLetter"/>
      <w:lvlText w:val="%2."/>
      <w:lvlJc w:val="left"/>
      <w:pPr>
        <w:tabs>
          <w:tab w:val="num" w:pos="0"/>
        </w:tabs>
        <w:ind w:left="809" w:hanging="279"/>
      </w:pPr>
      <w:rPr>
        <w:rFonts w:eastAsia="Times New Roman" w:cs="Times New Roman"/>
        <w:color w:val="231F20"/>
        <w:w w:val="99"/>
        <w:sz w:val="22"/>
        <w:szCs w:val="22"/>
        <w:lang w:val="vi" w:eastAsia="en-US" w:bidi="ar-SA"/>
      </w:rPr>
    </w:lvl>
    <w:lvl w:ilvl="2">
      <w:numFmt w:val="bullet"/>
      <w:lvlText w:val=""/>
      <w:lvlJc w:val="left"/>
      <w:pPr>
        <w:tabs>
          <w:tab w:val="num" w:pos="0"/>
        </w:tabs>
        <w:ind w:left="820" w:hanging="279"/>
      </w:pPr>
      <w:rPr>
        <w:rFonts w:ascii="Symbol" w:hAnsi="Symbol" w:cs="Symbol" w:hint="default"/>
      </w:rPr>
    </w:lvl>
    <w:lvl w:ilvl="3">
      <w:numFmt w:val="bullet"/>
      <w:lvlText w:val=""/>
      <w:lvlJc w:val="left"/>
      <w:pPr>
        <w:tabs>
          <w:tab w:val="num" w:pos="0"/>
        </w:tabs>
        <w:ind w:left="2121" w:hanging="279"/>
      </w:pPr>
      <w:rPr>
        <w:rFonts w:ascii="Symbol" w:hAnsi="Symbol" w:cs="Symbol" w:hint="default"/>
      </w:rPr>
    </w:lvl>
    <w:lvl w:ilvl="4">
      <w:numFmt w:val="bullet"/>
      <w:lvlText w:val=""/>
      <w:lvlJc w:val="left"/>
      <w:pPr>
        <w:tabs>
          <w:tab w:val="num" w:pos="0"/>
        </w:tabs>
        <w:ind w:left="3423" w:hanging="279"/>
      </w:pPr>
      <w:rPr>
        <w:rFonts w:ascii="Symbol" w:hAnsi="Symbol" w:cs="Symbol" w:hint="default"/>
      </w:rPr>
    </w:lvl>
    <w:lvl w:ilvl="5">
      <w:numFmt w:val="bullet"/>
      <w:lvlText w:val=""/>
      <w:lvlJc w:val="left"/>
      <w:pPr>
        <w:tabs>
          <w:tab w:val="num" w:pos="0"/>
        </w:tabs>
        <w:ind w:left="4725" w:hanging="279"/>
      </w:pPr>
      <w:rPr>
        <w:rFonts w:ascii="Symbol" w:hAnsi="Symbol" w:cs="Symbol" w:hint="default"/>
      </w:rPr>
    </w:lvl>
    <w:lvl w:ilvl="6">
      <w:numFmt w:val="bullet"/>
      <w:lvlText w:val=""/>
      <w:lvlJc w:val="left"/>
      <w:pPr>
        <w:tabs>
          <w:tab w:val="num" w:pos="0"/>
        </w:tabs>
        <w:ind w:left="6027" w:hanging="279"/>
      </w:pPr>
      <w:rPr>
        <w:rFonts w:ascii="Symbol" w:hAnsi="Symbol" w:cs="Symbol" w:hint="default"/>
      </w:rPr>
    </w:lvl>
    <w:lvl w:ilvl="7">
      <w:numFmt w:val="bullet"/>
      <w:lvlText w:val=""/>
      <w:lvlJc w:val="left"/>
      <w:pPr>
        <w:tabs>
          <w:tab w:val="num" w:pos="0"/>
        </w:tabs>
        <w:ind w:left="7328" w:hanging="279"/>
      </w:pPr>
      <w:rPr>
        <w:rFonts w:ascii="Symbol" w:hAnsi="Symbol" w:cs="Symbol" w:hint="default"/>
      </w:rPr>
    </w:lvl>
    <w:lvl w:ilvl="8">
      <w:numFmt w:val="bullet"/>
      <w:lvlText w:val=""/>
      <w:lvlJc w:val="left"/>
      <w:pPr>
        <w:tabs>
          <w:tab w:val="num" w:pos="0"/>
        </w:tabs>
        <w:ind w:left="8630" w:hanging="279"/>
      </w:pPr>
      <w:rPr>
        <w:rFonts w:ascii="Symbol" w:hAnsi="Symbol" w:cs="Symbol" w:hint="default"/>
      </w:rPr>
    </w:lvl>
  </w:abstractNum>
  <w:abstractNum w:abstractNumId="27" w15:restartNumberingAfterBreak="0">
    <w:nsid w:val="47E27F80"/>
    <w:multiLevelType w:val="multilevel"/>
    <w:tmpl w:val="407A0A68"/>
    <w:lvl w:ilvl="0">
      <w:start w:val="1"/>
      <w:numFmt w:val="bullet"/>
      <w:lvlText w:val="-"/>
      <w:lvlJc w:val="left"/>
      <w:pPr>
        <w:tabs>
          <w:tab w:val="num" w:pos="0"/>
        </w:tabs>
        <w:ind w:left="1287" w:hanging="360"/>
      </w:pPr>
      <w:rPr>
        <w:rFonts w:ascii="Times New Roman" w:hAnsi="Times New Roman" w:cs="Times New Roman"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28" w15:restartNumberingAfterBreak="0">
    <w:nsid w:val="4A17175A"/>
    <w:multiLevelType w:val="hybridMultilevel"/>
    <w:tmpl w:val="62FCEEFA"/>
    <w:lvl w:ilvl="0" w:tplc="3AD2FD5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E023A4"/>
    <w:multiLevelType w:val="multilevel"/>
    <w:tmpl w:val="45727C80"/>
    <w:lvl w:ilvl="0">
      <w:start w:val="3"/>
      <w:numFmt w:val="decimal"/>
      <w:lvlText w:val="%1"/>
      <w:lvlJc w:val="left"/>
      <w:pPr>
        <w:ind w:left="270" w:hanging="360"/>
      </w:pPr>
      <w:rPr>
        <w:rFonts w:hint="default"/>
      </w:rPr>
    </w:lvl>
    <w:lvl w:ilvl="1">
      <w:start w:val="1"/>
      <w:numFmt w:val="decimal"/>
      <w:isLgl/>
      <w:lvlText w:val="%1.%2"/>
      <w:lvlJc w:val="left"/>
      <w:pPr>
        <w:ind w:left="550" w:hanging="408"/>
      </w:pPr>
      <w:rPr>
        <w:rFonts w:hint="default"/>
      </w:rPr>
    </w:lvl>
    <w:lvl w:ilvl="2">
      <w:start w:val="1"/>
      <w:numFmt w:val="decimal"/>
      <w:isLgl/>
      <w:lvlText w:val="%1.%2.%3"/>
      <w:lvlJc w:val="left"/>
      <w:pPr>
        <w:ind w:left="1094" w:hanging="720"/>
      </w:pPr>
      <w:rPr>
        <w:rFonts w:hint="default"/>
      </w:rPr>
    </w:lvl>
    <w:lvl w:ilvl="3">
      <w:start w:val="1"/>
      <w:numFmt w:val="decimal"/>
      <w:isLgl/>
      <w:lvlText w:val="%1.%2.%3.%4"/>
      <w:lvlJc w:val="left"/>
      <w:pPr>
        <w:ind w:left="1326" w:hanging="720"/>
      </w:pPr>
      <w:rPr>
        <w:rFonts w:hint="default"/>
      </w:rPr>
    </w:lvl>
    <w:lvl w:ilvl="4">
      <w:start w:val="1"/>
      <w:numFmt w:val="decimal"/>
      <w:isLgl/>
      <w:lvlText w:val="%1.%2.%3.%4.%5"/>
      <w:lvlJc w:val="left"/>
      <w:pPr>
        <w:ind w:left="1918" w:hanging="1080"/>
      </w:pPr>
      <w:rPr>
        <w:rFonts w:hint="default"/>
      </w:rPr>
    </w:lvl>
    <w:lvl w:ilvl="5">
      <w:start w:val="1"/>
      <w:numFmt w:val="decimal"/>
      <w:isLgl/>
      <w:lvlText w:val="%1.%2.%3.%4.%5.%6"/>
      <w:lvlJc w:val="left"/>
      <w:pPr>
        <w:ind w:left="2510" w:hanging="1440"/>
      </w:pPr>
      <w:rPr>
        <w:rFonts w:hint="default"/>
      </w:rPr>
    </w:lvl>
    <w:lvl w:ilvl="6">
      <w:start w:val="1"/>
      <w:numFmt w:val="decimal"/>
      <w:isLgl/>
      <w:lvlText w:val="%1.%2.%3.%4.%5.%6.%7"/>
      <w:lvlJc w:val="left"/>
      <w:pPr>
        <w:ind w:left="2742" w:hanging="1440"/>
      </w:pPr>
      <w:rPr>
        <w:rFonts w:hint="default"/>
      </w:rPr>
    </w:lvl>
    <w:lvl w:ilvl="7">
      <w:start w:val="1"/>
      <w:numFmt w:val="decimal"/>
      <w:isLgl/>
      <w:lvlText w:val="%1.%2.%3.%4.%5.%6.%7.%8"/>
      <w:lvlJc w:val="left"/>
      <w:pPr>
        <w:ind w:left="3334" w:hanging="1800"/>
      </w:pPr>
      <w:rPr>
        <w:rFonts w:hint="default"/>
      </w:rPr>
    </w:lvl>
    <w:lvl w:ilvl="8">
      <w:start w:val="1"/>
      <w:numFmt w:val="decimal"/>
      <w:isLgl/>
      <w:lvlText w:val="%1.%2.%3.%4.%5.%6.%7.%8.%9"/>
      <w:lvlJc w:val="left"/>
      <w:pPr>
        <w:ind w:left="3566" w:hanging="1800"/>
      </w:pPr>
      <w:rPr>
        <w:rFonts w:hint="default"/>
      </w:rPr>
    </w:lvl>
  </w:abstractNum>
  <w:abstractNum w:abstractNumId="30" w15:restartNumberingAfterBreak="0">
    <w:nsid w:val="50354F38"/>
    <w:multiLevelType w:val="hybridMultilevel"/>
    <w:tmpl w:val="9D1E2564"/>
    <w:lvl w:ilvl="0" w:tplc="D436A44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8D555F"/>
    <w:multiLevelType w:val="multilevel"/>
    <w:tmpl w:val="DCE4CD9C"/>
    <w:lvl w:ilvl="0">
      <w:start w:val="1"/>
      <w:numFmt w:val="lowerLetter"/>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32" w15:restartNumberingAfterBreak="0">
    <w:nsid w:val="58B85F56"/>
    <w:multiLevelType w:val="multilevel"/>
    <w:tmpl w:val="402078C2"/>
    <w:lvl w:ilvl="0">
      <w:start w:val="1"/>
      <w:numFmt w:val="decimal"/>
      <w:lvlText w:val="%1."/>
      <w:lvlJc w:val="left"/>
      <w:pPr>
        <w:tabs>
          <w:tab w:val="num" w:pos="0"/>
        </w:tabs>
        <w:ind w:left="720" w:hanging="360"/>
      </w:pPr>
      <w:rPr>
        <w:caps w:val="0"/>
        <w:smallCaps w:val="0"/>
        <w:color w:val="auto"/>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5A220531"/>
    <w:multiLevelType w:val="hybridMultilevel"/>
    <w:tmpl w:val="D29C4C64"/>
    <w:lvl w:ilvl="0" w:tplc="5B8EDC4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5AAD6346"/>
    <w:multiLevelType w:val="hybridMultilevel"/>
    <w:tmpl w:val="204457A0"/>
    <w:lvl w:ilvl="0" w:tplc="7102F3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C00605"/>
    <w:multiLevelType w:val="multilevel"/>
    <w:tmpl w:val="2AD0B0A6"/>
    <w:lvl w:ilvl="0">
      <w:start w:val="1"/>
      <w:numFmt w:val="decimal"/>
      <w:lvlText w:val="%1."/>
      <w:lvlJc w:val="left"/>
      <w:pPr>
        <w:tabs>
          <w:tab w:val="num" w:pos="0"/>
        </w:tabs>
        <w:ind w:left="664" w:hanging="291"/>
      </w:pPr>
      <w:rPr>
        <w:b/>
        <w:bCs/>
        <w:caps w:val="0"/>
        <w:smallCaps w:val="0"/>
        <w:color w:val="auto"/>
        <w:w w:val="101"/>
        <w:sz w:val="22"/>
        <w:szCs w:val="22"/>
        <w:u w:val="none"/>
        <w:lang w:val="vi" w:eastAsia="en-US" w:bidi="ar-SA"/>
      </w:rPr>
    </w:lvl>
    <w:lvl w:ilvl="1">
      <w:numFmt w:val="bullet"/>
      <w:lvlText w:val=""/>
      <w:lvlJc w:val="left"/>
      <w:pPr>
        <w:tabs>
          <w:tab w:val="num" w:pos="0"/>
        </w:tabs>
        <w:ind w:left="1747" w:hanging="291"/>
      </w:pPr>
      <w:rPr>
        <w:rFonts w:ascii="Symbol" w:hAnsi="Symbol" w:cs="Symbol" w:hint="default"/>
      </w:rPr>
    </w:lvl>
    <w:lvl w:ilvl="2">
      <w:numFmt w:val="bullet"/>
      <w:lvlText w:val=""/>
      <w:lvlJc w:val="left"/>
      <w:pPr>
        <w:tabs>
          <w:tab w:val="num" w:pos="0"/>
        </w:tabs>
        <w:ind w:left="2835" w:hanging="291"/>
      </w:pPr>
      <w:rPr>
        <w:rFonts w:ascii="Symbol" w:hAnsi="Symbol" w:cs="Symbol" w:hint="default"/>
      </w:rPr>
    </w:lvl>
    <w:lvl w:ilvl="3">
      <w:numFmt w:val="bullet"/>
      <w:lvlText w:val=""/>
      <w:lvlJc w:val="left"/>
      <w:pPr>
        <w:tabs>
          <w:tab w:val="num" w:pos="0"/>
        </w:tabs>
        <w:ind w:left="3922" w:hanging="291"/>
      </w:pPr>
      <w:rPr>
        <w:rFonts w:ascii="Symbol" w:hAnsi="Symbol" w:cs="Symbol" w:hint="default"/>
      </w:rPr>
    </w:lvl>
    <w:lvl w:ilvl="4">
      <w:numFmt w:val="bullet"/>
      <w:lvlText w:val=""/>
      <w:lvlJc w:val="left"/>
      <w:pPr>
        <w:tabs>
          <w:tab w:val="num" w:pos="0"/>
        </w:tabs>
        <w:ind w:left="5010" w:hanging="291"/>
      </w:pPr>
      <w:rPr>
        <w:rFonts w:ascii="Symbol" w:hAnsi="Symbol" w:cs="Symbol" w:hint="default"/>
      </w:rPr>
    </w:lvl>
    <w:lvl w:ilvl="5">
      <w:numFmt w:val="bullet"/>
      <w:lvlText w:val=""/>
      <w:lvlJc w:val="left"/>
      <w:pPr>
        <w:tabs>
          <w:tab w:val="num" w:pos="0"/>
        </w:tabs>
        <w:ind w:left="6098" w:hanging="291"/>
      </w:pPr>
      <w:rPr>
        <w:rFonts w:ascii="Symbol" w:hAnsi="Symbol" w:cs="Symbol" w:hint="default"/>
      </w:rPr>
    </w:lvl>
    <w:lvl w:ilvl="6">
      <w:numFmt w:val="bullet"/>
      <w:lvlText w:val=""/>
      <w:lvlJc w:val="left"/>
      <w:pPr>
        <w:tabs>
          <w:tab w:val="num" w:pos="0"/>
        </w:tabs>
        <w:ind w:left="7185" w:hanging="291"/>
      </w:pPr>
      <w:rPr>
        <w:rFonts w:ascii="Symbol" w:hAnsi="Symbol" w:cs="Symbol" w:hint="default"/>
      </w:rPr>
    </w:lvl>
    <w:lvl w:ilvl="7">
      <w:numFmt w:val="bullet"/>
      <w:lvlText w:val=""/>
      <w:lvlJc w:val="left"/>
      <w:pPr>
        <w:tabs>
          <w:tab w:val="num" w:pos="0"/>
        </w:tabs>
        <w:ind w:left="8273" w:hanging="291"/>
      </w:pPr>
      <w:rPr>
        <w:rFonts w:ascii="Symbol" w:hAnsi="Symbol" w:cs="Symbol" w:hint="default"/>
      </w:rPr>
    </w:lvl>
    <w:lvl w:ilvl="8">
      <w:numFmt w:val="bullet"/>
      <w:lvlText w:val=""/>
      <w:lvlJc w:val="left"/>
      <w:pPr>
        <w:tabs>
          <w:tab w:val="num" w:pos="0"/>
        </w:tabs>
        <w:ind w:left="9361" w:hanging="291"/>
      </w:pPr>
      <w:rPr>
        <w:rFonts w:ascii="Symbol" w:hAnsi="Symbol" w:cs="Symbol" w:hint="default"/>
      </w:rPr>
    </w:lvl>
  </w:abstractNum>
  <w:abstractNum w:abstractNumId="36" w15:restartNumberingAfterBreak="0">
    <w:nsid w:val="5EF40A82"/>
    <w:multiLevelType w:val="hybridMultilevel"/>
    <w:tmpl w:val="A3D490AA"/>
    <w:lvl w:ilvl="0" w:tplc="D436A44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6A775F"/>
    <w:multiLevelType w:val="multilevel"/>
    <w:tmpl w:val="8E84D5D2"/>
    <w:lvl w:ilvl="0">
      <w:start w:val="1"/>
      <w:numFmt w:val="bullet"/>
      <w:lvlText w:val="-"/>
      <w:lvlJc w:val="left"/>
      <w:pPr>
        <w:tabs>
          <w:tab w:val="num" w:pos="0"/>
        </w:tabs>
        <w:ind w:left="990" w:hanging="360"/>
      </w:pPr>
      <w:rPr>
        <w:rFonts w:ascii="Times New Roman" w:hAnsi="Times New Roman" w:cs="Times New Roman" w:hint="default"/>
      </w:rPr>
    </w:lvl>
    <w:lvl w:ilvl="1">
      <w:start w:val="1"/>
      <w:numFmt w:val="bullet"/>
      <w:lvlText w:val="o"/>
      <w:lvlJc w:val="left"/>
      <w:pPr>
        <w:tabs>
          <w:tab w:val="num" w:pos="0"/>
        </w:tabs>
        <w:ind w:left="1710" w:hanging="360"/>
      </w:pPr>
      <w:rPr>
        <w:rFonts w:ascii="Courier New" w:hAnsi="Courier New" w:cs="Courier New" w:hint="default"/>
      </w:rPr>
    </w:lvl>
    <w:lvl w:ilvl="2">
      <w:start w:val="1"/>
      <w:numFmt w:val="bullet"/>
      <w:lvlText w:val=""/>
      <w:lvlJc w:val="left"/>
      <w:pPr>
        <w:tabs>
          <w:tab w:val="num" w:pos="0"/>
        </w:tabs>
        <w:ind w:left="2430" w:hanging="360"/>
      </w:pPr>
      <w:rPr>
        <w:rFonts w:ascii="Wingdings" w:hAnsi="Wingdings" w:cs="Wingdings" w:hint="default"/>
      </w:rPr>
    </w:lvl>
    <w:lvl w:ilvl="3">
      <w:start w:val="1"/>
      <w:numFmt w:val="bullet"/>
      <w:lvlText w:val=""/>
      <w:lvlJc w:val="left"/>
      <w:pPr>
        <w:tabs>
          <w:tab w:val="num" w:pos="0"/>
        </w:tabs>
        <w:ind w:left="3150" w:hanging="360"/>
      </w:pPr>
      <w:rPr>
        <w:rFonts w:ascii="Symbol" w:hAnsi="Symbol" w:cs="Symbol" w:hint="default"/>
      </w:rPr>
    </w:lvl>
    <w:lvl w:ilvl="4">
      <w:start w:val="1"/>
      <w:numFmt w:val="bullet"/>
      <w:lvlText w:val="o"/>
      <w:lvlJc w:val="left"/>
      <w:pPr>
        <w:tabs>
          <w:tab w:val="num" w:pos="0"/>
        </w:tabs>
        <w:ind w:left="3870" w:hanging="360"/>
      </w:pPr>
      <w:rPr>
        <w:rFonts w:ascii="Courier New" w:hAnsi="Courier New" w:cs="Courier New" w:hint="default"/>
      </w:rPr>
    </w:lvl>
    <w:lvl w:ilvl="5">
      <w:start w:val="1"/>
      <w:numFmt w:val="bullet"/>
      <w:lvlText w:val=""/>
      <w:lvlJc w:val="left"/>
      <w:pPr>
        <w:tabs>
          <w:tab w:val="num" w:pos="0"/>
        </w:tabs>
        <w:ind w:left="4590" w:hanging="360"/>
      </w:pPr>
      <w:rPr>
        <w:rFonts w:ascii="Wingdings" w:hAnsi="Wingdings" w:cs="Wingdings" w:hint="default"/>
      </w:rPr>
    </w:lvl>
    <w:lvl w:ilvl="6">
      <w:start w:val="1"/>
      <w:numFmt w:val="bullet"/>
      <w:lvlText w:val=""/>
      <w:lvlJc w:val="left"/>
      <w:pPr>
        <w:tabs>
          <w:tab w:val="num" w:pos="0"/>
        </w:tabs>
        <w:ind w:left="5310" w:hanging="360"/>
      </w:pPr>
      <w:rPr>
        <w:rFonts w:ascii="Symbol" w:hAnsi="Symbol" w:cs="Symbol" w:hint="default"/>
      </w:rPr>
    </w:lvl>
    <w:lvl w:ilvl="7">
      <w:start w:val="1"/>
      <w:numFmt w:val="bullet"/>
      <w:lvlText w:val="o"/>
      <w:lvlJc w:val="left"/>
      <w:pPr>
        <w:tabs>
          <w:tab w:val="num" w:pos="0"/>
        </w:tabs>
        <w:ind w:left="6030" w:hanging="360"/>
      </w:pPr>
      <w:rPr>
        <w:rFonts w:ascii="Courier New" w:hAnsi="Courier New" w:cs="Courier New" w:hint="default"/>
      </w:rPr>
    </w:lvl>
    <w:lvl w:ilvl="8">
      <w:start w:val="1"/>
      <w:numFmt w:val="bullet"/>
      <w:lvlText w:val=""/>
      <w:lvlJc w:val="left"/>
      <w:pPr>
        <w:tabs>
          <w:tab w:val="num" w:pos="0"/>
        </w:tabs>
        <w:ind w:left="6750" w:hanging="360"/>
      </w:pPr>
      <w:rPr>
        <w:rFonts w:ascii="Wingdings" w:hAnsi="Wingdings" w:cs="Wingdings" w:hint="default"/>
      </w:rPr>
    </w:lvl>
  </w:abstractNum>
  <w:abstractNum w:abstractNumId="38" w15:restartNumberingAfterBreak="0">
    <w:nsid w:val="6BCD670A"/>
    <w:multiLevelType w:val="hybridMultilevel"/>
    <w:tmpl w:val="3D52F3C2"/>
    <w:lvl w:ilvl="0" w:tplc="14BE36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3442E7"/>
    <w:multiLevelType w:val="hybridMultilevel"/>
    <w:tmpl w:val="BC06C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FD62302"/>
    <w:multiLevelType w:val="multilevel"/>
    <w:tmpl w:val="97F2BD22"/>
    <w:lvl w:ilvl="0">
      <w:start w:val="1"/>
      <w:numFmt w:val="decimal"/>
      <w:lvlText w:val="%1."/>
      <w:lvlJc w:val="left"/>
      <w:pPr>
        <w:tabs>
          <w:tab w:val="num" w:pos="0"/>
        </w:tabs>
        <w:ind w:left="534" w:hanging="287"/>
      </w:pPr>
      <w:rPr>
        <w:b/>
        <w:bCs/>
        <w:caps w:val="0"/>
        <w:smallCaps w:val="0"/>
        <w:color w:val="auto"/>
        <w:w w:val="100"/>
        <w:sz w:val="22"/>
        <w:szCs w:val="22"/>
        <w:u w:val="none"/>
        <w:lang w:val="vi" w:eastAsia="en-US" w:bidi="ar-SA"/>
      </w:rPr>
    </w:lvl>
    <w:lvl w:ilvl="1">
      <w:start w:val="1"/>
      <w:numFmt w:val="lowerLetter"/>
      <w:lvlText w:val="%2."/>
      <w:lvlJc w:val="left"/>
      <w:pPr>
        <w:tabs>
          <w:tab w:val="num" w:pos="0"/>
        </w:tabs>
        <w:ind w:left="816" w:hanging="281"/>
      </w:pPr>
      <w:rPr>
        <w:rFonts w:eastAsia="Times New Roman" w:cs="Times New Roman"/>
        <w:color w:val="231F20"/>
        <w:w w:val="100"/>
        <w:sz w:val="22"/>
        <w:szCs w:val="22"/>
        <w:lang w:val="vi" w:eastAsia="en-US" w:bidi="ar-SA"/>
      </w:rPr>
    </w:lvl>
    <w:lvl w:ilvl="2">
      <w:numFmt w:val="bullet"/>
      <w:lvlText w:val=""/>
      <w:lvlJc w:val="left"/>
      <w:pPr>
        <w:tabs>
          <w:tab w:val="num" w:pos="0"/>
        </w:tabs>
        <w:ind w:left="1927" w:hanging="281"/>
      </w:pPr>
      <w:rPr>
        <w:rFonts w:ascii="Symbol" w:hAnsi="Symbol" w:cs="Symbol" w:hint="default"/>
      </w:rPr>
    </w:lvl>
    <w:lvl w:ilvl="3">
      <w:numFmt w:val="bullet"/>
      <w:lvlText w:val=""/>
      <w:lvlJc w:val="left"/>
      <w:pPr>
        <w:tabs>
          <w:tab w:val="num" w:pos="0"/>
        </w:tabs>
        <w:ind w:left="3034" w:hanging="281"/>
      </w:pPr>
      <w:rPr>
        <w:rFonts w:ascii="Symbol" w:hAnsi="Symbol" w:cs="Symbol" w:hint="default"/>
      </w:rPr>
    </w:lvl>
    <w:lvl w:ilvl="4">
      <w:numFmt w:val="bullet"/>
      <w:lvlText w:val=""/>
      <w:lvlJc w:val="left"/>
      <w:pPr>
        <w:tabs>
          <w:tab w:val="num" w:pos="0"/>
        </w:tabs>
        <w:ind w:left="4141" w:hanging="281"/>
      </w:pPr>
      <w:rPr>
        <w:rFonts w:ascii="Symbol" w:hAnsi="Symbol" w:cs="Symbol" w:hint="default"/>
      </w:rPr>
    </w:lvl>
    <w:lvl w:ilvl="5">
      <w:numFmt w:val="bullet"/>
      <w:lvlText w:val=""/>
      <w:lvlJc w:val="left"/>
      <w:pPr>
        <w:tabs>
          <w:tab w:val="num" w:pos="0"/>
        </w:tabs>
        <w:ind w:left="5248" w:hanging="281"/>
      </w:pPr>
      <w:rPr>
        <w:rFonts w:ascii="Symbol" w:hAnsi="Symbol" w:cs="Symbol" w:hint="default"/>
      </w:rPr>
    </w:lvl>
    <w:lvl w:ilvl="6">
      <w:numFmt w:val="bullet"/>
      <w:lvlText w:val=""/>
      <w:lvlJc w:val="left"/>
      <w:pPr>
        <w:tabs>
          <w:tab w:val="num" w:pos="0"/>
        </w:tabs>
        <w:ind w:left="6355" w:hanging="281"/>
      </w:pPr>
      <w:rPr>
        <w:rFonts w:ascii="Symbol" w:hAnsi="Symbol" w:cs="Symbol" w:hint="default"/>
      </w:rPr>
    </w:lvl>
    <w:lvl w:ilvl="7">
      <w:numFmt w:val="bullet"/>
      <w:lvlText w:val=""/>
      <w:lvlJc w:val="left"/>
      <w:pPr>
        <w:tabs>
          <w:tab w:val="num" w:pos="0"/>
        </w:tabs>
        <w:ind w:left="7462" w:hanging="281"/>
      </w:pPr>
      <w:rPr>
        <w:rFonts w:ascii="Symbol" w:hAnsi="Symbol" w:cs="Symbol" w:hint="default"/>
      </w:rPr>
    </w:lvl>
    <w:lvl w:ilvl="8">
      <w:numFmt w:val="bullet"/>
      <w:lvlText w:val=""/>
      <w:lvlJc w:val="left"/>
      <w:pPr>
        <w:tabs>
          <w:tab w:val="num" w:pos="0"/>
        </w:tabs>
        <w:ind w:left="8570" w:hanging="281"/>
      </w:pPr>
      <w:rPr>
        <w:rFonts w:ascii="Symbol" w:hAnsi="Symbol" w:cs="Symbol" w:hint="default"/>
      </w:rPr>
    </w:lvl>
  </w:abstractNum>
  <w:abstractNum w:abstractNumId="41" w15:restartNumberingAfterBreak="0">
    <w:nsid w:val="70861156"/>
    <w:multiLevelType w:val="hybridMultilevel"/>
    <w:tmpl w:val="9DA06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8E3D58"/>
    <w:multiLevelType w:val="multilevel"/>
    <w:tmpl w:val="2BB2D11C"/>
    <w:lvl w:ilvl="0">
      <w:start w:val="1"/>
      <w:numFmt w:val="decimal"/>
      <w:lvlText w:val="%1."/>
      <w:lvlJc w:val="left"/>
      <w:pPr>
        <w:tabs>
          <w:tab w:val="num" w:pos="0"/>
        </w:tabs>
        <w:ind w:left="534" w:hanging="287"/>
      </w:pPr>
      <w:rPr>
        <w:rFonts w:eastAsia="Times New Roman" w:cs="Times New Roman"/>
        <w:b/>
        <w:bCs/>
        <w:color w:val="231F20"/>
        <w:w w:val="100"/>
        <w:sz w:val="22"/>
        <w:szCs w:val="22"/>
        <w:lang w:val="vi" w:eastAsia="en-US" w:bidi="ar-SA"/>
      </w:rPr>
    </w:lvl>
    <w:lvl w:ilvl="1">
      <w:start w:val="1"/>
      <w:numFmt w:val="lowerLetter"/>
      <w:lvlText w:val="%2."/>
      <w:lvlJc w:val="left"/>
      <w:pPr>
        <w:tabs>
          <w:tab w:val="num" w:pos="0"/>
        </w:tabs>
        <w:ind w:left="815" w:hanging="281"/>
      </w:pPr>
      <w:rPr>
        <w:color w:val="231F20"/>
        <w:w w:val="100"/>
        <w:sz w:val="22"/>
        <w:szCs w:val="22"/>
        <w:lang w:val="vi" w:eastAsia="en-US" w:bidi="ar-SA"/>
      </w:rPr>
    </w:lvl>
    <w:lvl w:ilvl="2">
      <w:numFmt w:val="bullet"/>
      <w:lvlText w:val=""/>
      <w:lvlJc w:val="left"/>
      <w:pPr>
        <w:tabs>
          <w:tab w:val="num" w:pos="0"/>
        </w:tabs>
        <w:ind w:left="818" w:hanging="360"/>
      </w:pPr>
      <w:rPr>
        <w:rFonts w:ascii="Symbol" w:hAnsi="Symbol" w:cs="Symbol" w:hint="default"/>
      </w:rPr>
    </w:lvl>
    <w:lvl w:ilvl="3">
      <w:numFmt w:val="bullet"/>
      <w:lvlText w:val=""/>
      <w:lvlJc w:val="left"/>
      <w:pPr>
        <w:tabs>
          <w:tab w:val="num" w:pos="0"/>
        </w:tabs>
        <w:ind w:left="3034" w:hanging="360"/>
      </w:pPr>
      <w:rPr>
        <w:rFonts w:ascii="Symbol" w:hAnsi="Symbol" w:cs="Symbol" w:hint="default"/>
      </w:rPr>
    </w:lvl>
    <w:lvl w:ilvl="4">
      <w:numFmt w:val="bullet"/>
      <w:lvlText w:val=""/>
      <w:lvlJc w:val="left"/>
      <w:pPr>
        <w:tabs>
          <w:tab w:val="num" w:pos="0"/>
        </w:tabs>
        <w:ind w:left="4141" w:hanging="360"/>
      </w:pPr>
      <w:rPr>
        <w:rFonts w:ascii="Symbol" w:hAnsi="Symbol" w:cs="Symbol" w:hint="default"/>
      </w:rPr>
    </w:lvl>
    <w:lvl w:ilvl="5">
      <w:numFmt w:val="bullet"/>
      <w:lvlText w:val=""/>
      <w:lvlJc w:val="left"/>
      <w:pPr>
        <w:tabs>
          <w:tab w:val="num" w:pos="0"/>
        </w:tabs>
        <w:ind w:left="5248" w:hanging="360"/>
      </w:pPr>
      <w:rPr>
        <w:rFonts w:ascii="Symbol" w:hAnsi="Symbol" w:cs="Symbol" w:hint="default"/>
      </w:rPr>
    </w:lvl>
    <w:lvl w:ilvl="6">
      <w:numFmt w:val="bullet"/>
      <w:lvlText w:val=""/>
      <w:lvlJc w:val="left"/>
      <w:pPr>
        <w:tabs>
          <w:tab w:val="num" w:pos="0"/>
        </w:tabs>
        <w:ind w:left="6355" w:hanging="360"/>
      </w:pPr>
      <w:rPr>
        <w:rFonts w:ascii="Symbol" w:hAnsi="Symbol" w:cs="Symbol" w:hint="default"/>
      </w:rPr>
    </w:lvl>
    <w:lvl w:ilvl="7">
      <w:numFmt w:val="bullet"/>
      <w:lvlText w:val=""/>
      <w:lvlJc w:val="left"/>
      <w:pPr>
        <w:tabs>
          <w:tab w:val="num" w:pos="0"/>
        </w:tabs>
        <w:ind w:left="7462" w:hanging="360"/>
      </w:pPr>
      <w:rPr>
        <w:rFonts w:ascii="Symbol" w:hAnsi="Symbol" w:cs="Symbol" w:hint="default"/>
      </w:rPr>
    </w:lvl>
    <w:lvl w:ilvl="8">
      <w:numFmt w:val="bullet"/>
      <w:lvlText w:val=""/>
      <w:lvlJc w:val="left"/>
      <w:pPr>
        <w:tabs>
          <w:tab w:val="num" w:pos="0"/>
        </w:tabs>
        <w:ind w:left="8570" w:hanging="360"/>
      </w:pPr>
      <w:rPr>
        <w:rFonts w:ascii="Symbol" w:hAnsi="Symbol" w:cs="Symbol" w:hint="default"/>
      </w:rPr>
    </w:lvl>
  </w:abstractNum>
  <w:abstractNum w:abstractNumId="43" w15:restartNumberingAfterBreak="0">
    <w:nsid w:val="7136632B"/>
    <w:multiLevelType w:val="multilevel"/>
    <w:tmpl w:val="5FFEFB18"/>
    <w:lvl w:ilvl="0">
      <w:start w:val="1"/>
      <w:numFmt w:val="decimal"/>
      <w:lvlText w:val="%1."/>
      <w:lvlJc w:val="left"/>
      <w:pPr>
        <w:tabs>
          <w:tab w:val="num" w:pos="0"/>
        </w:tabs>
        <w:ind w:left="534" w:hanging="287"/>
      </w:pPr>
      <w:rPr>
        <w:rFonts w:eastAsia="Times New Roman" w:cs="Times New Roman"/>
        <w:b/>
        <w:bCs/>
        <w:color w:val="231F20"/>
        <w:w w:val="100"/>
        <w:sz w:val="22"/>
        <w:szCs w:val="22"/>
        <w:lang w:val="vi" w:eastAsia="en-US" w:bidi="ar-SA"/>
      </w:rPr>
    </w:lvl>
    <w:lvl w:ilvl="1">
      <w:start w:val="1"/>
      <w:numFmt w:val="lowerLetter"/>
      <w:lvlText w:val="%2."/>
      <w:lvlJc w:val="left"/>
      <w:pPr>
        <w:tabs>
          <w:tab w:val="num" w:pos="0"/>
        </w:tabs>
        <w:ind w:left="815" w:hanging="281"/>
      </w:pPr>
      <w:rPr>
        <w:rFonts w:eastAsia="Times New Roman" w:cs="Times New Roman"/>
        <w:color w:val="231F20"/>
        <w:w w:val="100"/>
        <w:sz w:val="22"/>
        <w:szCs w:val="22"/>
        <w:lang w:val="vi" w:eastAsia="en-US" w:bidi="ar-SA"/>
      </w:rPr>
    </w:lvl>
    <w:lvl w:ilvl="2">
      <w:start w:val="1"/>
      <w:numFmt w:val="bullet"/>
      <w:lvlText w:val="-"/>
      <w:lvlJc w:val="left"/>
      <w:pPr>
        <w:tabs>
          <w:tab w:val="num" w:pos="0"/>
        </w:tabs>
        <w:ind w:left="818" w:hanging="360"/>
      </w:pPr>
      <w:rPr>
        <w:rFonts w:ascii="Times New Roman" w:hAnsi="Times New Roman" w:cs="Times New Roman" w:hint="default"/>
      </w:rPr>
    </w:lvl>
    <w:lvl w:ilvl="3">
      <w:numFmt w:val="bullet"/>
      <w:lvlText w:val=""/>
      <w:lvlJc w:val="left"/>
      <w:pPr>
        <w:tabs>
          <w:tab w:val="num" w:pos="0"/>
        </w:tabs>
        <w:ind w:left="3034" w:hanging="360"/>
      </w:pPr>
      <w:rPr>
        <w:rFonts w:ascii="Symbol" w:hAnsi="Symbol" w:cs="Symbol" w:hint="default"/>
      </w:rPr>
    </w:lvl>
    <w:lvl w:ilvl="4">
      <w:numFmt w:val="bullet"/>
      <w:lvlText w:val=""/>
      <w:lvlJc w:val="left"/>
      <w:pPr>
        <w:tabs>
          <w:tab w:val="num" w:pos="0"/>
        </w:tabs>
        <w:ind w:left="4141" w:hanging="360"/>
      </w:pPr>
      <w:rPr>
        <w:rFonts w:ascii="Symbol" w:hAnsi="Symbol" w:cs="Symbol" w:hint="default"/>
      </w:rPr>
    </w:lvl>
    <w:lvl w:ilvl="5">
      <w:numFmt w:val="bullet"/>
      <w:lvlText w:val=""/>
      <w:lvlJc w:val="left"/>
      <w:pPr>
        <w:tabs>
          <w:tab w:val="num" w:pos="0"/>
        </w:tabs>
        <w:ind w:left="5248" w:hanging="360"/>
      </w:pPr>
      <w:rPr>
        <w:rFonts w:ascii="Symbol" w:hAnsi="Symbol" w:cs="Symbol" w:hint="default"/>
      </w:rPr>
    </w:lvl>
    <w:lvl w:ilvl="6">
      <w:numFmt w:val="bullet"/>
      <w:lvlText w:val=""/>
      <w:lvlJc w:val="left"/>
      <w:pPr>
        <w:tabs>
          <w:tab w:val="num" w:pos="0"/>
        </w:tabs>
        <w:ind w:left="6355" w:hanging="360"/>
      </w:pPr>
      <w:rPr>
        <w:rFonts w:ascii="Symbol" w:hAnsi="Symbol" w:cs="Symbol" w:hint="default"/>
      </w:rPr>
    </w:lvl>
    <w:lvl w:ilvl="7">
      <w:numFmt w:val="bullet"/>
      <w:lvlText w:val=""/>
      <w:lvlJc w:val="left"/>
      <w:pPr>
        <w:tabs>
          <w:tab w:val="num" w:pos="0"/>
        </w:tabs>
        <w:ind w:left="7462" w:hanging="360"/>
      </w:pPr>
      <w:rPr>
        <w:rFonts w:ascii="Symbol" w:hAnsi="Symbol" w:cs="Symbol" w:hint="default"/>
      </w:rPr>
    </w:lvl>
    <w:lvl w:ilvl="8">
      <w:numFmt w:val="bullet"/>
      <w:lvlText w:val=""/>
      <w:lvlJc w:val="left"/>
      <w:pPr>
        <w:tabs>
          <w:tab w:val="num" w:pos="0"/>
        </w:tabs>
        <w:ind w:left="8570" w:hanging="360"/>
      </w:pPr>
      <w:rPr>
        <w:rFonts w:ascii="Symbol" w:hAnsi="Symbol" w:cs="Symbol" w:hint="default"/>
      </w:rPr>
    </w:lvl>
  </w:abstractNum>
  <w:abstractNum w:abstractNumId="44" w15:restartNumberingAfterBreak="0">
    <w:nsid w:val="73444A29"/>
    <w:multiLevelType w:val="multilevel"/>
    <w:tmpl w:val="845E71BC"/>
    <w:lvl w:ilvl="0">
      <w:start w:val="1"/>
      <w:numFmt w:val="decimal"/>
      <w:lvlText w:val="%1."/>
      <w:lvlJc w:val="left"/>
      <w:pPr>
        <w:tabs>
          <w:tab w:val="num" w:pos="0"/>
        </w:tabs>
        <w:ind w:left="534" w:hanging="287"/>
      </w:pPr>
      <w:rPr>
        <w:rFonts w:eastAsia="Times New Roman" w:cs="Times New Roman"/>
        <w:b/>
        <w:bCs/>
        <w:color w:val="231F20"/>
        <w:w w:val="100"/>
        <w:sz w:val="22"/>
        <w:szCs w:val="22"/>
        <w:lang w:val="vi" w:eastAsia="en-US" w:bidi="ar-SA"/>
      </w:rPr>
    </w:lvl>
    <w:lvl w:ilvl="1">
      <w:start w:val="1"/>
      <w:numFmt w:val="lowerLetter"/>
      <w:lvlText w:val="%2."/>
      <w:lvlJc w:val="left"/>
      <w:pPr>
        <w:tabs>
          <w:tab w:val="num" w:pos="0"/>
        </w:tabs>
        <w:ind w:left="815" w:hanging="281"/>
      </w:pPr>
      <w:rPr>
        <w:color w:val="231F20"/>
        <w:w w:val="100"/>
        <w:sz w:val="22"/>
        <w:szCs w:val="22"/>
        <w:lang w:val="vi" w:eastAsia="en-US" w:bidi="ar-SA"/>
      </w:rPr>
    </w:lvl>
    <w:lvl w:ilvl="2">
      <w:numFmt w:val="bullet"/>
      <w:lvlText w:val=""/>
      <w:lvlJc w:val="left"/>
      <w:pPr>
        <w:tabs>
          <w:tab w:val="num" w:pos="0"/>
        </w:tabs>
        <w:ind w:left="818" w:hanging="360"/>
      </w:pPr>
      <w:rPr>
        <w:rFonts w:ascii="Symbol" w:hAnsi="Symbol" w:cs="Symbol" w:hint="default"/>
      </w:rPr>
    </w:lvl>
    <w:lvl w:ilvl="3">
      <w:numFmt w:val="bullet"/>
      <w:lvlText w:val=""/>
      <w:lvlJc w:val="left"/>
      <w:pPr>
        <w:tabs>
          <w:tab w:val="num" w:pos="0"/>
        </w:tabs>
        <w:ind w:left="3034" w:hanging="360"/>
      </w:pPr>
      <w:rPr>
        <w:rFonts w:ascii="Symbol" w:hAnsi="Symbol" w:cs="Symbol" w:hint="default"/>
      </w:rPr>
    </w:lvl>
    <w:lvl w:ilvl="4">
      <w:numFmt w:val="bullet"/>
      <w:lvlText w:val=""/>
      <w:lvlJc w:val="left"/>
      <w:pPr>
        <w:tabs>
          <w:tab w:val="num" w:pos="0"/>
        </w:tabs>
        <w:ind w:left="4141" w:hanging="360"/>
      </w:pPr>
      <w:rPr>
        <w:rFonts w:ascii="Symbol" w:hAnsi="Symbol" w:cs="Symbol" w:hint="default"/>
      </w:rPr>
    </w:lvl>
    <w:lvl w:ilvl="5">
      <w:numFmt w:val="bullet"/>
      <w:lvlText w:val=""/>
      <w:lvlJc w:val="left"/>
      <w:pPr>
        <w:tabs>
          <w:tab w:val="num" w:pos="0"/>
        </w:tabs>
        <w:ind w:left="5248" w:hanging="360"/>
      </w:pPr>
      <w:rPr>
        <w:rFonts w:ascii="Symbol" w:hAnsi="Symbol" w:cs="Symbol" w:hint="default"/>
      </w:rPr>
    </w:lvl>
    <w:lvl w:ilvl="6">
      <w:numFmt w:val="bullet"/>
      <w:lvlText w:val=""/>
      <w:lvlJc w:val="left"/>
      <w:pPr>
        <w:tabs>
          <w:tab w:val="num" w:pos="0"/>
        </w:tabs>
        <w:ind w:left="6355" w:hanging="360"/>
      </w:pPr>
      <w:rPr>
        <w:rFonts w:ascii="Symbol" w:hAnsi="Symbol" w:cs="Symbol" w:hint="default"/>
      </w:rPr>
    </w:lvl>
    <w:lvl w:ilvl="7">
      <w:numFmt w:val="bullet"/>
      <w:lvlText w:val=""/>
      <w:lvlJc w:val="left"/>
      <w:pPr>
        <w:tabs>
          <w:tab w:val="num" w:pos="0"/>
        </w:tabs>
        <w:ind w:left="7462" w:hanging="360"/>
      </w:pPr>
      <w:rPr>
        <w:rFonts w:ascii="Symbol" w:hAnsi="Symbol" w:cs="Symbol" w:hint="default"/>
      </w:rPr>
    </w:lvl>
    <w:lvl w:ilvl="8">
      <w:numFmt w:val="bullet"/>
      <w:lvlText w:val=""/>
      <w:lvlJc w:val="left"/>
      <w:pPr>
        <w:tabs>
          <w:tab w:val="num" w:pos="0"/>
        </w:tabs>
        <w:ind w:left="8570" w:hanging="360"/>
      </w:pPr>
      <w:rPr>
        <w:rFonts w:ascii="Symbol" w:hAnsi="Symbol" w:cs="Symbol" w:hint="default"/>
      </w:rPr>
    </w:lvl>
  </w:abstractNum>
  <w:abstractNum w:abstractNumId="45" w15:restartNumberingAfterBreak="0">
    <w:nsid w:val="77EA1041"/>
    <w:multiLevelType w:val="multilevel"/>
    <w:tmpl w:val="45727C80"/>
    <w:lvl w:ilvl="0">
      <w:start w:val="3"/>
      <w:numFmt w:val="decimal"/>
      <w:lvlText w:val="%1"/>
      <w:lvlJc w:val="left"/>
      <w:pPr>
        <w:ind w:left="270" w:hanging="360"/>
      </w:pPr>
      <w:rPr>
        <w:rFonts w:hint="default"/>
      </w:rPr>
    </w:lvl>
    <w:lvl w:ilvl="1">
      <w:start w:val="1"/>
      <w:numFmt w:val="decimal"/>
      <w:isLgl/>
      <w:lvlText w:val="%1.%2"/>
      <w:lvlJc w:val="left"/>
      <w:pPr>
        <w:ind w:left="550" w:hanging="408"/>
      </w:pPr>
      <w:rPr>
        <w:rFonts w:hint="default"/>
      </w:rPr>
    </w:lvl>
    <w:lvl w:ilvl="2">
      <w:start w:val="1"/>
      <w:numFmt w:val="decimal"/>
      <w:isLgl/>
      <w:lvlText w:val="%1.%2.%3"/>
      <w:lvlJc w:val="left"/>
      <w:pPr>
        <w:ind w:left="1094" w:hanging="720"/>
      </w:pPr>
      <w:rPr>
        <w:rFonts w:hint="default"/>
      </w:rPr>
    </w:lvl>
    <w:lvl w:ilvl="3">
      <w:start w:val="1"/>
      <w:numFmt w:val="decimal"/>
      <w:isLgl/>
      <w:lvlText w:val="%1.%2.%3.%4"/>
      <w:lvlJc w:val="left"/>
      <w:pPr>
        <w:ind w:left="1326" w:hanging="720"/>
      </w:pPr>
      <w:rPr>
        <w:rFonts w:hint="default"/>
      </w:rPr>
    </w:lvl>
    <w:lvl w:ilvl="4">
      <w:start w:val="1"/>
      <w:numFmt w:val="decimal"/>
      <w:isLgl/>
      <w:lvlText w:val="%1.%2.%3.%4.%5"/>
      <w:lvlJc w:val="left"/>
      <w:pPr>
        <w:ind w:left="1918" w:hanging="1080"/>
      </w:pPr>
      <w:rPr>
        <w:rFonts w:hint="default"/>
      </w:rPr>
    </w:lvl>
    <w:lvl w:ilvl="5">
      <w:start w:val="1"/>
      <w:numFmt w:val="decimal"/>
      <w:isLgl/>
      <w:lvlText w:val="%1.%2.%3.%4.%5.%6"/>
      <w:lvlJc w:val="left"/>
      <w:pPr>
        <w:ind w:left="2510" w:hanging="1440"/>
      </w:pPr>
      <w:rPr>
        <w:rFonts w:hint="default"/>
      </w:rPr>
    </w:lvl>
    <w:lvl w:ilvl="6">
      <w:start w:val="1"/>
      <w:numFmt w:val="decimal"/>
      <w:isLgl/>
      <w:lvlText w:val="%1.%2.%3.%4.%5.%6.%7"/>
      <w:lvlJc w:val="left"/>
      <w:pPr>
        <w:ind w:left="2742" w:hanging="1440"/>
      </w:pPr>
      <w:rPr>
        <w:rFonts w:hint="default"/>
      </w:rPr>
    </w:lvl>
    <w:lvl w:ilvl="7">
      <w:start w:val="1"/>
      <w:numFmt w:val="decimal"/>
      <w:isLgl/>
      <w:lvlText w:val="%1.%2.%3.%4.%5.%6.%7.%8"/>
      <w:lvlJc w:val="left"/>
      <w:pPr>
        <w:ind w:left="3334" w:hanging="1800"/>
      </w:pPr>
      <w:rPr>
        <w:rFonts w:hint="default"/>
      </w:rPr>
    </w:lvl>
    <w:lvl w:ilvl="8">
      <w:start w:val="1"/>
      <w:numFmt w:val="decimal"/>
      <w:isLgl/>
      <w:lvlText w:val="%1.%2.%3.%4.%5.%6.%7.%8.%9"/>
      <w:lvlJc w:val="left"/>
      <w:pPr>
        <w:ind w:left="3566" w:hanging="1800"/>
      </w:pPr>
      <w:rPr>
        <w:rFonts w:hint="default"/>
      </w:rPr>
    </w:lvl>
  </w:abstractNum>
  <w:abstractNum w:abstractNumId="46" w15:restartNumberingAfterBreak="0">
    <w:nsid w:val="78BF7E99"/>
    <w:multiLevelType w:val="hybridMultilevel"/>
    <w:tmpl w:val="2BDCE260"/>
    <w:lvl w:ilvl="0" w:tplc="D436A440">
      <w:start w:val="1"/>
      <w:numFmt w:val="bullet"/>
      <w:lvlText w:val="-"/>
      <w:lvlJc w:val="left"/>
      <w:pPr>
        <w:ind w:left="8015"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780D13"/>
    <w:multiLevelType w:val="hybridMultilevel"/>
    <w:tmpl w:val="7D76B876"/>
    <w:lvl w:ilvl="0" w:tplc="D436A44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926208"/>
    <w:multiLevelType w:val="hybridMultilevel"/>
    <w:tmpl w:val="E4B21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C0566A"/>
    <w:multiLevelType w:val="hybridMultilevel"/>
    <w:tmpl w:val="B5506200"/>
    <w:lvl w:ilvl="0" w:tplc="D436A44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0"/>
  </w:num>
  <w:num w:numId="5">
    <w:abstractNumId w:val="48"/>
  </w:num>
  <w:num w:numId="6">
    <w:abstractNumId w:val="49"/>
  </w:num>
  <w:num w:numId="7">
    <w:abstractNumId w:val="47"/>
  </w:num>
  <w:num w:numId="8">
    <w:abstractNumId w:val="11"/>
  </w:num>
  <w:num w:numId="9">
    <w:abstractNumId w:val="22"/>
  </w:num>
  <w:num w:numId="10">
    <w:abstractNumId w:val="3"/>
  </w:num>
  <w:num w:numId="11">
    <w:abstractNumId w:val="46"/>
  </w:num>
  <w:num w:numId="12">
    <w:abstractNumId w:val="36"/>
  </w:num>
  <w:num w:numId="13">
    <w:abstractNumId w:val="29"/>
  </w:num>
  <w:num w:numId="14">
    <w:abstractNumId w:val="24"/>
  </w:num>
  <w:num w:numId="15">
    <w:abstractNumId w:val="45"/>
  </w:num>
  <w:num w:numId="16">
    <w:abstractNumId w:val="7"/>
  </w:num>
  <w:num w:numId="17">
    <w:abstractNumId w:val="23"/>
  </w:num>
  <w:num w:numId="18">
    <w:abstractNumId w:val="17"/>
  </w:num>
  <w:num w:numId="19">
    <w:abstractNumId w:val="16"/>
  </w:num>
  <w:num w:numId="20">
    <w:abstractNumId w:val="34"/>
  </w:num>
  <w:num w:numId="21">
    <w:abstractNumId w:val="10"/>
  </w:num>
  <w:num w:numId="22">
    <w:abstractNumId w:val="38"/>
  </w:num>
  <w:num w:numId="23">
    <w:abstractNumId w:val="33"/>
  </w:num>
  <w:num w:numId="24">
    <w:abstractNumId w:val="5"/>
  </w:num>
  <w:num w:numId="25">
    <w:abstractNumId w:val="13"/>
  </w:num>
  <w:num w:numId="26">
    <w:abstractNumId w:val="8"/>
  </w:num>
  <w:num w:numId="27">
    <w:abstractNumId w:val="4"/>
  </w:num>
  <w:num w:numId="28">
    <w:abstractNumId w:val="28"/>
  </w:num>
  <w:num w:numId="29">
    <w:abstractNumId w:val="15"/>
  </w:num>
  <w:num w:numId="30">
    <w:abstractNumId w:val="39"/>
  </w:num>
  <w:num w:numId="31">
    <w:abstractNumId w:val="41"/>
  </w:num>
  <w:num w:numId="32">
    <w:abstractNumId w:val="37"/>
  </w:num>
  <w:num w:numId="33">
    <w:abstractNumId w:val="32"/>
  </w:num>
  <w:num w:numId="34">
    <w:abstractNumId w:val="35"/>
  </w:num>
  <w:num w:numId="35">
    <w:abstractNumId w:val="27"/>
  </w:num>
  <w:num w:numId="36">
    <w:abstractNumId w:val="25"/>
  </w:num>
  <w:num w:numId="37">
    <w:abstractNumId w:val="42"/>
  </w:num>
  <w:num w:numId="38">
    <w:abstractNumId w:val="43"/>
  </w:num>
  <w:num w:numId="39">
    <w:abstractNumId w:val="44"/>
  </w:num>
  <w:num w:numId="40">
    <w:abstractNumId w:val="40"/>
  </w:num>
  <w:num w:numId="41">
    <w:abstractNumId w:val="14"/>
  </w:num>
  <w:num w:numId="42">
    <w:abstractNumId w:val="18"/>
  </w:num>
  <w:num w:numId="43">
    <w:abstractNumId w:val="9"/>
  </w:num>
  <w:num w:numId="44">
    <w:abstractNumId w:val="31"/>
  </w:num>
  <w:num w:numId="45">
    <w:abstractNumId w:val="19"/>
  </w:num>
  <w:num w:numId="46">
    <w:abstractNumId w:val="26"/>
  </w:num>
  <w:num w:numId="47">
    <w:abstractNumId w:val="12"/>
  </w:num>
  <w:num w:numId="48">
    <w:abstractNumId w:val="20"/>
  </w:num>
  <w:num w:numId="49">
    <w:abstractNumId w:val="21"/>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activeWritingStyle w:appName="MSWord" w:lang="en-US" w:vendorID="64" w:dllVersion="6" w:nlCheck="1" w:checkStyle="0"/>
  <w:activeWritingStyle w:appName="MSWord" w:lang="en-US" w:vendorID="64" w:dllVersion="4096"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97C"/>
    <w:rsid w:val="000006BE"/>
    <w:rsid w:val="00017D14"/>
    <w:rsid w:val="00017ED0"/>
    <w:rsid w:val="0003188C"/>
    <w:rsid w:val="00035DB7"/>
    <w:rsid w:val="00050011"/>
    <w:rsid w:val="00080CE6"/>
    <w:rsid w:val="00091031"/>
    <w:rsid w:val="00096490"/>
    <w:rsid w:val="000B1978"/>
    <w:rsid w:val="000C26D9"/>
    <w:rsid w:val="000E79E4"/>
    <w:rsid w:val="000F48A2"/>
    <w:rsid w:val="00100DD0"/>
    <w:rsid w:val="00113FE0"/>
    <w:rsid w:val="00116E8E"/>
    <w:rsid w:val="00117ECA"/>
    <w:rsid w:val="0012587E"/>
    <w:rsid w:val="001517C9"/>
    <w:rsid w:val="00161B6B"/>
    <w:rsid w:val="001724DF"/>
    <w:rsid w:val="00183135"/>
    <w:rsid w:val="001865EC"/>
    <w:rsid w:val="00186D49"/>
    <w:rsid w:val="001A5043"/>
    <w:rsid w:val="001B12FC"/>
    <w:rsid w:val="001B2DA3"/>
    <w:rsid w:val="001C674F"/>
    <w:rsid w:val="001C722A"/>
    <w:rsid w:val="001D7A79"/>
    <w:rsid w:val="001E1BF5"/>
    <w:rsid w:val="001E2775"/>
    <w:rsid w:val="001E3241"/>
    <w:rsid w:val="001E72C7"/>
    <w:rsid w:val="001F06B8"/>
    <w:rsid w:val="001F2710"/>
    <w:rsid w:val="001F3565"/>
    <w:rsid w:val="00204043"/>
    <w:rsid w:val="00213B8D"/>
    <w:rsid w:val="0021686F"/>
    <w:rsid w:val="00223717"/>
    <w:rsid w:val="002652A1"/>
    <w:rsid w:val="002674DD"/>
    <w:rsid w:val="00267E52"/>
    <w:rsid w:val="00270529"/>
    <w:rsid w:val="0027427B"/>
    <w:rsid w:val="00280881"/>
    <w:rsid w:val="00293FC0"/>
    <w:rsid w:val="002A4575"/>
    <w:rsid w:val="002A721E"/>
    <w:rsid w:val="002B2E72"/>
    <w:rsid w:val="002B676D"/>
    <w:rsid w:val="002C2AD1"/>
    <w:rsid w:val="002C72FB"/>
    <w:rsid w:val="002D23B4"/>
    <w:rsid w:val="002D4E8D"/>
    <w:rsid w:val="002D687A"/>
    <w:rsid w:val="002E5028"/>
    <w:rsid w:val="002F3AF9"/>
    <w:rsid w:val="003018B3"/>
    <w:rsid w:val="00302444"/>
    <w:rsid w:val="003037BE"/>
    <w:rsid w:val="00304EE8"/>
    <w:rsid w:val="003078BD"/>
    <w:rsid w:val="003078DC"/>
    <w:rsid w:val="003208ED"/>
    <w:rsid w:val="00321493"/>
    <w:rsid w:val="0032272E"/>
    <w:rsid w:val="00323436"/>
    <w:rsid w:val="00324077"/>
    <w:rsid w:val="00330A0A"/>
    <w:rsid w:val="00331B9F"/>
    <w:rsid w:val="003326E3"/>
    <w:rsid w:val="00333EED"/>
    <w:rsid w:val="003340F1"/>
    <w:rsid w:val="003368A4"/>
    <w:rsid w:val="00342D9A"/>
    <w:rsid w:val="00360DC8"/>
    <w:rsid w:val="00364481"/>
    <w:rsid w:val="00365A74"/>
    <w:rsid w:val="00384D48"/>
    <w:rsid w:val="003A2263"/>
    <w:rsid w:val="003A30DF"/>
    <w:rsid w:val="003B637A"/>
    <w:rsid w:val="003B7620"/>
    <w:rsid w:val="003B7B99"/>
    <w:rsid w:val="003C1805"/>
    <w:rsid w:val="003C6431"/>
    <w:rsid w:val="003E0C94"/>
    <w:rsid w:val="003E32E2"/>
    <w:rsid w:val="003F3C87"/>
    <w:rsid w:val="003F6ADD"/>
    <w:rsid w:val="00401F26"/>
    <w:rsid w:val="00407CAD"/>
    <w:rsid w:val="0041183D"/>
    <w:rsid w:val="00412671"/>
    <w:rsid w:val="0041393E"/>
    <w:rsid w:val="00432FD3"/>
    <w:rsid w:val="00437C21"/>
    <w:rsid w:val="004527A3"/>
    <w:rsid w:val="00453122"/>
    <w:rsid w:val="00460B69"/>
    <w:rsid w:val="004710E4"/>
    <w:rsid w:val="004711C2"/>
    <w:rsid w:val="00472BE9"/>
    <w:rsid w:val="00472FAA"/>
    <w:rsid w:val="00475692"/>
    <w:rsid w:val="004A16EB"/>
    <w:rsid w:val="004C4817"/>
    <w:rsid w:val="004D4409"/>
    <w:rsid w:val="004F1E86"/>
    <w:rsid w:val="004F414A"/>
    <w:rsid w:val="004F79FF"/>
    <w:rsid w:val="00500DFF"/>
    <w:rsid w:val="00523324"/>
    <w:rsid w:val="005242ED"/>
    <w:rsid w:val="0053294E"/>
    <w:rsid w:val="00545E3B"/>
    <w:rsid w:val="00553069"/>
    <w:rsid w:val="00555E0F"/>
    <w:rsid w:val="00561F71"/>
    <w:rsid w:val="00572596"/>
    <w:rsid w:val="00572F7E"/>
    <w:rsid w:val="005A2129"/>
    <w:rsid w:val="005A2FB1"/>
    <w:rsid w:val="005B7779"/>
    <w:rsid w:val="005C1C1E"/>
    <w:rsid w:val="005D288B"/>
    <w:rsid w:val="005E6BA1"/>
    <w:rsid w:val="005E7E6D"/>
    <w:rsid w:val="00600088"/>
    <w:rsid w:val="00606153"/>
    <w:rsid w:val="006131E1"/>
    <w:rsid w:val="00634450"/>
    <w:rsid w:val="00634FD8"/>
    <w:rsid w:val="00675BD4"/>
    <w:rsid w:val="00684D0F"/>
    <w:rsid w:val="00684E3B"/>
    <w:rsid w:val="006867B1"/>
    <w:rsid w:val="00686B10"/>
    <w:rsid w:val="00696AEC"/>
    <w:rsid w:val="006A0942"/>
    <w:rsid w:val="006A5A30"/>
    <w:rsid w:val="006B2496"/>
    <w:rsid w:val="006C2DAF"/>
    <w:rsid w:val="006C625C"/>
    <w:rsid w:val="006F108E"/>
    <w:rsid w:val="006F4096"/>
    <w:rsid w:val="00701AEF"/>
    <w:rsid w:val="00704CC6"/>
    <w:rsid w:val="007156E3"/>
    <w:rsid w:val="00723569"/>
    <w:rsid w:val="00727F01"/>
    <w:rsid w:val="007306B4"/>
    <w:rsid w:val="0075342B"/>
    <w:rsid w:val="00757965"/>
    <w:rsid w:val="00757D0A"/>
    <w:rsid w:val="00767A57"/>
    <w:rsid w:val="007766C1"/>
    <w:rsid w:val="0079655C"/>
    <w:rsid w:val="00797AE2"/>
    <w:rsid w:val="007A574F"/>
    <w:rsid w:val="007A7397"/>
    <w:rsid w:val="007B077E"/>
    <w:rsid w:val="007E1321"/>
    <w:rsid w:val="007E169F"/>
    <w:rsid w:val="007E6EF8"/>
    <w:rsid w:val="007F0087"/>
    <w:rsid w:val="007F32CC"/>
    <w:rsid w:val="007F52FB"/>
    <w:rsid w:val="00800422"/>
    <w:rsid w:val="008079EF"/>
    <w:rsid w:val="00821D3E"/>
    <w:rsid w:val="008433B8"/>
    <w:rsid w:val="0085072C"/>
    <w:rsid w:val="008526F8"/>
    <w:rsid w:val="008A0594"/>
    <w:rsid w:val="008A30E3"/>
    <w:rsid w:val="008A73DC"/>
    <w:rsid w:val="008B0498"/>
    <w:rsid w:val="008B0FC8"/>
    <w:rsid w:val="008B4DE9"/>
    <w:rsid w:val="008B777C"/>
    <w:rsid w:val="008C40A9"/>
    <w:rsid w:val="008C5049"/>
    <w:rsid w:val="008D4CBE"/>
    <w:rsid w:val="00910721"/>
    <w:rsid w:val="009214EA"/>
    <w:rsid w:val="0092245A"/>
    <w:rsid w:val="00923718"/>
    <w:rsid w:val="00941266"/>
    <w:rsid w:val="00943430"/>
    <w:rsid w:val="00947B05"/>
    <w:rsid w:val="00950574"/>
    <w:rsid w:val="0095090C"/>
    <w:rsid w:val="009515E0"/>
    <w:rsid w:val="00960A0E"/>
    <w:rsid w:val="009613FE"/>
    <w:rsid w:val="0096492F"/>
    <w:rsid w:val="00966FE9"/>
    <w:rsid w:val="00992A32"/>
    <w:rsid w:val="00993387"/>
    <w:rsid w:val="00994781"/>
    <w:rsid w:val="009954EB"/>
    <w:rsid w:val="009A0FB5"/>
    <w:rsid w:val="009B14EA"/>
    <w:rsid w:val="009B6FD2"/>
    <w:rsid w:val="009C1CB7"/>
    <w:rsid w:val="009C2494"/>
    <w:rsid w:val="009D6063"/>
    <w:rsid w:val="009F797C"/>
    <w:rsid w:val="00A01D1E"/>
    <w:rsid w:val="00A07210"/>
    <w:rsid w:val="00A07C7D"/>
    <w:rsid w:val="00A17DF2"/>
    <w:rsid w:val="00A20843"/>
    <w:rsid w:val="00A22E8E"/>
    <w:rsid w:val="00A405E0"/>
    <w:rsid w:val="00A42514"/>
    <w:rsid w:val="00A50645"/>
    <w:rsid w:val="00A541E1"/>
    <w:rsid w:val="00A62628"/>
    <w:rsid w:val="00A81E9D"/>
    <w:rsid w:val="00A84486"/>
    <w:rsid w:val="00A90B51"/>
    <w:rsid w:val="00A93F99"/>
    <w:rsid w:val="00AA2D42"/>
    <w:rsid w:val="00AA4212"/>
    <w:rsid w:val="00AB4D50"/>
    <w:rsid w:val="00AC514A"/>
    <w:rsid w:val="00AC654F"/>
    <w:rsid w:val="00AD6112"/>
    <w:rsid w:val="00AF5F6B"/>
    <w:rsid w:val="00B00D20"/>
    <w:rsid w:val="00B13041"/>
    <w:rsid w:val="00B1502D"/>
    <w:rsid w:val="00B2370E"/>
    <w:rsid w:val="00B30919"/>
    <w:rsid w:val="00B320F2"/>
    <w:rsid w:val="00B34B75"/>
    <w:rsid w:val="00B43D2E"/>
    <w:rsid w:val="00B5018D"/>
    <w:rsid w:val="00B53789"/>
    <w:rsid w:val="00B62189"/>
    <w:rsid w:val="00B71C2D"/>
    <w:rsid w:val="00B84727"/>
    <w:rsid w:val="00B848EE"/>
    <w:rsid w:val="00B85337"/>
    <w:rsid w:val="00B9435C"/>
    <w:rsid w:val="00BA46E5"/>
    <w:rsid w:val="00BB4370"/>
    <w:rsid w:val="00BB508E"/>
    <w:rsid w:val="00BB7C03"/>
    <w:rsid w:val="00BC7824"/>
    <w:rsid w:val="00BD743A"/>
    <w:rsid w:val="00BE20BD"/>
    <w:rsid w:val="00BF7842"/>
    <w:rsid w:val="00C14134"/>
    <w:rsid w:val="00C17E17"/>
    <w:rsid w:val="00C204C8"/>
    <w:rsid w:val="00C2381B"/>
    <w:rsid w:val="00C3359D"/>
    <w:rsid w:val="00C345AE"/>
    <w:rsid w:val="00C40DD6"/>
    <w:rsid w:val="00C444F4"/>
    <w:rsid w:val="00C46041"/>
    <w:rsid w:val="00C541FD"/>
    <w:rsid w:val="00C61218"/>
    <w:rsid w:val="00C77AE8"/>
    <w:rsid w:val="00C829E4"/>
    <w:rsid w:val="00C84A67"/>
    <w:rsid w:val="00CA39BA"/>
    <w:rsid w:val="00CA75AD"/>
    <w:rsid w:val="00CC29FE"/>
    <w:rsid w:val="00CC3FA0"/>
    <w:rsid w:val="00CF190E"/>
    <w:rsid w:val="00CF2B03"/>
    <w:rsid w:val="00CF6A89"/>
    <w:rsid w:val="00D30DA6"/>
    <w:rsid w:val="00D343CF"/>
    <w:rsid w:val="00D5104F"/>
    <w:rsid w:val="00D512E8"/>
    <w:rsid w:val="00D53437"/>
    <w:rsid w:val="00D65904"/>
    <w:rsid w:val="00D738BD"/>
    <w:rsid w:val="00D766F6"/>
    <w:rsid w:val="00D9488A"/>
    <w:rsid w:val="00DA7CC8"/>
    <w:rsid w:val="00DB019A"/>
    <w:rsid w:val="00DB4772"/>
    <w:rsid w:val="00DC182C"/>
    <w:rsid w:val="00DC1D32"/>
    <w:rsid w:val="00DD5476"/>
    <w:rsid w:val="00DE61B3"/>
    <w:rsid w:val="00DF1CD7"/>
    <w:rsid w:val="00E00258"/>
    <w:rsid w:val="00E02876"/>
    <w:rsid w:val="00E06714"/>
    <w:rsid w:val="00E10362"/>
    <w:rsid w:val="00E1665D"/>
    <w:rsid w:val="00E256E9"/>
    <w:rsid w:val="00E25782"/>
    <w:rsid w:val="00E34F5E"/>
    <w:rsid w:val="00E45615"/>
    <w:rsid w:val="00E4766C"/>
    <w:rsid w:val="00E85D54"/>
    <w:rsid w:val="00E92721"/>
    <w:rsid w:val="00E9424A"/>
    <w:rsid w:val="00EA4477"/>
    <w:rsid w:val="00EB2535"/>
    <w:rsid w:val="00EC25EB"/>
    <w:rsid w:val="00EC6A30"/>
    <w:rsid w:val="00ED32D6"/>
    <w:rsid w:val="00EE7E64"/>
    <w:rsid w:val="00F10091"/>
    <w:rsid w:val="00F26690"/>
    <w:rsid w:val="00F34368"/>
    <w:rsid w:val="00F403C9"/>
    <w:rsid w:val="00F566E6"/>
    <w:rsid w:val="00F60A04"/>
    <w:rsid w:val="00F62F33"/>
    <w:rsid w:val="00F72BE3"/>
    <w:rsid w:val="00F73536"/>
    <w:rsid w:val="00F83A4E"/>
    <w:rsid w:val="00FA161A"/>
    <w:rsid w:val="00FC2603"/>
    <w:rsid w:val="00FC414E"/>
    <w:rsid w:val="00FC63F4"/>
    <w:rsid w:val="00FD0CC2"/>
    <w:rsid w:val="00FD0CE6"/>
    <w:rsid w:val="00FD18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EC69268"/>
  <w15:chartTrackingRefBased/>
  <w15:docId w15:val="{2A222456-EA85-4966-92AA-99CB6D29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uiPriority="1"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qFormat/>
    <w:rsid w:val="0027427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Trích yếu"/>
    <w:basedOn w:val="Normal"/>
    <w:next w:val="Normal"/>
    <w:link w:val="Heading2Char"/>
    <w:autoRedefine/>
    <w:qFormat/>
    <w:rsid w:val="00330A0A"/>
    <w:pPr>
      <w:widowControl w:val="0"/>
      <w:suppressAutoHyphens w:val="0"/>
      <w:spacing w:line="400" w:lineRule="atLeast"/>
      <w:ind w:firstLine="720"/>
      <w:jc w:val="both"/>
      <w:outlineLvl w:val="1"/>
    </w:pPr>
    <w:rPr>
      <w:rFonts w:cs="Arial"/>
      <w:bCs/>
      <w:iCs/>
      <w:color w:val="FF0000"/>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VNI-Times" w:eastAsia="Times New Roman" w:hAnsi="VNI-Times" w:cs="Times New Roman"/>
      <w:b/>
      <w:bCs/>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VNI-Time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Bullets">
    <w:name w:val="Bullets"/>
    <w:rPr>
      <w:rFonts w:ascii="OpenSymbol" w:eastAsia="OpenSymbol" w:hAnsi="OpenSymbol" w:cs="OpenSymbol"/>
    </w:rPr>
  </w:style>
  <w:style w:type="character" w:customStyle="1" w:styleId="NumberingSymbols">
    <w:name w:val="Numbering Symbols"/>
    <w:rPr>
      <w:b/>
      <w:bCs/>
      <w:i w:val="0"/>
      <w:iCs w:val="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rsid w:val="003B637A"/>
    <w:rPr>
      <w:rFonts w:ascii="Segoe UI" w:hAnsi="Segoe UI" w:cs="Segoe UI"/>
      <w:sz w:val="18"/>
      <w:szCs w:val="18"/>
    </w:rPr>
  </w:style>
  <w:style w:type="character" w:customStyle="1" w:styleId="BalloonTextChar">
    <w:name w:val="Balloon Text Char"/>
    <w:link w:val="BalloonText"/>
    <w:rsid w:val="003B637A"/>
    <w:rPr>
      <w:rFonts w:ascii="Segoe UI" w:hAnsi="Segoe UI" w:cs="Segoe UI"/>
      <w:sz w:val="18"/>
      <w:szCs w:val="18"/>
      <w:lang w:eastAsia="ar-SA"/>
    </w:rPr>
  </w:style>
  <w:style w:type="table" w:styleId="TableGrid">
    <w:name w:val="Table Grid"/>
    <w:basedOn w:val="TableNormal"/>
    <w:uiPriority w:val="39"/>
    <w:rsid w:val="00125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C674F"/>
    <w:pPr>
      <w:suppressAutoHyphens w:val="0"/>
      <w:spacing w:after="160" w:line="259" w:lineRule="auto"/>
      <w:ind w:left="720"/>
      <w:contextualSpacing/>
    </w:pPr>
    <w:rPr>
      <w:rFonts w:ascii="Calibri" w:eastAsia="Calibri" w:hAnsi="Calibri"/>
      <w:sz w:val="22"/>
      <w:szCs w:val="22"/>
      <w:lang w:eastAsia="en-US"/>
    </w:rPr>
  </w:style>
  <w:style w:type="character" w:styleId="Strong">
    <w:name w:val="Strong"/>
    <w:uiPriority w:val="22"/>
    <w:qFormat/>
    <w:rsid w:val="001C674F"/>
    <w:rPr>
      <w:b/>
      <w:bCs/>
    </w:rPr>
  </w:style>
  <w:style w:type="paragraph" w:styleId="Header">
    <w:name w:val="header"/>
    <w:basedOn w:val="Normal"/>
    <w:link w:val="HeaderChar"/>
    <w:rsid w:val="00B2370E"/>
    <w:pPr>
      <w:tabs>
        <w:tab w:val="center" w:pos="4680"/>
        <w:tab w:val="right" w:pos="9360"/>
      </w:tabs>
    </w:pPr>
  </w:style>
  <w:style w:type="character" w:customStyle="1" w:styleId="HeaderChar">
    <w:name w:val="Header Char"/>
    <w:link w:val="Header"/>
    <w:rsid w:val="00B2370E"/>
    <w:rPr>
      <w:sz w:val="24"/>
      <w:szCs w:val="24"/>
      <w:lang w:eastAsia="ar-SA"/>
    </w:rPr>
  </w:style>
  <w:style w:type="paragraph" w:styleId="Footer">
    <w:name w:val="footer"/>
    <w:basedOn w:val="Normal"/>
    <w:link w:val="FooterChar"/>
    <w:uiPriority w:val="99"/>
    <w:rsid w:val="00B2370E"/>
    <w:pPr>
      <w:tabs>
        <w:tab w:val="center" w:pos="4680"/>
        <w:tab w:val="right" w:pos="9360"/>
      </w:tabs>
    </w:pPr>
  </w:style>
  <w:style w:type="character" w:customStyle="1" w:styleId="FooterChar">
    <w:name w:val="Footer Char"/>
    <w:link w:val="Footer"/>
    <w:uiPriority w:val="99"/>
    <w:rsid w:val="00B2370E"/>
    <w:rPr>
      <w:sz w:val="24"/>
      <w:szCs w:val="24"/>
      <w:lang w:eastAsia="ar-SA"/>
    </w:rPr>
  </w:style>
  <w:style w:type="character" w:customStyle="1" w:styleId="Heading2Char">
    <w:name w:val="Heading 2 Char"/>
    <w:aliases w:val="Trích yếu Char"/>
    <w:link w:val="Heading2"/>
    <w:rsid w:val="00330A0A"/>
    <w:rPr>
      <w:rFonts w:cs="Arial"/>
      <w:bCs/>
      <w:iCs/>
      <w:color w:val="FF0000"/>
      <w:sz w:val="28"/>
      <w:szCs w:val="28"/>
    </w:rPr>
  </w:style>
  <w:style w:type="character" w:styleId="CommentReference">
    <w:name w:val="annotation reference"/>
    <w:basedOn w:val="DefaultParagraphFont"/>
    <w:rsid w:val="004F1E86"/>
    <w:rPr>
      <w:sz w:val="16"/>
      <w:szCs w:val="16"/>
    </w:rPr>
  </w:style>
  <w:style w:type="paragraph" w:styleId="CommentText">
    <w:name w:val="annotation text"/>
    <w:basedOn w:val="Normal"/>
    <w:link w:val="CommentTextChar"/>
    <w:rsid w:val="004F1E86"/>
    <w:rPr>
      <w:sz w:val="20"/>
      <w:szCs w:val="20"/>
    </w:rPr>
  </w:style>
  <w:style w:type="character" w:customStyle="1" w:styleId="CommentTextChar">
    <w:name w:val="Comment Text Char"/>
    <w:basedOn w:val="DefaultParagraphFont"/>
    <w:link w:val="CommentText"/>
    <w:rsid w:val="004F1E86"/>
    <w:rPr>
      <w:lang w:eastAsia="ar-SA"/>
    </w:rPr>
  </w:style>
  <w:style w:type="paragraph" w:styleId="CommentSubject">
    <w:name w:val="annotation subject"/>
    <w:basedOn w:val="CommentText"/>
    <w:next w:val="CommentText"/>
    <w:link w:val="CommentSubjectChar"/>
    <w:rsid w:val="004F1E86"/>
    <w:rPr>
      <w:b/>
      <w:bCs/>
    </w:rPr>
  </w:style>
  <w:style w:type="character" w:customStyle="1" w:styleId="CommentSubjectChar">
    <w:name w:val="Comment Subject Char"/>
    <w:basedOn w:val="CommentTextChar"/>
    <w:link w:val="CommentSubject"/>
    <w:rsid w:val="004F1E86"/>
    <w:rPr>
      <w:b/>
      <w:bCs/>
      <w:lang w:eastAsia="ar-SA"/>
    </w:rPr>
  </w:style>
  <w:style w:type="character" w:customStyle="1" w:styleId="Heading1Char">
    <w:name w:val="Heading 1 Char"/>
    <w:basedOn w:val="DefaultParagraphFont"/>
    <w:link w:val="Heading1"/>
    <w:rsid w:val="0027427B"/>
    <w:rPr>
      <w:rFonts w:asciiTheme="majorHAnsi" w:eastAsiaTheme="majorEastAsia" w:hAnsiTheme="majorHAnsi" w:cstheme="majorBidi"/>
      <w:color w:val="2E74B5" w:themeColor="accent1" w:themeShade="BF"/>
      <w:sz w:val="32"/>
      <w:szCs w:val="32"/>
      <w:lang w:eastAsia="ar-SA"/>
    </w:rPr>
  </w:style>
  <w:style w:type="paragraph" w:styleId="Title">
    <w:name w:val="Title"/>
    <w:basedOn w:val="Normal"/>
    <w:link w:val="TitleChar"/>
    <w:uiPriority w:val="1"/>
    <w:qFormat/>
    <w:rsid w:val="0027427B"/>
    <w:pPr>
      <w:widowControl w:val="0"/>
      <w:spacing w:before="166"/>
      <w:ind w:left="3539"/>
    </w:pPr>
    <w:rPr>
      <w:b/>
      <w:bCs/>
      <w:sz w:val="36"/>
      <w:szCs w:val="36"/>
      <w:lang w:val="vi" w:eastAsia="en-US"/>
    </w:rPr>
  </w:style>
  <w:style w:type="character" w:customStyle="1" w:styleId="TitleChar">
    <w:name w:val="Title Char"/>
    <w:basedOn w:val="DefaultParagraphFont"/>
    <w:link w:val="Title"/>
    <w:uiPriority w:val="1"/>
    <w:rsid w:val="0027427B"/>
    <w:rPr>
      <w:b/>
      <w:bCs/>
      <w:sz w:val="36"/>
      <w:szCs w:val="36"/>
      <w:lang w:val="vi"/>
    </w:rPr>
  </w:style>
  <w:style w:type="paragraph" w:customStyle="1" w:styleId="FrameContents">
    <w:name w:val="Frame Contents"/>
    <w:basedOn w:val="Normal"/>
    <w:qFormat/>
    <w:rsid w:val="003A30DF"/>
    <w:pPr>
      <w:widowControl w:val="0"/>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A31CC-051B-4459-AC3E-7E0508A7C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TOÅNG COÂNG TY CAÁP NÖÔÙC SAØI GOØN</vt:lpstr>
    </vt:vector>
  </TitlesOfParts>
  <Company>Microsoft Corporation</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TOÅNG COÂNG TY CAÁP NÖÔÙC SAØI GOØN</dc:title>
  <dc:subject/>
  <dc:creator>TTS</dc:creator>
  <cp:keywords/>
  <cp:lastModifiedBy>Bang Pham</cp:lastModifiedBy>
  <cp:revision>13</cp:revision>
  <cp:lastPrinted>2022-04-15T07:26:00Z</cp:lastPrinted>
  <dcterms:created xsi:type="dcterms:W3CDTF">2022-07-21T07:24:00Z</dcterms:created>
  <dcterms:modified xsi:type="dcterms:W3CDTF">2022-07-27T01:10:00Z</dcterms:modified>
</cp:coreProperties>
</file>